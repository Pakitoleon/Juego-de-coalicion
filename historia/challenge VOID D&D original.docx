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AA9" w:rsidRDefault="00CD3AA9">
      <w:r>
        <w:tab/>
      </w:r>
      <w:r>
        <w:tab/>
      </w:r>
      <w:r>
        <w:tab/>
      </w:r>
      <w:r w:rsidR="00BB21A3">
        <w:rPr>
          <w:noProof/>
          <w:lang w:val="es-ES_tradnl" w:eastAsia="es-ES_tradnl" w:bidi="ar-SA"/>
        </w:rPr>
        <w:drawing>
          <wp:inline distT="0" distB="0" distL="0" distR="0">
            <wp:extent cx="2918460" cy="291846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918460" cy="2918460"/>
                    </a:xfrm>
                    <a:prstGeom prst="rect">
                      <a:avLst/>
                    </a:prstGeom>
                    <a:solidFill>
                      <a:srgbClr val="FFFFFF"/>
                    </a:solidFill>
                    <a:ln w="9525">
                      <a:noFill/>
                      <a:miter lim="800000"/>
                      <a:headEnd/>
                      <a:tailEnd/>
                    </a:ln>
                  </pic:spPr>
                </pic:pic>
              </a:graphicData>
            </a:graphic>
          </wp:inline>
        </w:drawing>
      </w:r>
      <w:r w:rsidR="00BB21A3">
        <w:rPr>
          <w:noProof/>
          <w:lang w:val="es-ES_tradnl" w:eastAsia="es-ES_tradnl" w:bidi="ar-SA"/>
        </w:rPr>
        <w:drawing>
          <wp:inline distT="0" distB="0" distL="0" distR="0">
            <wp:extent cx="899160" cy="89916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899160" cy="899160"/>
                    </a:xfrm>
                    <a:prstGeom prst="rect">
                      <a:avLst/>
                    </a:prstGeom>
                    <a:solidFill>
                      <a:srgbClr val="FFFFFF"/>
                    </a:solidFill>
                    <a:ln w="9525">
                      <a:noFill/>
                      <a:miter lim="800000"/>
                      <a:headEnd/>
                      <a:tailEnd/>
                    </a:ln>
                  </pic:spPr>
                </pic:pic>
              </a:graphicData>
            </a:graphic>
          </wp:inline>
        </w:drawing>
      </w:r>
    </w:p>
    <w:p w:rsidR="00CD3AA9" w:rsidRDefault="00CD3AA9"/>
    <w:p w:rsidR="00CD3AA9" w:rsidRDefault="00CD3AA9"/>
    <w:p w:rsidR="00CD3AA9" w:rsidRDefault="00CD3AA9"/>
    <w:p w:rsidR="00CD3AA9" w:rsidRDefault="00CD3AA9"/>
    <w:p w:rsidR="00CD3AA9" w:rsidRDefault="00CD3AA9" w:rsidP="00D2611D">
      <w:pPr>
        <w:pStyle w:val="Ttulo1"/>
        <w:ind w:left="432"/>
      </w:pPr>
    </w:p>
    <w:p w:rsidR="00CD3AA9" w:rsidRPr="001F368A" w:rsidRDefault="00CD3AA9">
      <w:pPr>
        <w:pStyle w:val="Textoindependiente"/>
        <w:rPr>
          <w:sz w:val="41"/>
          <w:szCs w:val="41"/>
          <w:lang w:val="es-ES_tradnl"/>
        </w:rPr>
      </w:pPr>
      <w:r>
        <w:tab/>
      </w:r>
      <w:r>
        <w:tab/>
      </w:r>
      <w:r>
        <w:tab/>
      </w:r>
      <w:proofErr w:type="spellStart"/>
      <w:r w:rsidRPr="007323DE">
        <w:rPr>
          <w:sz w:val="50"/>
          <w:szCs w:val="50"/>
          <w:lang w:val="es-ES_tradnl"/>
        </w:rPr>
        <w:t>Dungeons</w:t>
      </w:r>
      <w:proofErr w:type="spellEnd"/>
      <w:r w:rsidRPr="001F368A">
        <w:rPr>
          <w:sz w:val="50"/>
          <w:szCs w:val="50"/>
          <w:lang w:val="es-ES_tradnl"/>
        </w:rPr>
        <w:t xml:space="preserve"> &amp; </w:t>
      </w:r>
      <w:proofErr w:type="spellStart"/>
      <w:r w:rsidRPr="001F368A">
        <w:rPr>
          <w:sz w:val="50"/>
          <w:szCs w:val="50"/>
          <w:lang w:val="es-ES_tradnl"/>
        </w:rPr>
        <w:t>Dragons</w:t>
      </w:r>
      <w:proofErr w:type="spellEnd"/>
    </w:p>
    <w:p w:rsidR="00CD3AA9" w:rsidRPr="001F368A" w:rsidRDefault="00CD3AA9">
      <w:pPr>
        <w:pStyle w:val="Textoindependiente"/>
        <w:rPr>
          <w:lang w:val="es-ES_tradnl"/>
        </w:rPr>
      </w:pPr>
      <w:r w:rsidRPr="001F368A">
        <w:rPr>
          <w:sz w:val="41"/>
          <w:szCs w:val="41"/>
          <w:lang w:val="es-ES_tradnl"/>
        </w:rPr>
        <w:tab/>
      </w:r>
      <w:r w:rsidRPr="001F368A">
        <w:rPr>
          <w:sz w:val="41"/>
          <w:szCs w:val="41"/>
          <w:lang w:val="es-ES_tradnl"/>
        </w:rPr>
        <w:tab/>
      </w:r>
      <w:r w:rsidRPr="001F368A">
        <w:rPr>
          <w:sz w:val="41"/>
          <w:szCs w:val="41"/>
          <w:lang w:val="es-ES_tradnl"/>
        </w:rPr>
        <w:tab/>
      </w:r>
      <w:r w:rsidRPr="001F368A">
        <w:rPr>
          <w:sz w:val="41"/>
          <w:szCs w:val="41"/>
          <w:lang w:val="es-ES_tradnl"/>
        </w:rPr>
        <w:tab/>
      </w:r>
      <w:r w:rsidRPr="001F368A">
        <w:rPr>
          <w:sz w:val="41"/>
          <w:szCs w:val="41"/>
          <w:lang w:val="es-ES_tradnl"/>
        </w:rPr>
        <w:tab/>
        <w:t xml:space="preserve">42 </w:t>
      </w:r>
      <w:proofErr w:type="spellStart"/>
      <w:r w:rsidRPr="001F368A">
        <w:rPr>
          <w:sz w:val="41"/>
          <w:szCs w:val="41"/>
          <w:lang w:val="es-ES_tradnl"/>
        </w:rPr>
        <w:t>challenge</w:t>
      </w:r>
      <w:proofErr w:type="spellEnd"/>
    </w:p>
    <w:p w:rsidR="00CD3AA9" w:rsidRPr="001F368A" w:rsidRDefault="00CD3AA9">
      <w:pPr>
        <w:pStyle w:val="Textoindependiente"/>
        <w:rPr>
          <w:lang w:val="es-ES_tradnl"/>
        </w:rPr>
      </w:pPr>
    </w:p>
    <w:p w:rsidR="00CD3AA9" w:rsidRPr="001F368A" w:rsidRDefault="00CD3AA9">
      <w:pPr>
        <w:pStyle w:val="Textoindependiente"/>
        <w:rPr>
          <w:lang w:val="es-ES_tradnl"/>
        </w:rPr>
      </w:pPr>
    </w:p>
    <w:p w:rsidR="00CD3AA9" w:rsidRPr="001F368A" w:rsidRDefault="00CD3AA9">
      <w:pPr>
        <w:pStyle w:val="Textoindependiente"/>
        <w:rPr>
          <w:lang w:val="es-ES_tradnl"/>
        </w:rPr>
      </w:pPr>
    </w:p>
    <w:p w:rsidR="00CD3AA9" w:rsidRPr="001F368A" w:rsidRDefault="00CD3AA9">
      <w:pPr>
        <w:pStyle w:val="Textoindependiente"/>
        <w:rPr>
          <w:lang w:val="es-ES_tradnl"/>
        </w:rPr>
      </w:pPr>
    </w:p>
    <w:p w:rsidR="00CD3AA9" w:rsidRPr="001F368A" w:rsidRDefault="00CD3AA9">
      <w:pPr>
        <w:pStyle w:val="Textoindependiente"/>
        <w:rPr>
          <w:lang w:val="es-ES_tradnl"/>
        </w:rPr>
      </w:pPr>
    </w:p>
    <w:p w:rsidR="00CD3AA9" w:rsidRPr="001F368A" w:rsidRDefault="00CD3AA9">
      <w:pPr>
        <w:pStyle w:val="Textoindependiente"/>
        <w:rPr>
          <w:lang w:val="es-ES_tradnl"/>
        </w:rPr>
      </w:pPr>
    </w:p>
    <w:p w:rsidR="00CD3AA9" w:rsidRPr="001F368A" w:rsidRDefault="00CD3AA9">
      <w:pPr>
        <w:pStyle w:val="Textoindependiente"/>
        <w:rPr>
          <w:lang w:val="es-ES_tradnl"/>
        </w:rPr>
      </w:pPr>
    </w:p>
    <w:p w:rsidR="00CD3AA9" w:rsidRPr="001F368A" w:rsidRDefault="00CD3AA9">
      <w:pPr>
        <w:pStyle w:val="Textoindependiente"/>
        <w:rPr>
          <w:lang w:val="es-ES_tradnl"/>
        </w:rPr>
      </w:pPr>
    </w:p>
    <w:p w:rsidR="00CD3AA9" w:rsidRPr="001F368A" w:rsidRDefault="00CD3AA9">
      <w:pPr>
        <w:pStyle w:val="Textoindependiente"/>
        <w:rPr>
          <w:lang w:val="es-ES_tradnl"/>
        </w:rPr>
      </w:pPr>
    </w:p>
    <w:p w:rsidR="00CD3AA9" w:rsidRPr="001F368A" w:rsidRDefault="00CD3AA9">
      <w:pPr>
        <w:pStyle w:val="Textoindependiente"/>
        <w:rPr>
          <w:lang w:val="es-ES_tradnl"/>
        </w:rPr>
      </w:pPr>
    </w:p>
    <w:p w:rsidR="00CD3AA9" w:rsidRPr="001F368A" w:rsidRDefault="00CD3AA9">
      <w:pPr>
        <w:spacing w:after="13" w:line="244" w:lineRule="auto"/>
        <w:ind w:left="758" w:right="1151"/>
        <w:jc w:val="center"/>
        <w:rPr>
          <w:i/>
          <w:lang w:val="es-ES_tradnl"/>
        </w:rPr>
      </w:pPr>
    </w:p>
    <w:p w:rsidR="00CD3AA9" w:rsidRPr="001F368A" w:rsidRDefault="00CD3AA9">
      <w:pPr>
        <w:spacing w:after="13" w:line="244" w:lineRule="auto"/>
        <w:ind w:left="758" w:right="1151"/>
        <w:jc w:val="center"/>
        <w:rPr>
          <w:i/>
          <w:lang w:val="es-ES_tradnl"/>
        </w:rPr>
      </w:pPr>
      <w:r w:rsidRPr="001F368A">
        <w:rPr>
          <w:i/>
          <w:lang w:val="es-ES_tradnl"/>
        </w:rPr>
        <w:t>Resumen:</w:t>
      </w:r>
    </w:p>
    <w:p w:rsidR="00CD3AA9" w:rsidRPr="001F368A" w:rsidRDefault="00CD3AA9">
      <w:pPr>
        <w:spacing w:after="248" w:line="244" w:lineRule="auto"/>
        <w:ind w:left="758" w:right="1067"/>
        <w:jc w:val="center"/>
        <w:rPr>
          <w:i/>
          <w:lang w:val="es-ES_tradnl"/>
        </w:rPr>
      </w:pPr>
      <w:r w:rsidRPr="001F368A">
        <w:rPr>
          <w:i/>
          <w:lang w:val="es-ES_tradnl"/>
        </w:rPr>
        <w:t>Lucha contra tus enemigos y consigue rescatar a Joaquín.</w:t>
      </w:r>
    </w:p>
    <w:p w:rsidR="00CD3AA9" w:rsidRPr="001F368A" w:rsidRDefault="00CD3AA9">
      <w:pPr>
        <w:spacing w:after="248" w:line="244" w:lineRule="auto"/>
        <w:ind w:left="758" w:right="1067"/>
        <w:jc w:val="center"/>
        <w:rPr>
          <w:i/>
          <w:lang w:val="es-ES_tradnl"/>
        </w:rPr>
      </w:pPr>
    </w:p>
    <w:p w:rsidR="00CD3AA9" w:rsidRPr="001F368A" w:rsidRDefault="00CD3AA9">
      <w:pPr>
        <w:spacing w:after="248" w:line="244" w:lineRule="auto"/>
        <w:ind w:left="758" w:right="1067"/>
        <w:jc w:val="center"/>
        <w:rPr>
          <w:i/>
          <w:lang w:val="es-ES_tradnl"/>
        </w:rPr>
      </w:pPr>
    </w:p>
    <w:p w:rsidR="00CD3AA9" w:rsidRPr="001F368A" w:rsidRDefault="00CD3AA9">
      <w:pPr>
        <w:spacing w:after="160" w:line="254" w:lineRule="auto"/>
        <w:rPr>
          <w:b/>
          <w:sz w:val="26"/>
          <w:szCs w:val="26"/>
          <w:lang w:val="es-ES_tradnl"/>
        </w:rPr>
      </w:pPr>
      <w:r w:rsidRPr="001F368A">
        <w:rPr>
          <w:b/>
          <w:sz w:val="50"/>
          <w:szCs w:val="50"/>
          <w:lang w:val="es-ES_tradnl"/>
        </w:rPr>
        <w:t>Índice general</w:t>
      </w:r>
    </w:p>
    <w:p w:rsidR="00CD3AA9" w:rsidRPr="001F368A" w:rsidRDefault="00CD3AA9">
      <w:pPr>
        <w:spacing w:after="160" w:line="254" w:lineRule="auto"/>
        <w:rPr>
          <w:sz w:val="26"/>
          <w:szCs w:val="26"/>
          <w:lang w:val="es-ES_tradnl"/>
        </w:rPr>
      </w:pPr>
      <w:r w:rsidRPr="001F368A">
        <w:rPr>
          <w:b/>
          <w:sz w:val="26"/>
          <w:szCs w:val="26"/>
          <w:lang w:val="es-ES_tradnl"/>
        </w:rPr>
        <w:tab/>
      </w:r>
      <w:proofErr w:type="gramStart"/>
      <w:r w:rsidR="007323DE" w:rsidRPr="001F368A">
        <w:rPr>
          <w:b/>
          <w:sz w:val="26"/>
          <w:szCs w:val="26"/>
          <w:lang w:val="es-ES_tradnl"/>
        </w:rPr>
        <w:t xml:space="preserve">Introducción </w:t>
      </w:r>
      <w:r w:rsidR="007323DE" w:rsidRPr="001F368A">
        <w:rPr>
          <w:sz w:val="26"/>
          <w:szCs w:val="26"/>
          <w:lang w:val="es-ES_tradnl"/>
        </w:rPr>
        <w:t>…</w:t>
      </w:r>
      <w:proofErr w:type="gramEnd"/>
      <w:r w:rsidR="007323DE" w:rsidRPr="001F368A">
        <w:rPr>
          <w:sz w:val="26"/>
          <w:szCs w:val="26"/>
          <w:lang w:val="es-ES_tradnl"/>
        </w:rPr>
        <w:t>....................................................................................................</w:t>
      </w:r>
    </w:p>
    <w:p w:rsidR="00CD3AA9" w:rsidRDefault="00CD3AA9">
      <w:pPr>
        <w:spacing w:after="160" w:line="254" w:lineRule="auto"/>
        <w:rPr>
          <w:sz w:val="26"/>
          <w:szCs w:val="26"/>
          <w:lang w:val="es-ES"/>
        </w:rPr>
      </w:pPr>
      <w:r w:rsidRPr="001F368A">
        <w:rPr>
          <w:sz w:val="26"/>
          <w:szCs w:val="26"/>
          <w:lang w:val="es-ES_tradnl"/>
        </w:rPr>
        <w:tab/>
      </w:r>
      <w:r w:rsidR="007323DE" w:rsidRPr="001F368A">
        <w:rPr>
          <w:b/>
          <w:bCs/>
          <w:sz w:val="26"/>
          <w:szCs w:val="26"/>
          <w:lang w:val="es-ES_tradnl"/>
        </w:rPr>
        <w:t xml:space="preserve">Instrucciones </w:t>
      </w:r>
      <w:proofErr w:type="gramStart"/>
      <w:r w:rsidR="007323DE" w:rsidRPr="001F368A">
        <w:rPr>
          <w:b/>
          <w:bCs/>
          <w:sz w:val="26"/>
          <w:szCs w:val="26"/>
          <w:lang w:val="es-ES_tradnl"/>
        </w:rPr>
        <w:t xml:space="preserve">generales </w:t>
      </w:r>
      <w:r w:rsidR="007323DE" w:rsidRPr="001F368A">
        <w:rPr>
          <w:sz w:val="26"/>
          <w:szCs w:val="26"/>
          <w:lang w:val="es-ES_tradnl"/>
        </w:rPr>
        <w:t>…</w:t>
      </w:r>
      <w:proofErr w:type="gramEnd"/>
      <w:r w:rsidR="007323DE" w:rsidRPr="001F368A">
        <w:rPr>
          <w:sz w:val="26"/>
          <w:szCs w:val="26"/>
          <w:lang w:val="es-ES_tradnl"/>
        </w:rPr>
        <w:t>...................................................................................</w:t>
      </w:r>
    </w:p>
    <w:p w:rsidR="00CD3AA9" w:rsidRDefault="00CD3AA9">
      <w:pPr>
        <w:spacing w:after="160" w:line="254" w:lineRule="auto"/>
        <w:rPr>
          <w:sz w:val="26"/>
          <w:szCs w:val="26"/>
          <w:lang w:val="es-ES"/>
        </w:rPr>
      </w:pPr>
      <w:r>
        <w:rPr>
          <w:sz w:val="26"/>
          <w:szCs w:val="26"/>
          <w:lang w:val="es-ES"/>
        </w:rPr>
        <w:tab/>
      </w:r>
      <w:r w:rsidR="007323DE">
        <w:rPr>
          <w:b/>
          <w:bCs/>
          <w:sz w:val="26"/>
          <w:szCs w:val="26"/>
          <w:lang w:val="es-ES"/>
        </w:rPr>
        <w:t xml:space="preserve">Como </w:t>
      </w:r>
      <w:proofErr w:type="gramStart"/>
      <w:r w:rsidR="007323DE">
        <w:rPr>
          <w:b/>
          <w:bCs/>
          <w:sz w:val="26"/>
          <w:szCs w:val="26"/>
          <w:lang w:val="es-ES"/>
        </w:rPr>
        <w:t xml:space="preserve">jugar </w:t>
      </w:r>
      <w:r w:rsidR="007323DE">
        <w:rPr>
          <w:sz w:val="26"/>
          <w:szCs w:val="26"/>
          <w:lang w:val="es-ES"/>
        </w:rPr>
        <w:t>…</w:t>
      </w:r>
      <w:proofErr w:type="gramEnd"/>
      <w:r w:rsidR="007323DE">
        <w:rPr>
          <w:sz w:val="26"/>
          <w:szCs w:val="26"/>
          <w:lang w:val="es-ES"/>
        </w:rPr>
        <w:t>......................................................................................................</w:t>
      </w:r>
    </w:p>
    <w:p w:rsidR="00CD3AA9" w:rsidRDefault="00CD3AA9">
      <w:pPr>
        <w:spacing w:after="160" w:line="254" w:lineRule="auto"/>
        <w:rPr>
          <w:sz w:val="26"/>
          <w:szCs w:val="26"/>
          <w:lang w:val="es-ES"/>
        </w:rPr>
      </w:pPr>
      <w:r>
        <w:rPr>
          <w:sz w:val="26"/>
          <w:szCs w:val="26"/>
          <w:lang w:val="es-ES"/>
        </w:rPr>
        <w:tab/>
      </w:r>
      <w:proofErr w:type="gramStart"/>
      <w:r w:rsidR="007323DE">
        <w:rPr>
          <w:b/>
          <w:bCs/>
          <w:sz w:val="26"/>
          <w:szCs w:val="26"/>
          <w:lang w:val="es-ES"/>
        </w:rPr>
        <w:t>Objetos</w:t>
      </w:r>
      <w:r w:rsidR="007323DE">
        <w:rPr>
          <w:sz w:val="26"/>
          <w:szCs w:val="26"/>
          <w:lang w:val="es-ES"/>
        </w:rPr>
        <w:t xml:space="preserve"> …</w:t>
      </w:r>
      <w:proofErr w:type="gramEnd"/>
      <w:r w:rsidR="007323DE">
        <w:rPr>
          <w:sz w:val="26"/>
          <w:szCs w:val="26"/>
          <w:lang w:val="es-ES"/>
        </w:rPr>
        <w:t>..............................................................................................................</w:t>
      </w:r>
    </w:p>
    <w:p w:rsidR="00CD3AA9" w:rsidRDefault="00CD3AA9">
      <w:pPr>
        <w:spacing w:after="160" w:line="254" w:lineRule="auto"/>
        <w:rPr>
          <w:sz w:val="26"/>
          <w:szCs w:val="26"/>
          <w:lang w:val="es-ES"/>
        </w:rPr>
      </w:pPr>
      <w:r>
        <w:rPr>
          <w:sz w:val="26"/>
          <w:szCs w:val="26"/>
          <w:lang w:val="es-ES"/>
        </w:rPr>
        <w:tab/>
      </w:r>
      <w:proofErr w:type="gramStart"/>
      <w:r w:rsidR="007323DE">
        <w:rPr>
          <w:b/>
          <w:bCs/>
          <w:sz w:val="26"/>
          <w:szCs w:val="26"/>
          <w:lang w:val="es-ES"/>
        </w:rPr>
        <w:t xml:space="preserve">Pruebas </w:t>
      </w:r>
      <w:r w:rsidR="007323DE">
        <w:rPr>
          <w:sz w:val="26"/>
          <w:szCs w:val="26"/>
          <w:lang w:val="es-ES"/>
        </w:rPr>
        <w:t>…</w:t>
      </w:r>
      <w:proofErr w:type="gramEnd"/>
      <w:r w:rsidR="007323DE">
        <w:rPr>
          <w:sz w:val="26"/>
          <w:szCs w:val="26"/>
          <w:lang w:val="es-ES"/>
        </w:rPr>
        <w:t>.............................................................................................................</w:t>
      </w:r>
    </w:p>
    <w:p w:rsidR="00CD3AA9" w:rsidRDefault="00CD3AA9">
      <w:pPr>
        <w:spacing w:after="160" w:line="254" w:lineRule="auto"/>
        <w:rPr>
          <w:sz w:val="26"/>
          <w:szCs w:val="26"/>
          <w:lang w:val="es-ES"/>
        </w:rPr>
      </w:pPr>
      <w:r>
        <w:rPr>
          <w:sz w:val="26"/>
          <w:szCs w:val="26"/>
          <w:lang w:val="es-ES"/>
        </w:rPr>
        <w:tab/>
      </w:r>
      <w:proofErr w:type="gramStart"/>
      <w:r w:rsidR="007323DE">
        <w:rPr>
          <w:b/>
          <w:bCs/>
          <w:sz w:val="26"/>
          <w:szCs w:val="26"/>
          <w:lang w:val="es-ES"/>
        </w:rPr>
        <w:t>Monstruos</w:t>
      </w:r>
      <w:r w:rsidR="007323DE">
        <w:rPr>
          <w:sz w:val="26"/>
          <w:szCs w:val="26"/>
          <w:lang w:val="es-ES"/>
        </w:rPr>
        <w:t xml:space="preserve"> …</w:t>
      </w:r>
      <w:proofErr w:type="gramEnd"/>
      <w:r w:rsidR="007323DE">
        <w:rPr>
          <w:sz w:val="26"/>
          <w:szCs w:val="26"/>
          <w:lang w:val="es-ES"/>
        </w:rPr>
        <w:t>.........................................................................................................</w:t>
      </w:r>
    </w:p>
    <w:p w:rsidR="008147D2" w:rsidRDefault="008147D2">
      <w:pPr>
        <w:spacing w:after="160" w:line="254" w:lineRule="auto"/>
        <w:rPr>
          <w:sz w:val="26"/>
          <w:szCs w:val="26"/>
          <w:lang w:val="es-ES"/>
        </w:rPr>
      </w:pPr>
      <w:r>
        <w:rPr>
          <w:sz w:val="26"/>
          <w:szCs w:val="26"/>
          <w:lang w:val="es-ES"/>
        </w:rPr>
        <w:tab/>
      </w:r>
      <w:proofErr w:type="gramStart"/>
      <w:r w:rsidR="007323DE">
        <w:rPr>
          <w:sz w:val="26"/>
          <w:szCs w:val="26"/>
          <w:lang w:val="es-ES"/>
        </w:rPr>
        <w:t>Mapa …</w:t>
      </w:r>
      <w:proofErr w:type="gramEnd"/>
      <w:r w:rsidR="007323DE">
        <w:rPr>
          <w:sz w:val="26"/>
          <w:szCs w:val="26"/>
          <w:lang w:val="es-ES"/>
        </w:rPr>
        <w:t>…………………………………………………………………………..</w:t>
      </w:r>
    </w:p>
    <w:p w:rsidR="00272B2E" w:rsidRDefault="00272B2E">
      <w:pPr>
        <w:spacing w:after="160" w:line="254" w:lineRule="auto"/>
        <w:rPr>
          <w:b/>
          <w:sz w:val="26"/>
          <w:szCs w:val="26"/>
          <w:lang w:val="es-ES"/>
        </w:rPr>
      </w:pPr>
      <w:r>
        <w:rPr>
          <w:sz w:val="26"/>
          <w:szCs w:val="26"/>
          <w:lang w:val="es-ES"/>
        </w:rPr>
        <w:tab/>
      </w:r>
      <w:r w:rsidR="003132C5">
        <w:rPr>
          <w:b/>
          <w:sz w:val="26"/>
          <w:szCs w:val="26"/>
          <w:lang w:val="es-ES"/>
        </w:rPr>
        <w:t>Historia ………………………………………………………………………….</w:t>
      </w:r>
    </w:p>
    <w:p w:rsidR="003132C5" w:rsidRPr="003132C5" w:rsidRDefault="003132C5">
      <w:pPr>
        <w:spacing w:after="160" w:line="254" w:lineRule="auto"/>
        <w:rPr>
          <w:b/>
          <w:sz w:val="26"/>
          <w:szCs w:val="26"/>
          <w:lang w:val="es-ES"/>
        </w:rPr>
      </w:pPr>
    </w:p>
    <w:p w:rsidR="00CD3AA9" w:rsidRDefault="00CD3AA9">
      <w:pPr>
        <w:spacing w:after="160" w:line="254" w:lineRule="auto"/>
        <w:rPr>
          <w:sz w:val="26"/>
          <w:szCs w:val="26"/>
          <w:lang w:val="es-ES"/>
        </w:rPr>
      </w:pPr>
      <w:r>
        <w:rPr>
          <w:sz w:val="26"/>
          <w:szCs w:val="26"/>
          <w:lang w:val="es-ES"/>
        </w:rPr>
        <w:tab/>
      </w:r>
    </w:p>
    <w:p w:rsidR="00CD3AA9" w:rsidRDefault="00CD3AA9">
      <w:pPr>
        <w:spacing w:after="160" w:line="254" w:lineRule="auto"/>
        <w:rPr>
          <w:sz w:val="26"/>
          <w:szCs w:val="26"/>
          <w:lang w:val="es-ES"/>
        </w:rPr>
      </w:pPr>
      <w:r>
        <w:rPr>
          <w:sz w:val="26"/>
          <w:szCs w:val="26"/>
          <w:lang w:val="es-ES"/>
        </w:rPr>
        <w:tab/>
      </w: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Pr="007323DE" w:rsidRDefault="00CD3AA9">
      <w:pPr>
        <w:spacing w:after="343" w:line="254" w:lineRule="auto"/>
        <w:ind w:left="-5"/>
        <w:rPr>
          <w:lang w:val="es-ES"/>
        </w:rPr>
      </w:pPr>
      <w:r w:rsidRPr="001F368A">
        <w:rPr>
          <w:b/>
          <w:sz w:val="50"/>
          <w:szCs w:val="50"/>
          <w:lang w:val="es-ES_tradnl"/>
        </w:rPr>
        <w:tab/>
      </w:r>
      <w:r w:rsidRPr="001F368A">
        <w:rPr>
          <w:b/>
          <w:sz w:val="50"/>
          <w:szCs w:val="50"/>
          <w:lang w:val="es-ES_tradnl"/>
        </w:rPr>
        <w:tab/>
      </w:r>
      <w:r w:rsidRPr="007323DE">
        <w:rPr>
          <w:b/>
          <w:sz w:val="50"/>
          <w:szCs w:val="50"/>
          <w:lang w:val="es-ES"/>
        </w:rPr>
        <w:tab/>
        <w:t>Capítulo</w:t>
      </w:r>
      <w:r w:rsidRPr="00710149">
        <w:rPr>
          <w:b/>
          <w:sz w:val="50"/>
          <w:szCs w:val="50"/>
          <w:lang w:val="es-ES_tradnl"/>
        </w:rPr>
        <w:t xml:space="preserve"> I</w:t>
      </w:r>
    </w:p>
    <w:p w:rsidR="00CD3AA9" w:rsidRDefault="00CD3AA9">
      <w:pPr>
        <w:pStyle w:val="Ttulo1"/>
        <w:spacing w:before="0" w:after="432" w:line="100" w:lineRule="atLeast"/>
        <w:ind w:left="-5"/>
        <w:rPr>
          <w:b w:val="0"/>
          <w:bCs w:val="0"/>
          <w:sz w:val="26"/>
          <w:szCs w:val="26"/>
          <w:lang w:val="es-ES"/>
        </w:rPr>
      </w:pPr>
      <w:bookmarkStart w:id="0" w:name="_heading=h.gjdgxs"/>
      <w:bookmarkStart w:id="1" w:name="__RefHeading__164_61091597"/>
      <w:bookmarkEnd w:id="0"/>
      <w:bookmarkEnd w:id="1"/>
      <w:r w:rsidRPr="007323DE">
        <w:rPr>
          <w:lang w:val="es-ES"/>
        </w:rPr>
        <w:t>Introducción</w:t>
      </w:r>
    </w:p>
    <w:p w:rsidR="00CD3AA9" w:rsidRDefault="00CD3AA9">
      <w:pPr>
        <w:spacing w:after="160" w:line="254" w:lineRule="auto"/>
        <w:rPr>
          <w:sz w:val="26"/>
          <w:szCs w:val="26"/>
          <w:lang w:val="es-ES"/>
        </w:rPr>
      </w:pPr>
      <w:r>
        <w:rPr>
          <w:sz w:val="26"/>
          <w:szCs w:val="26"/>
          <w:lang w:val="es-ES"/>
        </w:rPr>
        <w:t xml:space="preserve"> </w:t>
      </w:r>
      <w:r>
        <w:rPr>
          <w:sz w:val="26"/>
          <w:szCs w:val="26"/>
          <w:lang w:val="es-ES"/>
        </w:rPr>
        <w:tab/>
        <w:t xml:space="preserve">Para esta experiencia </w:t>
      </w:r>
      <w:proofErr w:type="spellStart"/>
      <w:r>
        <w:rPr>
          <w:sz w:val="26"/>
          <w:szCs w:val="26"/>
          <w:lang w:val="es-ES"/>
        </w:rPr>
        <w:t>intra</w:t>
      </w:r>
      <w:proofErr w:type="spellEnd"/>
      <w:r>
        <w:rPr>
          <w:sz w:val="26"/>
          <w:szCs w:val="26"/>
          <w:lang w:val="es-ES"/>
        </w:rPr>
        <w:t xml:space="preserve"> coalición vamos a desarrollar un juego basado en </w:t>
      </w:r>
      <w:proofErr w:type="spellStart"/>
      <w:r>
        <w:rPr>
          <w:sz w:val="26"/>
          <w:szCs w:val="26"/>
          <w:lang w:val="es-ES"/>
        </w:rPr>
        <w:t>Dungeons</w:t>
      </w:r>
      <w:proofErr w:type="spellEnd"/>
      <w:r>
        <w:rPr>
          <w:sz w:val="26"/>
          <w:szCs w:val="26"/>
          <w:lang w:val="es-ES"/>
        </w:rPr>
        <w:t xml:space="preserve"> &amp; </w:t>
      </w:r>
      <w:proofErr w:type="spellStart"/>
      <w:r>
        <w:rPr>
          <w:sz w:val="26"/>
          <w:szCs w:val="26"/>
          <w:lang w:val="es-ES"/>
        </w:rPr>
        <w:t>Dragons</w:t>
      </w:r>
      <w:proofErr w:type="spellEnd"/>
      <w:r>
        <w:rPr>
          <w:sz w:val="26"/>
          <w:szCs w:val="26"/>
          <w:lang w:val="es-ES"/>
        </w:rPr>
        <w:t xml:space="preserve"> personalizándolo a la comunidad 42. El objetivo es que los componentes del equipo se conozcan más y mejor, compartiendo experiencias lúdicas que ayuden a mejorar la convivencia y el </w:t>
      </w:r>
      <w:proofErr w:type="spellStart"/>
      <w:r>
        <w:rPr>
          <w:sz w:val="26"/>
          <w:szCs w:val="26"/>
          <w:lang w:val="es-ES"/>
        </w:rPr>
        <w:t>Peer2Peer</w:t>
      </w:r>
      <w:proofErr w:type="spellEnd"/>
      <w:r>
        <w:rPr>
          <w:sz w:val="26"/>
          <w:szCs w:val="26"/>
          <w:lang w:val="es-ES"/>
        </w:rPr>
        <w:t>.</w:t>
      </w: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Default="00CD3AA9">
      <w:pPr>
        <w:spacing w:after="160" w:line="254" w:lineRule="auto"/>
        <w:rPr>
          <w:sz w:val="26"/>
          <w:szCs w:val="26"/>
          <w:lang w:val="es-ES"/>
        </w:rPr>
      </w:pPr>
    </w:p>
    <w:p w:rsidR="00CD3AA9" w:rsidRPr="00710149" w:rsidRDefault="00CD3AA9">
      <w:pPr>
        <w:spacing w:after="343" w:line="254" w:lineRule="auto"/>
        <w:ind w:left="-5"/>
        <w:rPr>
          <w:lang w:val="es-ES_tradnl"/>
        </w:rPr>
      </w:pPr>
      <w:r w:rsidRPr="001F368A">
        <w:rPr>
          <w:b/>
          <w:sz w:val="50"/>
          <w:szCs w:val="50"/>
          <w:lang w:val="es-ES_tradnl"/>
        </w:rPr>
        <w:tab/>
      </w:r>
      <w:r w:rsidRPr="001F368A">
        <w:rPr>
          <w:b/>
          <w:sz w:val="50"/>
          <w:szCs w:val="50"/>
          <w:lang w:val="es-ES_tradnl"/>
        </w:rPr>
        <w:tab/>
      </w:r>
      <w:r w:rsidRPr="001F368A">
        <w:rPr>
          <w:b/>
          <w:sz w:val="50"/>
          <w:szCs w:val="50"/>
          <w:lang w:val="es-ES_tradnl"/>
        </w:rPr>
        <w:tab/>
      </w:r>
      <w:r w:rsidRPr="001F368A">
        <w:rPr>
          <w:b/>
          <w:sz w:val="50"/>
          <w:szCs w:val="50"/>
          <w:lang w:val="es-ES_tradnl"/>
        </w:rPr>
        <w:tab/>
      </w:r>
      <w:r w:rsidRPr="00710149">
        <w:rPr>
          <w:b/>
          <w:sz w:val="50"/>
          <w:szCs w:val="50"/>
          <w:lang w:val="es-ES_tradnl"/>
        </w:rPr>
        <w:t>Capítulo II</w:t>
      </w:r>
    </w:p>
    <w:p w:rsidR="00CD3AA9" w:rsidRDefault="00CD3AA9">
      <w:pPr>
        <w:pStyle w:val="Ttulo1"/>
        <w:spacing w:before="0" w:after="462" w:line="100" w:lineRule="atLeast"/>
        <w:ind w:left="-5"/>
        <w:rPr>
          <w:b w:val="0"/>
          <w:bCs w:val="0"/>
          <w:sz w:val="26"/>
          <w:szCs w:val="26"/>
          <w:lang w:val="es-ES"/>
        </w:rPr>
      </w:pPr>
      <w:bookmarkStart w:id="2" w:name="_heading=h.30j0zll"/>
      <w:bookmarkStart w:id="3" w:name="__RefHeading__166_61091597"/>
      <w:bookmarkEnd w:id="2"/>
      <w:bookmarkEnd w:id="3"/>
      <w:r w:rsidRPr="00710149">
        <w:rPr>
          <w:lang w:val="es-ES_tradnl"/>
        </w:rPr>
        <w:t>Instrucciones generales</w:t>
      </w:r>
    </w:p>
    <w:p w:rsidR="00CD3AA9" w:rsidRDefault="00CD3AA9">
      <w:pPr>
        <w:spacing w:after="160" w:line="254" w:lineRule="auto"/>
        <w:ind w:left="10" w:right="304" w:hanging="10"/>
        <w:rPr>
          <w:sz w:val="26"/>
          <w:szCs w:val="26"/>
          <w:lang w:val="es-ES"/>
        </w:rPr>
      </w:pPr>
      <w:r>
        <w:rPr>
          <w:sz w:val="26"/>
          <w:szCs w:val="26"/>
          <w:lang w:val="es-ES"/>
        </w:rPr>
        <w:tab/>
        <w:t xml:space="preserve"> </w:t>
      </w:r>
      <w:r>
        <w:rPr>
          <w:sz w:val="26"/>
          <w:szCs w:val="26"/>
          <w:lang w:val="es-ES"/>
        </w:rPr>
        <w:tab/>
        <w:t xml:space="preserve">Se jugará en un tablero (mapa de 42 personalizado), con un punto de SALIDA y otro al que hay que llegar, avanzando, abriendo puertas, descubriendo puertas ocultas, cajones secretos y cofres eliminando monstruos hasta llegar al punto DESTINO donde libraremos una batalla </w:t>
      </w:r>
      <w:r w:rsidR="007323DE">
        <w:rPr>
          <w:sz w:val="26"/>
          <w:szCs w:val="26"/>
          <w:lang w:val="es-ES"/>
        </w:rPr>
        <w:t>épica</w:t>
      </w:r>
      <w:r>
        <w:rPr>
          <w:sz w:val="26"/>
          <w:szCs w:val="26"/>
          <w:lang w:val="es-ES"/>
        </w:rPr>
        <w:t xml:space="preserve"> y  liberaremos a un miembro del </w:t>
      </w:r>
      <w:proofErr w:type="spellStart"/>
      <w:r>
        <w:rPr>
          <w:sz w:val="26"/>
          <w:szCs w:val="26"/>
          <w:lang w:val="es-ES"/>
        </w:rPr>
        <w:t>staff</w:t>
      </w:r>
      <w:proofErr w:type="spellEnd"/>
      <w:r>
        <w:rPr>
          <w:sz w:val="26"/>
          <w:szCs w:val="26"/>
          <w:lang w:val="es-ES"/>
        </w:rPr>
        <w:t xml:space="preserve"> (en la aventura final a Joaquín).</w:t>
      </w: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rPr>
          <w:sz w:val="26"/>
          <w:szCs w:val="26"/>
          <w:lang w:val="es-ES"/>
        </w:rPr>
      </w:pPr>
    </w:p>
    <w:p w:rsidR="00CD3AA9" w:rsidRDefault="00CD3AA9">
      <w:pPr>
        <w:spacing w:after="160" w:line="254" w:lineRule="auto"/>
        <w:ind w:left="10" w:right="304" w:hanging="10"/>
      </w:pPr>
      <w:r>
        <w:rPr>
          <w:b/>
          <w:sz w:val="50"/>
          <w:szCs w:val="50"/>
          <w:lang w:val="es-ES"/>
        </w:rPr>
        <w:tab/>
      </w:r>
      <w:r>
        <w:rPr>
          <w:b/>
          <w:sz w:val="50"/>
          <w:szCs w:val="50"/>
          <w:lang w:val="es-ES"/>
        </w:rPr>
        <w:tab/>
      </w:r>
      <w:r>
        <w:rPr>
          <w:b/>
          <w:sz w:val="50"/>
          <w:szCs w:val="50"/>
          <w:lang w:val="es-ES"/>
        </w:rPr>
        <w:tab/>
      </w:r>
      <w:r>
        <w:rPr>
          <w:b/>
          <w:sz w:val="50"/>
          <w:szCs w:val="50"/>
          <w:lang w:val="es-ES"/>
        </w:rPr>
        <w:tab/>
      </w:r>
      <w:r>
        <w:rPr>
          <w:b/>
          <w:sz w:val="50"/>
          <w:szCs w:val="50"/>
          <w:lang w:val="es-ES"/>
        </w:rPr>
        <w:tab/>
        <w:t>Capítulo III</w:t>
      </w:r>
    </w:p>
    <w:p w:rsidR="00CD3AA9" w:rsidRDefault="007323DE">
      <w:pPr>
        <w:pStyle w:val="Ttulo1"/>
        <w:spacing w:before="0" w:after="432" w:line="100" w:lineRule="atLeast"/>
        <w:ind w:left="-5"/>
      </w:pPr>
      <w:r>
        <w:t>Como</w:t>
      </w:r>
      <w:r w:rsidR="00CD3AA9">
        <w:t xml:space="preserve"> </w:t>
      </w:r>
      <w:proofErr w:type="spellStart"/>
      <w:r w:rsidR="00CD3AA9">
        <w:t>jugar</w:t>
      </w:r>
      <w:proofErr w:type="spellEnd"/>
    </w:p>
    <w:p w:rsidR="00CD3AA9" w:rsidRPr="001F368A" w:rsidRDefault="00CD3AA9">
      <w:pPr>
        <w:numPr>
          <w:ilvl w:val="0"/>
          <w:numId w:val="3"/>
        </w:numPr>
        <w:ind w:right="304" w:hanging="237"/>
        <w:rPr>
          <w:lang w:val="es-ES_tradnl"/>
        </w:rPr>
      </w:pPr>
      <w:r w:rsidRPr="001F368A">
        <w:rPr>
          <w:lang w:val="es-ES_tradnl"/>
        </w:rPr>
        <w:t xml:space="preserve">Se formaran grupos de 3 – 5 jugadores equilibrados en </w:t>
      </w:r>
      <w:r w:rsidR="007323DE" w:rsidRPr="001F368A">
        <w:rPr>
          <w:lang w:val="es-ES_tradnl"/>
        </w:rPr>
        <w:t>categorías</w:t>
      </w:r>
      <w:r w:rsidRPr="001F368A">
        <w:rPr>
          <w:lang w:val="es-ES_tradnl"/>
        </w:rPr>
        <w:t xml:space="preserve"> (programador, </w:t>
      </w:r>
      <w:r w:rsidR="007323DE" w:rsidRPr="001F368A">
        <w:rPr>
          <w:lang w:val="es-ES_tradnl"/>
        </w:rPr>
        <w:t>astucia” inteligencia</w:t>
      </w:r>
      <w:r w:rsidRPr="001F368A">
        <w:rPr>
          <w:lang w:val="es-ES_tradnl"/>
        </w:rPr>
        <w:t>, habilidad”,</w:t>
      </w:r>
      <w:r w:rsidR="007323DE">
        <w:rPr>
          <w:lang w:val="es-ES_tradnl"/>
        </w:rPr>
        <w:t xml:space="preserve"> </w:t>
      </w:r>
      <w:r w:rsidRPr="001F368A">
        <w:rPr>
          <w:lang w:val="es-ES_tradnl"/>
        </w:rPr>
        <w:t xml:space="preserve"> </w:t>
      </w:r>
      <w:proofErr w:type="spellStart"/>
      <w:r w:rsidRPr="001F368A">
        <w:rPr>
          <w:lang w:val="es-ES_tradnl"/>
        </w:rPr>
        <w:t>ciberseguridad</w:t>
      </w:r>
      <w:proofErr w:type="spellEnd"/>
      <w:r w:rsidRPr="001F368A">
        <w:rPr>
          <w:lang w:val="es-ES_tradnl"/>
        </w:rPr>
        <w:t>,</w:t>
      </w:r>
      <w:r w:rsidR="007323DE">
        <w:rPr>
          <w:lang w:val="es-ES_tradnl"/>
        </w:rPr>
        <w:t xml:space="preserve"> </w:t>
      </w:r>
      <w:r w:rsidRPr="001F368A">
        <w:rPr>
          <w:lang w:val="es-ES_tradnl"/>
        </w:rPr>
        <w:t xml:space="preserve"> portavoz del grupo.</w:t>
      </w:r>
    </w:p>
    <w:p w:rsidR="00CD3AA9" w:rsidRPr="001F368A" w:rsidRDefault="00CD3AA9">
      <w:pPr>
        <w:numPr>
          <w:ilvl w:val="0"/>
          <w:numId w:val="3"/>
        </w:numPr>
        <w:ind w:right="304" w:hanging="237"/>
        <w:rPr>
          <w:lang w:val="es-ES_tradnl"/>
        </w:rPr>
      </w:pPr>
      <w:r w:rsidRPr="001F368A">
        <w:rPr>
          <w:lang w:val="es-ES_tradnl"/>
        </w:rPr>
        <w:t>Hacer la ficha de grupo de juego.</w:t>
      </w:r>
    </w:p>
    <w:p w:rsidR="00CD3AA9" w:rsidRPr="001F368A" w:rsidRDefault="00CD3AA9">
      <w:pPr>
        <w:numPr>
          <w:ilvl w:val="0"/>
          <w:numId w:val="3"/>
        </w:numPr>
        <w:ind w:right="304" w:hanging="237"/>
        <w:rPr>
          <w:lang w:val="es-ES_tradnl"/>
        </w:rPr>
      </w:pPr>
      <w:r w:rsidRPr="001F368A">
        <w:rPr>
          <w:lang w:val="es-ES_tradnl"/>
        </w:rPr>
        <w:t>Se contara la historia y pondrá en situación a los jugadores explicando el entorno en el que se encuentran y parte de lo ocurrido.</w:t>
      </w:r>
    </w:p>
    <w:p w:rsidR="00CD3AA9" w:rsidRPr="001F368A" w:rsidRDefault="00CD3AA9">
      <w:pPr>
        <w:numPr>
          <w:ilvl w:val="0"/>
          <w:numId w:val="3"/>
        </w:numPr>
        <w:ind w:right="304" w:hanging="237"/>
        <w:rPr>
          <w:lang w:val="es-ES_tradnl"/>
        </w:rPr>
      </w:pPr>
      <w:r w:rsidRPr="001F368A">
        <w:rPr>
          <w:lang w:val="es-ES_tradnl"/>
        </w:rPr>
        <w:t>Tendrán que descubrir el funcionamiento de las puertas (ver apartado pruebas /</w:t>
      </w:r>
      <w:proofErr w:type="spellStart"/>
      <w:r w:rsidR="00710149">
        <w:rPr>
          <w:lang w:val="es-ES_tradnl"/>
        </w:rPr>
        <w:t>gin</w:t>
      </w:r>
      <w:r w:rsidR="007323DE" w:rsidRPr="001F368A">
        <w:rPr>
          <w:lang w:val="es-ES_tradnl"/>
        </w:rPr>
        <w:t>cana</w:t>
      </w:r>
      <w:proofErr w:type="spellEnd"/>
      <w:r w:rsidRPr="001F368A">
        <w:rPr>
          <w:lang w:val="es-ES_tradnl"/>
        </w:rPr>
        <w:t xml:space="preserve">). </w:t>
      </w:r>
    </w:p>
    <w:p w:rsidR="00CD3AA9" w:rsidRPr="001F368A" w:rsidRDefault="002A6796">
      <w:pPr>
        <w:numPr>
          <w:ilvl w:val="0"/>
          <w:numId w:val="3"/>
        </w:numPr>
        <w:ind w:right="304" w:hanging="237"/>
        <w:rPr>
          <w:lang w:val="es-ES_tradnl"/>
        </w:rPr>
      </w:pPr>
      <w:r w:rsidRPr="001F368A">
        <w:rPr>
          <w:lang w:val="es-ES_tradnl"/>
        </w:rPr>
        <w:t xml:space="preserve">Avanzar por el mapa se realizara tirando los dados de suerte (2 </w:t>
      </w:r>
      <w:proofErr w:type="spellStart"/>
      <w:r w:rsidRPr="001F368A">
        <w:rPr>
          <w:lang w:val="es-ES_tradnl"/>
        </w:rPr>
        <w:t>D8</w:t>
      </w:r>
      <w:proofErr w:type="spellEnd"/>
      <w:r w:rsidRPr="001F368A">
        <w:rPr>
          <w:lang w:val="es-ES_tradnl"/>
        </w:rPr>
        <w:t xml:space="preserve">) para descubrir la prueba que hay que resolver antes de moverse por el mapa </w:t>
      </w:r>
      <w:proofErr w:type="gramStart"/>
      <w:r w:rsidRPr="001F368A">
        <w:rPr>
          <w:lang w:val="es-ES_tradnl"/>
        </w:rPr>
        <w:t>( de</w:t>
      </w:r>
      <w:proofErr w:type="gramEnd"/>
      <w:r w:rsidRPr="001F368A">
        <w:rPr>
          <w:lang w:val="es-ES_tradnl"/>
        </w:rPr>
        <w:t xml:space="preserve"> 1 a 8 prueba fácil, de 9 a 16 prueba difícil) las pruebas se realizaran en grupo (ver apartado pruebas / movimientos).</w:t>
      </w:r>
    </w:p>
    <w:p w:rsidR="00CD3AA9" w:rsidRPr="001F368A" w:rsidRDefault="00CD3AA9">
      <w:pPr>
        <w:numPr>
          <w:ilvl w:val="0"/>
          <w:numId w:val="3"/>
        </w:numPr>
        <w:ind w:right="304" w:hanging="237"/>
        <w:rPr>
          <w:lang w:val="es-ES_tradnl"/>
        </w:rPr>
      </w:pPr>
      <w:r w:rsidRPr="001F368A">
        <w:rPr>
          <w:lang w:val="es-ES_tradnl"/>
        </w:rPr>
        <w:t xml:space="preserve">Al avanzar por el mapa puede encontrarse un </w:t>
      </w:r>
      <w:r w:rsidR="002A6796" w:rsidRPr="001F368A">
        <w:rPr>
          <w:lang w:val="es-ES_tradnl"/>
        </w:rPr>
        <w:t>monstruo</w:t>
      </w:r>
      <w:r w:rsidRPr="001F368A">
        <w:rPr>
          <w:lang w:val="es-ES_tradnl"/>
        </w:rPr>
        <w:t xml:space="preserve"> aleatorio (ver apartado monstruos /aleatorios).</w:t>
      </w:r>
    </w:p>
    <w:p w:rsidR="00CD3AA9" w:rsidRDefault="00CD3AA9">
      <w:pPr>
        <w:numPr>
          <w:ilvl w:val="0"/>
          <w:numId w:val="3"/>
        </w:numPr>
        <w:ind w:right="304" w:hanging="237"/>
        <w:rPr>
          <w:sz w:val="26"/>
          <w:szCs w:val="26"/>
          <w:lang w:val="es-ES"/>
        </w:rPr>
      </w:pPr>
      <w:r w:rsidRPr="001F368A">
        <w:rPr>
          <w:lang w:val="es-ES_tradnl"/>
        </w:rPr>
        <w:t xml:space="preserve">Puertas ocultas, </w:t>
      </w:r>
      <w:r w:rsidR="002A6796" w:rsidRPr="001F368A">
        <w:rPr>
          <w:lang w:val="es-ES_tradnl"/>
        </w:rPr>
        <w:t>deberán</w:t>
      </w:r>
      <w:r w:rsidRPr="001F368A">
        <w:rPr>
          <w:lang w:val="es-ES_tradnl"/>
        </w:rPr>
        <w:t xml:space="preserve"> de descubrir </w:t>
      </w:r>
      <w:r w:rsidR="002A6796" w:rsidRPr="001F368A">
        <w:rPr>
          <w:lang w:val="es-ES_tradnl"/>
        </w:rPr>
        <w:t>cómo</w:t>
      </w:r>
      <w:r w:rsidRPr="001F368A">
        <w:rPr>
          <w:lang w:val="es-ES_tradnl"/>
        </w:rPr>
        <w:t xml:space="preserve"> se abre (ver apartado pruebas /</w:t>
      </w:r>
      <w:proofErr w:type="spellStart"/>
      <w:r w:rsidRPr="001F368A">
        <w:rPr>
          <w:lang w:val="es-ES_tradnl"/>
        </w:rPr>
        <w:t>ciberseguridad</w:t>
      </w:r>
      <w:proofErr w:type="spellEnd"/>
      <w:r w:rsidRPr="001F368A">
        <w:rPr>
          <w:lang w:val="es-ES_tradnl"/>
        </w:rPr>
        <w:t>)</w:t>
      </w:r>
    </w:p>
    <w:p w:rsidR="00CD3AA9" w:rsidRDefault="00CD3AA9">
      <w:pPr>
        <w:spacing w:after="160" w:line="254" w:lineRule="auto"/>
        <w:ind w:left="336" w:right="304"/>
        <w:rPr>
          <w:sz w:val="26"/>
          <w:szCs w:val="26"/>
          <w:lang w:val="es-ES"/>
        </w:rPr>
      </w:pPr>
    </w:p>
    <w:p w:rsidR="00CD3AA9" w:rsidRDefault="00CD3AA9">
      <w:pPr>
        <w:spacing w:after="160" w:line="254" w:lineRule="auto"/>
        <w:ind w:left="336" w:right="304"/>
        <w:rPr>
          <w:sz w:val="26"/>
          <w:szCs w:val="26"/>
          <w:lang w:val="es-ES"/>
        </w:rPr>
      </w:pPr>
    </w:p>
    <w:p w:rsidR="00CD3AA9" w:rsidRDefault="00CD3AA9">
      <w:pPr>
        <w:spacing w:after="160" w:line="254" w:lineRule="auto"/>
        <w:ind w:left="336" w:right="304"/>
        <w:rPr>
          <w:sz w:val="26"/>
          <w:szCs w:val="26"/>
          <w:lang w:val="es-ES"/>
        </w:rPr>
      </w:pPr>
    </w:p>
    <w:p w:rsidR="00CD3AA9" w:rsidRDefault="00CD3AA9">
      <w:pPr>
        <w:spacing w:after="160" w:line="254" w:lineRule="auto"/>
        <w:ind w:left="336" w:right="304"/>
        <w:rPr>
          <w:sz w:val="26"/>
          <w:szCs w:val="26"/>
          <w:lang w:val="es-ES"/>
        </w:rPr>
      </w:pPr>
    </w:p>
    <w:p w:rsidR="00CD3AA9" w:rsidRDefault="00CD3AA9">
      <w:pPr>
        <w:spacing w:after="160" w:line="254" w:lineRule="auto"/>
        <w:ind w:left="336" w:right="304"/>
        <w:rPr>
          <w:sz w:val="26"/>
          <w:szCs w:val="26"/>
          <w:lang w:val="es-ES"/>
        </w:rPr>
      </w:pPr>
    </w:p>
    <w:p w:rsidR="00CD3AA9" w:rsidRDefault="00CD3AA9">
      <w:pPr>
        <w:spacing w:after="160" w:line="254" w:lineRule="auto"/>
        <w:ind w:left="336" w:right="304"/>
        <w:rPr>
          <w:sz w:val="26"/>
          <w:szCs w:val="26"/>
          <w:lang w:val="es-ES"/>
        </w:rPr>
      </w:pPr>
    </w:p>
    <w:p w:rsidR="00CD3AA9" w:rsidRDefault="00CD3AA9">
      <w:pPr>
        <w:spacing w:after="160" w:line="254" w:lineRule="auto"/>
        <w:ind w:left="336" w:right="304"/>
        <w:rPr>
          <w:sz w:val="26"/>
          <w:szCs w:val="26"/>
          <w:lang w:val="es-ES"/>
        </w:rPr>
      </w:pPr>
    </w:p>
    <w:p w:rsidR="00CD3AA9" w:rsidRDefault="00CD3AA9">
      <w:pPr>
        <w:spacing w:after="160" w:line="254" w:lineRule="auto"/>
        <w:ind w:left="336" w:right="304"/>
        <w:rPr>
          <w:sz w:val="26"/>
          <w:szCs w:val="26"/>
          <w:lang w:val="es-ES"/>
        </w:rPr>
      </w:pPr>
    </w:p>
    <w:p w:rsidR="00CD3AA9" w:rsidRDefault="00CD3AA9">
      <w:pPr>
        <w:spacing w:after="160" w:line="254" w:lineRule="auto"/>
        <w:ind w:left="336" w:right="304"/>
        <w:rPr>
          <w:sz w:val="26"/>
          <w:szCs w:val="26"/>
          <w:lang w:val="es-ES"/>
        </w:rPr>
      </w:pPr>
    </w:p>
    <w:p w:rsidR="00CD3AA9" w:rsidRDefault="00CD3AA9">
      <w:pPr>
        <w:spacing w:after="160" w:line="254" w:lineRule="auto"/>
        <w:ind w:left="336" w:right="304"/>
        <w:rPr>
          <w:sz w:val="26"/>
          <w:szCs w:val="26"/>
          <w:lang w:val="es-ES"/>
        </w:rPr>
      </w:pPr>
    </w:p>
    <w:p w:rsidR="00CD3AA9" w:rsidRDefault="00CD3AA9">
      <w:pPr>
        <w:spacing w:after="160" w:line="254" w:lineRule="auto"/>
        <w:ind w:left="336" w:right="304"/>
        <w:rPr>
          <w:sz w:val="26"/>
          <w:szCs w:val="26"/>
          <w:lang w:val="es-ES"/>
        </w:rPr>
      </w:pPr>
    </w:p>
    <w:p w:rsidR="00CD3AA9" w:rsidRDefault="00CD3AA9">
      <w:pPr>
        <w:spacing w:after="160" w:line="254" w:lineRule="auto"/>
        <w:ind w:left="336" w:right="304"/>
        <w:rPr>
          <w:sz w:val="26"/>
          <w:szCs w:val="26"/>
          <w:lang w:val="es-ES"/>
        </w:rPr>
      </w:pPr>
    </w:p>
    <w:p w:rsidR="00CD3AA9" w:rsidRDefault="00CD3AA9">
      <w:pPr>
        <w:spacing w:after="160" w:line="254" w:lineRule="auto"/>
        <w:ind w:left="336" w:right="304"/>
        <w:rPr>
          <w:sz w:val="26"/>
          <w:szCs w:val="26"/>
          <w:lang w:val="es-ES"/>
        </w:rPr>
      </w:pPr>
    </w:p>
    <w:p w:rsidR="00CD3AA9" w:rsidRDefault="00CD3AA9">
      <w:pPr>
        <w:spacing w:after="160" w:line="254" w:lineRule="auto"/>
        <w:ind w:left="336" w:right="304"/>
        <w:rPr>
          <w:sz w:val="26"/>
          <w:szCs w:val="26"/>
          <w:lang w:val="es-ES"/>
        </w:rPr>
      </w:pPr>
    </w:p>
    <w:p w:rsidR="00CD3AA9" w:rsidRDefault="00CD3AA9" w:rsidP="004C4698">
      <w:pPr>
        <w:spacing w:after="160" w:line="254" w:lineRule="auto"/>
        <w:ind w:right="304"/>
        <w:rPr>
          <w:sz w:val="26"/>
          <w:szCs w:val="26"/>
          <w:lang w:val="es-ES"/>
        </w:rPr>
      </w:pPr>
    </w:p>
    <w:p w:rsidR="004C4698" w:rsidRDefault="004C4698" w:rsidP="004C4698">
      <w:pPr>
        <w:spacing w:after="160" w:line="254" w:lineRule="auto"/>
        <w:ind w:right="304"/>
        <w:rPr>
          <w:sz w:val="26"/>
          <w:szCs w:val="26"/>
          <w:lang w:val="es-ES"/>
        </w:rPr>
      </w:pPr>
    </w:p>
    <w:p w:rsidR="00CD3AA9" w:rsidRDefault="00CD3AA9">
      <w:pPr>
        <w:spacing w:after="343" w:line="254" w:lineRule="auto"/>
        <w:ind w:left="-5"/>
      </w:pPr>
      <w:r w:rsidRPr="001F368A">
        <w:rPr>
          <w:b/>
          <w:sz w:val="50"/>
          <w:szCs w:val="50"/>
          <w:lang w:val="es-ES_tradnl"/>
        </w:rPr>
        <w:lastRenderedPageBreak/>
        <w:tab/>
      </w:r>
      <w:r w:rsidRPr="001F368A">
        <w:rPr>
          <w:b/>
          <w:sz w:val="50"/>
          <w:szCs w:val="50"/>
          <w:lang w:val="es-ES_tradnl"/>
        </w:rPr>
        <w:tab/>
      </w:r>
      <w:r w:rsidRPr="001F368A">
        <w:rPr>
          <w:b/>
          <w:sz w:val="50"/>
          <w:szCs w:val="50"/>
          <w:lang w:val="es-ES_tradnl"/>
        </w:rPr>
        <w:tab/>
      </w:r>
      <w:r w:rsidRPr="001F368A">
        <w:rPr>
          <w:b/>
          <w:sz w:val="50"/>
          <w:szCs w:val="50"/>
          <w:lang w:val="es-ES_tradnl"/>
        </w:rPr>
        <w:tab/>
      </w:r>
      <w:r w:rsidRPr="001F368A">
        <w:rPr>
          <w:b/>
          <w:sz w:val="50"/>
          <w:szCs w:val="50"/>
          <w:lang w:val="es-ES_tradnl"/>
        </w:rPr>
        <w:tab/>
      </w:r>
      <w:proofErr w:type="spellStart"/>
      <w:r>
        <w:rPr>
          <w:b/>
          <w:sz w:val="50"/>
          <w:szCs w:val="50"/>
        </w:rPr>
        <w:t>Capítulo</w:t>
      </w:r>
      <w:proofErr w:type="spellEnd"/>
      <w:r>
        <w:rPr>
          <w:b/>
          <w:sz w:val="50"/>
          <w:szCs w:val="50"/>
        </w:rPr>
        <w:t xml:space="preserve"> IV</w:t>
      </w:r>
    </w:p>
    <w:p w:rsidR="00CD3AA9" w:rsidRDefault="00CD3AA9">
      <w:pPr>
        <w:pStyle w:val="Ttulo1"/>
        <w:spacing w:before="0" w:after="432" w:line="100" w:lineRule="atLeast"/>
        <w:ind w:left="-5"/>
      </w:pPr>
      <w:bookmarkStart w:id="4" w:name="__RefHeading__170_61091597"/>
      <w:bookmarkEnd w:id="4"/>
      <w:proofErr w:type="spellStart"/>
      <w:r>
        <w:t>Objetos</w:t>
      </w:r>
      <w:proofErr w:type="spellEnd"/>
    </w:p>
    <w:p w:rsidR="00CD3AA9" w:rsidRDefault="00CD3AA9">
      <w:pPr>
        <w:numPr>
          <w:ilvl w:val="0"/>
          <w:numId w:val="4"/>
        </w:numPr>
        <w:spacing w:after="281" w:line="247" w:lineRule="auto"/>
        <w:ind w:right="833" w:hanging="236"/>
      </w:pPr>
      <w:proofErr w:type="spellStart"/>
      <w:r>
        <w:rPr>
          <w:b/>
          <w:bCs/>
        </w:rPr>
        <w:t>Puertas</w:t>
      </w:r>
      <w:proofErr w:type="spellEnd"/>
    </w:p>
    <w:p w:rsidR="00CD3AA9" w:rsidRPr="001F368A" w:rsidRDefault="00CD3AA9">
      <w:pPr>
        <w:spacing w:after="281" w:line="247" w:lineRule="auto"/>
        <w:ind w:left="579" w:right="833" w:hanging="236"/>
        <w:rPr>
          <w:b/>
          <w:bCs/>
          <w:lang w:val="es-ES_tradnl"/>
        </w:rPr>
      </w:pPr>
      <w:r w:rsidRPr="001F368A">
        <w:rPr>
          <w:lang w:val="es-ES_tradnl"/>
        </w:rPr>
        <w:t>-</w:t>
      </w:r>
      <w:r w:rsidRPr="001F368A">
        <w:rPr>
          <w:lang w:val="es-ES_tradnl"/>
        </w:rPr>
        <w:tab/>
        <w:t xml:space="preserve">Para realizar la apertura de puertas </w:t>
      </w:r>
      <w:r w:rsidR="002A6796" w:rsidRPr="001F368A">
        <w:rPr>
          <w:lang w:val="es-ES_tradnl"/>
        </w:rPr>
        <w:t>deberán</w:t>
      </w:r>
      <w:r w:rsidRPr="001F368A">
        <w:rPr>
          <w:lang w:val="es-ES_tradnl"/>
        </w:rPr>
        <w:t xml:space="preserve"> encontrar el reto </w:t>
      </w:r>
      <w:r w:rsidR="002A6796" w:rsidRPr="001F368A">
        <w:rPr>
          <w:lang w:val="es-ES_tradnl"/>
        </w:rPr>
        <w:t>yincana</w:t>
      </w:r>
      <w:r w:rsidRPr="001F368A">
        <w:rPr>
          <w:lang w:val="es-ES_tradnl"/>
        </w:rPr>
        <w:t xml:space="preserve"> </w:t>
      </w:r>
      <w:proofErr w:type="gramStart"/>
      <w:r w:rsidRPr="001F368A">
        <w:rPr>
          <w:lang w:val="es-ES_tradnl"/>
        </w:rPr>
        <w:t>( ver</w:t>
      </w:r>
      <w:proofErr w:type="gramEnd"/>
      <w:r w:rsidRPr="001F368A">
        <w:rPr>
          <w:lang w:val="es-ES_tradnl"/>
        </w:rPr>
        <w:t xml:space="preserve"> apartado pruebas, tantas pruebas como puertas en el mapa) para conseguir la clave que </w:t>
      </w:r>
      <w:r w:rsidR="002A6796" w:rsidRPr="001F368A">
        <w:rPr>
          <w:lang w:val="es-ES_tradnl"/>
        </w:rPr>
        <w:t>abra</w:t>
      </w:r>
      <w:r w:rsidRPr="001F368A">
        <w:rPr>
          <w:lang w:val="es-ES_tradnl"/>
        </w:rPr>
        <w:t xml:space="preserve"> la puerta. </w:t>
      </w:r>
    </w:p>
    <w:p w:rsidR="00CD3AA9" w:rsidRDefault="00CD3AA9">
      <w:pPr>
        <w:numPr>
          <w:ilvl w:val="0"/>
          <w:numId w:val="4"/>
        </w:numPr>
        <w:spacing w:after="281" w:line="247" w:lineRule="auto"/>
        <w:ind w:right="833" w:hanging="236"/>
      </w:pPr>
      <w:proofErr w:type="spellStart"/>
      <w:r>
        <w:rPr>
          <w:b/>
          <w:bCs/>
        </w:rPr>
        <w:t>Puertas</w:t>
      </w:r>
      <w:proofErr w:type="spellEnd"/>
      <w:r>
        <w:rPr>
          <w:b/>
          <w:bCs/>
        </w:rPr>
        <w:t xml:space="preserve"> </w:t>
      </w:r>
      <w:proofErr w:type="spellStart"/>
      <w:r>
        <w:rPr>
          <w:b/>
          <w:bCs/>
        </w:rPr>
        <w:t>Ocultas</w:t>
      </w:r>
      <w:proofErr w:type="spellEnd"/>
    </w:p>
    <w:p w:rsidR="00CD3AA9" w:rsidRPr="001F368A" w:rsidRDefault="00CD3AA9">
      <w:pPr>
        <w:spacing w:after="281" w:line="247" w:lineRule="auto"/>
        <w:ind w:left="579" w:right="833" w:hanging="236"/>
        <w:rPr>
          <w:lang w:val="es-ES_tradnl"/>
        </w:rPr>
      </w:pPr>
      <w:r w:rsidRPr="001F368A">
        <w:rPr>
          <w:lang w:val="es-ES_tradnl"/>
        </w:rPr>
        <w:t>-</w:t>
      </w:r>
      <w:r w:rsidRPr="001F368A">
        <w:rPr>
          <w:lang w:val="es-ES_tradnl"/>
        </w:rPr>
        <w:tab/>
        <w:t xml:space="preserve">Primero </w:t>
      </w:r>
      <w:r w:rsidR="002A6796" w:rsidRPr="001F368A">
        <w:rPr>
          <w:lang w:val="es-ES_tradnl"/>
        </w:rPr>
        <w:t>deberán</w:t>
      </w:r>
      <w:r w:rsidRPr="001F368A">
        <w:rPr>
          <w:lang w:val="es-ES_tradnl"/>
        </w:rPr>
        <w:t xml:space="preserve"> de encontrar las puertas </w:t>
      </w:r>
      <w:proofErr w:type="gramStart"/>
      <w:r w:rsidRPr="001F368A">
        <w:rPr>
          <w:lang w:val="es-ES_tradnl"/>
        </w:rPr>
        <w:t>ocultas(</w:t>
      </w:r>
      <w:proofErr w:type="gramEnd"/>
      <w:r w:rsidRPr="001F368A">
        <w:rPr>
          <w:lang w:val="es-ES_tradnl"/>
        </w:rPr>
        <w:t>depende del mapa).</w:t>
      </w:r>
    </w:p>
    <w:p w:rsidR="00CD3AA9" w:rsidRDefault="00CD3AA9">
      <w:pPr>
        <w:spacing w:after="281" w:line="247" w:lineRule="auto"/>
        <w:ind w:left="579" w:right="833" w:hanging="236"/>
        <w:rPr>
          <w:b/>
          <w:bCs/>
          <w:lang w:val="es-ES"/>
        </w:rPr>
      </w:pPr>
      <w:r w:rsidRPr="001F368A">
        <w:rPr>
          <w:lang w:val="es-ES_tradnl"/>
        </w:rPr>
        <w:t>-</w:t>
      </w:r>
      <w:r w:rsidRPr="001F368A">
        <w:rPr>
          <w:lang w:val="es-ES_tradnl"/>
        </w:rPr>
        <w:tab/>
        <w:t xml:space="preserve">Segundo </w:t>
      </w:r>
      <w:r w:rsidR="002A6796" w:rsidRPr="001F368A">
        <w:rPr>
          <w:lang w:val="es-ES_tradnl"/>
        </w:rPr>
        <w:t>deberán</w:t>
      </w:r>
      <w:r w:rsidRPr="001F368A">
        <w:rPr>
          <w:lang w:val="es-ES_tradnl"/>
        </w:rPr>
        <w:t xml:space="preserve"> superar la prueba para conseguir el </w:t>
      </w:r>
      <w:r w:rsidR="002A6796" w:rsidRPr="001F368A">
        <w:rPr>
          <w:lang w:val="es-ES_tradnl"/>
        </w:rPr>
        <w:t>código</w:t>
      </w:r>
      <w:r w:rsidRPr="001F368A">
        <w:rPr>
          <w:lang w:val="es-ES_tradnl"/>
        </w:rPr>
        <w:t xml:space="preserve"> (ver apartado </w:t>
      </w:r>
      <w:proofErr w:type="spellStart"/>
      <w:r w:rsidRPr="001F368A">
        <w:rPr>
          <w:lang w:val="es-ES_tradnl"/>
        </w:rPr>
        <w:t>ciberseguridad</w:t>
      </w:r>
      <w:proofErr w:type="spellEnd"/>
      <w:r w:rsidRPr="001F368A">
        <w:rPr>
          <w:lang w:val="es-ES_tradnl"/>
        </w:rPr>
        <w:t>).</w:t>
      </w:r>
    </w:p>
    <w:p w:rsidR="00CD3AA9" w:rsidRDefault="00CD3AA9">
      <w:pPr>
        <w:numPr>
          <w:ilvl w:val="0"/>
          <w:numId w:val="4"/>
        </w:numPr>
        <w:spacing w:after="281" w:line="247" w:lineRule="auto"/>
        <w:ind w:right="833" w:hanging="236"/>
        <w:rPr>
          <w:lang w:val="es-ES"/>
        </w:rPr>
      </w:pPr>
      <w:r>
        <w:rPr>
          <w:b/>
          <w:bCs/>
          <w:lang w:val="es-ES"/>
        </w:rPr>
        <w:t>Cajones</w:t>
      </w:r>
    </w:p>
    <w:p w:rsidR="00CD3AA9" w:rsidRDefault="00CD3AA9">
      <w:pPr>
        <w:spacing w:after="281" w:line="247" w:lineRule="auto"/>
        <w:ind w:left="579" w:right="833" w:hanging="236"/>
        <w:rPr>
          <w:lang w:val="es-ES"/>
        </w:rPr>
      </w:pPr>
      <w:r>
        <w:rPr>
          <w:lang w:val="es-ES"/>
        </w:rPr>
        <w:t>-</w:t>
      </w:r>
      <w:r>
        <w:rPr>
          <w:lang w:val="es-ES"/>
        </w:rPr>
        <w:tab/>
        <w:t xml:space="preserve">Siempre </w:t>
      </w:r>
      <w:r w:rsidR="002A6796">
        <w:rPr>
          <w:lang w:val="es-ES"/>
        </w:rPr>
        <w:t>habrá</w:t>
      </w:r>
      <w:r>
        <w:rPr>
          <w:lang w:val="es-ES"/>
        </w:rPr>
        <w:t xml:space="preserve"> el mismo </w:t>
      </w:r>
      <w:r w:rsidR="002A6796">
        <w:rPr>
          <w:lang w:val="es-ES"/>
        </w:rPr>
        <w:t>número</w:t>
      </w:r>
      <w:r>
        <w:rPr>
          <w:lang w:val="es-ES"/>
        </w:rPr>
        <w:t xml:space="preserve"> de cajones que de grupo de jugadores</w:t>
      </w:r>
    </w:p>
    <w:p w:rsidR="00CD3AA9" w:rsidRDefault="00CD3AA9">
      <w:pPr>
        <w:spacing w:after="281" w:line="247" w:lineRule="auto"/>
        <w:ind w:left="579" w:right="833" w:hanging="236"/>
        <w:rPr>
          <w:lang w:val="es-ES"/>
        </w:rPr>
      </w:pPr>
      <w:r>
        <w:rPr>
          <w:lang w:val="es-ES"/>
        </w:rPr>
        <w:t>-</w:t>
      </w:r>
      <w:r>
        <w:rPr>
          <w:lang w:val="es-ES"/>
        </w:rPr>
        <w:tab/>
        <w:t xml:space="preserve">Primero </w:t>
      </w:r>
      <w:r w:rsidR="002A6796">
        <w:rPr>
          <w:lang w:val="es-ES"/>
        </w:rPr>
        <w:t>deberán</w:t>
      </w:r>
      <w:r>
        <w:rPr>
          <w:lang w:val="es-ES"/>
        </w:rPr>
        <w:t xml:space="preserve"> encontrar los cajones.</w:t>
      </w:r>
    </w:p>
    <w:p w:rsidR="00CD3AA9" w:rsidRDefault="00CD3AA9">
      <w:pPr>
        <w:spacing w:after="281" w:line="247" w:lineRule="auto"/>
        <w:ind w:left="579" w:right="833" w:hanging="236"/>
        <w:rPr>
          <w:lang w:val="es-ES"/>
        </w:rPr>
      </w:pPr>
      <w:r>
        <w:rPr>
          <w:lang w:val="es-ES"/>
        </w:rPr>
        <w:t>-</w:t>
      </w:r>
      <w:r>
        <w:rPr>
          <w:lang w:val="es-ES"/>
        </w:rPr>
        <w:tab/>
        <w:t xml:space="preserve">Segundo </w:t>
      </w:r>
      <w:r w:rsidR="002A6796">
        <w:rPr>
          <w:lang w:val="es-ES"/>
        </w:rPr>
        <w:t>deberán</w:t>
      </w:r>
      <w:r>
        <w:rPr>
          <w:lang w:val="es-ES"/>
        </w:rPr>
        <w:t xml:space="preserve"> conseguir el </w:t>
      </w:r>
      <w:r w:rsidR="002A6796">
        <w:rPr>
          <w:lang w:val="es-ES"/>
        </w:rPr>
        <w:t>código</w:t>
      </w:r>
      <w:r>
        <w:rPr>
          <w:lang w:val="es-ES"/>
        </w:rPr>
        <w:t xml:space="preserve"> (ver apartado de </w:t>
      </w:r>
      <w:proofErr w:type="spellStart"/>
      <w:r>
        <w:rPr>
          <w:lang w:val="es-ES"/>
        </w:rPr>
        <w:t>ciberseguridad</w:t>
      </w:r>
      <w:proofErr w:type="spellEnd"/>
      <w:r>
        <w:rPr>
          <w:lang w:val="es-ES"/>
        </w:rPr>
        <w:t>)</w:t>
      </w:r>
    </w:p>
    <w:p w:rsidR="00CD3AA9" w:rsidRDefault="00CD3AA9">
      <w:pPr>
        <w:spacing w:after="281" w:line="247" w:lineRule="auto"/>
        <w:ind w:left="579" w:right="833" w:hanging="236"/>
        <w:rPr>
          <w:b/>
          <w:bCs/>
          <w:lang w:val="es-ES"/>
        </w:rPr>
      </w:pPr>
      <w:r>
        <w:rPr>
          <w:lang w:val="es-ES"/>
        </w:rPr>
        <w:t>-</w:t>
      </w:r>
      <w:r>
        <w:rPr>
          <w:lang w:val="es-ES"/>
        </w:rPr>
        <w:tab/>
        <w:t xml:space="preserve">Recompensa </w:t>
      </w:r>
      <w:r w:rsidR="002A6796">
        <w:rPr>
          <w:lang w:val="es-ES"/>
        </w:rPr>
        <w:t>será</w:t>
      </w:r>
      <w:r>
        <w:rPr>
          <w:lang w:val="es-ES"/>
        </w:rPr>
        <w:t xml:space="preserve"> siempre la misma una ficha de -3 para la tirada de suerte al enfrentarse al </w:t>
      </w:r>
      <w:proofErr w:type="spellStart"/>
      <w:r>
        <w:rPr>
          <w:lang w:val="es-ES"/>
        </w:rPr>
        <w:t>mounstro</w:t>
      </w:r>
      <w:proofErr w:type="spellEnd"/>
      <w:r>
        <w:rPr>
          <w:lang w:val="es-ES"/>
        </w:rPr>
        <w:t xml:space="preserve"> final.</w:t>
      </w:r>
    </w:p>
    <w:p w:rsidR="00CD3AA9" w:rsidRDefault="00CD3AA9">
      <w:pPr>
        <w:numPr>
          <w:ilvl w:val="0"/>
          <w:numId w:val="4"/>
        </w:numPr>
        <w:spacing w:after="281" w:line="247" w:lineRule="auto"/>
        <w:ind w:right="833" w:hanging="236"/>
        <w:rPr>
          <w:lang w:val="es-ES"/>
        </w:rPr>
      </w:pPr>
      <w:r>
        <w:rPr>
          <w:b/>
          <w:bCs/>
          <w:lang w:val="es-ES"/>
        </w:rPr>
        <w:t>Cofres</w:t>
      </w:r>
    </w:p>
    <w:p w:rsidR="00CD3AA9" w:rsidRDefault="00CD3AA9">
      <w:pPr>
        <w:spacing w:after="281" w:line="247" w:lineRule="auto"/>
        <w:ind w:left="579" w:right="833" w:hanging="236"/>
        <w:rPr>
          <w:lang w:val="es-ES"/>
        </w:rPr>
      </w:pPr>
      <w:r>
        <w:rPr>
          <w:lang w:val="es-ES"/>
        </w:rPr>
        <w:t>-</w:t>
      </w:r>
      <w:r>
        <w:rPr>
          <w:lang w:val="es-ES"/>
        </w:rPr>
        <w:tab/>
        <w:t xml:space="preserve">Primero </w:t>
      </w:r>
      <w:r w:rsidR="002A6796">
        <w:rPr>
          <w:lang w:val="es-ES"/>
        </w:rPr>
        <w:t>deberán</w:t>
      </w:r>
      <w:r>
        <w:rPr>
          <w:lang w:val="es-ES"/>
        </w:rPr>
        <w:t xml:space="preserve"> encontrar los cofres ocultos por el </w:t>
      </w:r>
      <w:proofErr w:type="gramStart"/>
      <w:r>
        <w:rPr>
          <w:lang w:val="es-ES"/>
        </w:rPr>
        <w:t>mapa(</w:t>
      </w:r>
      <w:proofErr w:type="gramEnd"/>
      <w:r>
        <w:rPr>
          <w:lang w:val="es-ES"/>
        </w:rPr>
        <w:t xml:space="preserve"> la mitad de cofres que de cajones).</w:t>
      </w:r>
    </w:p>
    <w:p w:rsidR="00CD3AA9" w:rsidRDefault="00CD3AA9">
      <w:pPr>
        <w:spacing w:after="281" w:line="247" w:lineRule="auto"/>
        <w:ind w:left="579" w:right="833" w:hanging="236"/>
        <w:rPr>
          <w:lang w:val="es-ES"/>
        </w:rPr>
      </w:pPr>
      <w:r>
        <w:rPr>
          <w:lang w:val="es-ES"/>
        </w:rPr>
        <w:t>-</w:t>
      </w:r>
      <w:r>
        <w:rPr>
          <w:lang w:val="es-ES"/>
        </w:rPr>
        <w:tab/>
        <w:t xml:space="preserve">Segundo </w:t>
      </w:r>
      <w:r w:rsidR="002A6796">
        <w:rPr>
          <w:lang w:val="es-ES"/>
        </w:rPr>
        <w:t>deberán</w:t>
      </w:r>
      <w:r>
        <w:rPr>
          <w:lang w:val="es-ES"/>
        </w:rPr>
        <w:t xml:space="preserve"> conseguir el </w:t>
      </w:r>
      <w:r w:rsidR="002A6796">
        <w:rPr>
          <w:lang w:val="es-ES"/>
        </w:rPr>
        <w:t>código</w:t>
      </w:r>
      <w:r>
        <w:rPr>
          <w:lang w:val="es-ES"/>
        </w:rPr>
        <w:t xml:space="preserve"> (ver apartado de </w:t>
      </w:r>
      <w:proofErr w:type="spellStart"/>
      <w:r>
        <w:rPr>
          <w:lang w:val="es-ES"/>
        </w:rPr>
        <w:t>ciberseguridad</w:t>
      </w:r>
      <w:proofErr w:type="spellEnd"/>
      <w:r>
        <w:rPr>
          <w:lang w:val="es-ES"/>
        </w:rPr>
        <w:t>).</w:t>
      </w:r>
    </w:p>
    <w:p w:rsidR="00CD3AA9" w:rsidRDefault="00CD3AA9">
      <w:pPr>
        <w:spacing w:after="281" w:line="247" w:lineRule="auto"/>
        <w:ind w:left="579" w:right="833" w:hanging="236"/>
        <w:rPr>
          <w:b/>
          <w:bCs/>
          <w:lang w:val="es-ES"/>
        </w:rPr>
      </w:pPr>
      <w:r>
        <w:rPr>
          <w:lang w:val="es-ES"/>
        </w:rPr>
        <w:t>-</w:t>
      </w:r>
      <w:r>
        <w:rPr>
          <w:lang w:val="es-ES"/>
        </w:rPr>
        <w:tab/>
        <w:t xml:space="preserve">Recompensa (ver apartado </w:t>
      </w:r>
      <w:proofErr w:type="gramStart"/>
      <w:r>
        <w:rPr>
          <w:lang w:val="es-ES"/>
        </w:rPr>
        <w:t>objetos maravilloso</w:t>
      </w:r>
      <w:proofErr w:type="gramEnd"/>
      <w:r>
        <w:rPr>
          <w:lang w:val="es-ES"/>
        </w:rPr>
        <w:t xml:space="preserve">).                                                                </w:t>
      </w:r>
    </w:p>
    <w:p w:rsidR="00CD3AA9" w:rsidRPr="001F368A" w:rsidRDefault="00CD3AA9">
      <w:pPr>
        <w:spacing w:after="281" w:line="247" w:lineRule="auto"/>
        <w:ind w:left="579" w:right="833" w:hanging="236"/>
        <w:rPr>
          <w:b/>
          <w:bCs/>
          <w:lang w:val="es-ES_tradnl"/>
        </w:rPr>
      </w:pPr>
      <w:r>
        <w:rPr>
          <w:b/>
          <w:bCs/>
          <w:lang w:val="es-ES"/>
        </w:rPr>
        <w:t xml:space="preserve"> </w:t>
      </w:r>
    </w:p>
    <w:p w:rsidR="00CD3AA9" w:rsidRPr="001F368A" w:rsidRDefault="00CD3AA9">
      <w:pPr>
        <w:spacing w:after="281" w:line="247" w:lineRule="auto"/>
        <w:ind w:left="579" w:right="833" w:hanging="236"/>
        <w:rPr>
          <w:b/>
          <w:bCs/>
          <w:lang w:val="es-ES_tradnl"/>
        </w:rPr>
      </w:pPr>
    </w:p>
    <w:p w:rsidR="00CD3AA9" w:rsidRPr="001F368A" w:rsidRDefault="00CD3AA9">
      <w:pPr>
        <w:spacing w:after="281" w:line="247" w:lineRule="auto"/>
        <w:ind w:left="579" w:right="833" w:hanging="236"/>
        <w:rPr>
          <w:b/>
          <w:bCs/>
          <w:lang w:val="es-ES_tradnl"/>
        </w:rPr>
      </w:pPr>
    </w:p>
    <w:p w:rsidR="00CD3AA9" w:rsidRPr="001F368A" w:rsidRDefault="00CD3AA9">
      <w:pPr>
        <w:spacing w:after="281" w:line="247" w:lineRule="auto"/>
        <w:ind w:left="579" w:right="833" w:hanging="236"/>
        <w:rPr>
          <w:b/>
          <w:bCs/>
          <w:lang w:val="es-ES_tradnl"/>
        </w:rPr>
      </w:pPr>
    </w:p>
    <w:p w:rsidR="00CD3AA9" w:rsidRPr="001F368A" w:rsidRDefault="00CD3AA9">
      <w:pPr>
        <w:spacing w:after="281" w:line="247" w:lineRule="auto"/>
        <w:ind w:left="579" w:right="833" w:hanging="236"/>
        <w:rPr>
          <w:b/>
          <w:bCs/>
          <w:lang w:val="es-ES_tradnl"/>
        </w:rPr>
      </w:pPr>
    </w:p>
    <w:p w:rsidR="00CD3AA9" w:rsidRPr="001F368A" w:rsidRDefault="00CD3AA9">
      <w:pPr>
        <w:spacing w:after="281" w:line="247" w:lineRule="auto"/>
        <w:ind w:left="579" w:right="833" w:hanging="236"/>
        <w:rPr>
          <w:b/>
          <w:bCs/>
          <w:lang w:val="es-ES_tradnl"/>
        </w:rPr>
      </w:pPr>
    </w:p>
    <w:p w:rsidR="00CD3AA9" w:rsidRDefault="00CD3AA9">
      <w:pPr>
        <w:numPr>
          <w:ilvl w:val="3"/>
          <w:numId w:val="4"/>
        </w:numPr>
        <w:spacing w:after="281" w:line="247" w:lineRule="auto"/>
        <w:ind w:left="579" w:right="833" w:hanging="236"/>
        <w:rPr>
          <w:b/>
          <w:bCs/>
          <w:lang w:val="es-ES"/>
        </w:rPr>
      </w:pPr>
      <w:r>
        <w:rPr>
          <w:b/>
          <w:bCs/>
          <w:lang w:val="es-ES"/>
        </w:rPr>
        <w:t>Objetos maravillosos</w:t>
      </w:r>
    </w:p>
    <w:p w:rsidR="00CD3AA9" w:rsidRDefault="00CD3AA9">
      <w:pPr>
        <w:spacing w:after="281" w:line="247" w:lineRule="auto"/>
        <w:ind w:left="579" w:right="833" w:hanging="236"/>
        <w:rPr>
          <w:lang w:val="es-ES"/>
        </w:rPr>
      </w:pPr>
      <w:r>
        <w:rPr>
          <w:b/>
          <w:bCs/>
          <w:lang w:val="es-ES"/>
        </w:rPr>
        <w:t>-</w:t>
      </w:r>
      <w:r>
        <w:rPr>
          <w:b/>
          <w:bCs/>
          <w:lang w:val="es-ES"/>
        </w:rPr>
        <w:tab/>
      </w:r>
      <w:r>
        <w:rPr>
          <w:lang w:val="es-ES"/>
        </w:rPr>
        <w:t xml:space="preserve">Tirar los dados </w:t>
      </w:r>
      <w:r w:rsidR="002A6796">
        <w:rPr>
          <w:lang w:val="es-ES"/>
        </w:rPr>
        <w:t>para</w:t>
      </w:r>
      <w:r>
        <w:rPr>
          <w:lang w:val="es-ES"/>
        </w:rPr>
        <w:t xml:space="preserve"> ver suerte (</w:t>
      </w:r>
      <w:proofErr w:type="spellStart"/>
      <w:r>
        <w:rPr>
          <w:lang w:val="es-ES"/>
        </w:rPr>
        <w:t>1D8</w:t>
      </w:r>
      <w:proofErr w:type="spellEnd"/>
      <w:r>
        <w:rPr>
          <w:lang w:val="es-ES"/>
        </w:rPr>
        <w:t>), todos son de un solo uso.</w:t>
      </w:r>
    </w:p>
    <w:p w:rsidR="00CD3AA9" w:rsidRDefault="00CD3AA9">
      <w:pPr>
        <w:spacing w:after="281" w:line="247" w:lineRule="auto"/>
        <w:ind w:left="579" w:right="833" w:hanging="236"/>
        <w:rPr>
          <w:lang w:val="es-ES"/>
        </w:rPr>
      </w:pPr>
      <w:r>
        <w:rPr>
          <w:lang w:val="es-ES"/>
        </w:rPr>
        <w:t>-</w:t>
      </w:r>
      <w:r>
        <w:rPr>
          <w:lang w:val="es-ES"/>
        </w:rPr>
        <w:tab/>
        <w:t>De 0 a 4</w:t>
      </w:r>
    </w:p>
    <w:p w:rsidR="00CD3AA9" w:rsidRDefault="00CD3AA9">
      <w:pPr>
        <w:spacing w:after="281" w:line="247" w:lineRule="auto"/>
        <w:ind w:left="579" w:right="833" w:hanging="236"/>
        <w:rPr>
          <w:lang w:val="es-ES"/>
        </w:rPr>
      </w:pPr>
      <w:r>
        <w:rPr>
          <w:lang w:val="es-ES"/>
        </w:rPr>
        <w:t xml:space="preserve"> </w:t>
      </w:r>
      <w:r>
        <w:rPr>
          <w:lang w:val="es-ES"/>
        </w:rPr>
        <w:tab/>
        <w:t>-</w:t>
      </w:r>
      <w:r>
        <w:rPr>
          <w:lang w:val="es-ES"/>
        </w:rPr>
        <w:tab/>
        <w:t>Anillo de calor: Mientras llevas puesto este anillo, tienes resistencia al daño por frio.</w:t>
      </w:r>
    </w:p>
    <w:p w:rsidR="00CD3AA9" w:rsidRDefault="00CD3AA9">
      <w:pPr>
        <w:spacing w:after="281" w:line="247" w:lineRule="auto"/>
        <w:ind w:left="579" w:right="833" w:hanging="236"/>
        <w:rPr>
          <w:lang w:val="es-ES"/>
        </w:rPr>
      </w:pPr>
      <w:r>
        <w:rPr>
          <w:lang w:val="es-ES"/>
        </w:rPr>
        <w:t xml:space="preserve"> </w:t>
      </w:r>
      <w:r>
        <w:rPr>
          <w:lang w:val="es-ES"/>
        </w:rPr>
        <w:tab/>
        <w:t>-</w:t>
      </w:r>
      <w:r>
        <w:rPr>
          <w:lang w:val="es-ES"/>
        </w:rPr>
        <w:tab/>
        <w:t xml:space="preserve">Abanico de Viento: Mientras sujetas el abanico puedes lanzar el conjuro </w:t>
      </w:r>
      <w:r w:rsidR="002A6796">
        <w:rPr>
          <w:lang w:val="es-ES"/>
        </w:rPr>
        <w:t>Ráfaga</w:t>
      </w:r>
      <w:r>
        <w:rPr>
          <w:lang w:val="es-ES"/>
        </w:rPr>
        <w:t xml:space="preserve"> de viento (congela al objetivo un turno).</w:t>
      </w:r>
    </w:p>
    <w:p w:rsidR="00CD3AA9" w:rsidRDefault="00CD3AA9">
      <w:pPr>
        <w:spacing w:after="281" w:line="247" w:lineRule="auto"/>
        <w:ind w:left="579" w:right="833" w:hanging="236"/>
        <w:rPr>
          <w:lang w:val="es-ES"/>
        </w:rPr>
      </w:pPr>
      <w:r>
        <w:rPr>
          <w:lang w:val="es-ES"/>
        </w:rPr>
        <w:t xml:space="preserve"> </w:t>
      </w:r>
      <w:r>
        <w:rPr>
          <w:lang w:val="es-ES"/>
        </w:rPr>
        <w:tab/>
        <w:t>-</w:t>
      </w:r>
      <w:r>
        <w:rPr>
          <w:lang w:val="es-ES"/>
        </w:rPr>
        <w:tab/>
        <w:t xml:space="preserve">Amuleto contra </w:t>
      </w:r>
      <w:r w:rsidR="002A6796">
        <w:rPr>
          <w:lang w:val="es-ES"/>
        </w:rPr>
        <w:t>detección</w:t>
      </w:r>
      <w:r>
        <w:rPr>
          <w:lang w:val="es-ES"/>
        </w:rPr>
        <w:t>: Te da invisibilidad durante un turno.</w:t>
      </w:r>
    </w:p>
    <w:p w:rsidR="00CD3AA9" w:rsidRDefault="00CD3AA9">
      <w:pPr>
        <w:spacing w:after="281" w:line="247" w:lineRule="auto"/>
        <w:ind w:left="579" w:right="833" w:hanging="236"/>
        <w:rPr>
          <w:lang w:val="es-ES"/>
        </w:rPr>
      </w:pPr>
      <w:r>
        <w:rPr>
          <w:lang w:val="es-ES"/>
        </w:rPr>
        <w:t xml:space="preserve"> </w:t>
      </w:r>
      <w:r>
        <w:rPr>
          <w:lang w:val="es-ES"/>
        </w:rPr>
        <w:tab/>
        <w:t>-</w:t>
      </w:r>
      <w:r>
        <w:rPr>
          <w:lang w:val="es-ES"/>
        </w:rPr>
        <w:tab/>
        <w:t xml:space="preserve"> Anillo Mental: Mientras lo llevas puesto puedes leer la mente en respuesta a una pregunta del </w:t>
      </w:r>
      <w:proofErr w:type="spellStart"/>
      <w:r>
        <w:rPr>
          <w:lang w:val="es-ES"/>
        </w:rPr>
        <w:t>Dungeon</w:t>
      </w:r>
      <w:proofErr w:type="spellEnd"/>
      <w:r>
        <w:rPr>
          <w:lang w:val="es-ES"/>
        </w:rPr>
        <w:t xml:space="preserve"> </w:t>
      </w:r>
      <w:proofErr w:type="spellStart"/>
      <w:r>
        <w:rPr>
          <w:lang w:val="es-ES"/>
        </w:rPr>
        <w:t>Master</w:t>
      </w:r>
      <w:proofErr w:type="spellEnd"/>
      <w:r>
        <w:rPr>
          <w:lang w:val="es-ES"/>
        </w:rPr>
        <w:t>.</w:t>
      </w:r>
    </w:p>
    <w:p w:rsidR="00CD3AA9" w:rsidRDefault="00CD3AA9">
      <w:pPr>
        <w:spacing w:after="281" w:line="247" w:lineRule="auto"/>
        <w:ind w:left="579" w:right="833" w:hanging="236"/>
        <w:rPr>
          <w:lang w:val="es-ES"/>
        </w:rPr>
      </w:pPr>
      <w:r>
        <w:rPr>
          <w:lang w:val="es-ES"/>
        </w:rPr>
        <w:t xml:space="preserve">- </w:t>
      </w:r>
      <w:r>
        <w:rPr>
          <w:lang w:val="es-ES"/>
        </w:rPr>
        <w:tab/>
        <w:t>De 5 a 8</w:t>
      </w:r>
    </w:p>
    <w:p w:rsidR="00CD3AA9" w:rsidRDefault="00CD3AA9">
      <w:pPr>
        <w:spacing w:after="281" w:line="247" w:lineRule="auto"/>
        <w:ind w:left="579" w:right="833" w:hanging="236"/>
        <w:rPr>
          <w:lang w:val="es-ES"/>
        </w:rPr>
      </w:pPr>
      <w:r>
        <w:rPr>
          <w:lang w:val="es-ES"/>
        </w:rPr>
        <w:t xml:space="preserve"> </w:t>
      </w:r>
      <w:r>
        <w:rPr>
          <w:lang w:val="es-ES"/>
        </w:rPr>
        <w:tab/>
        <w:t>-</w:t>
      </w:r>
      <w:r>
        <w:rPr>
          <w:lang w:val="es-ES"/>
        </w:rPr>
        <w:tab/>
        <w:t xml:space="preserve"> Amuleto de los planos: Da la posibilidad de conocer la </w:t>
      </w:r>
      <w:r w:rsidR="002A6796">
        <w:rPr>
          <w:lang w:val="es-ES"/>
        </w:rPr>
        <w:t>localización</w:t>
      </w:r>
      <w:r>
        <w:rPr>
          <w:lang w:val="es-ES"/>
        </w:rPr>
        <w:t xml:space="preserve"> de cofre en caso de que haya.</w:t>
      </w:r>
    </w:p>
    <w:p w:rsidR="00CD3AA9" w:rsidRDefault="00CD3AA9">
      <w:pPr>
        <w:spacing w:after="281" w:line="247" w:lineRule="auto"/>
        <w:ind w:left="579" w:right="833" w:hanging="236"/>
        <w:rPr>
          <w:lang w:val="es-ES"/>
        </w:rPr>
      </w:pPr>
      <w:r>
        <w:rPr>
          <w:lang w:val="es-ES"/>
        </w:rPr>
        <w:t xml:space="preserve"> </w:t>
      </w:r>
      <w:r>
        <w:rPr>
          <w:lang w:val="es-ES"/>
        </w:rPr>
        <w:tab/>
        <w:t>-</w:t>
      </w:r>
      <w:r>
        <w:rPr>
          <w:lang w:val="es-ES"/>
        </w:rPr>
        <w:tab/>
        <w:t xml:space="preserve">Bolsa de habichuelas: dentro de la bolsa hay habichuelas </w:t>
      </w:r>
      <w:r w:rsidR="002A6796">
        <w:rPr>
          <w:lang w:val="es-ES"/>
        </w:rPr>
        <w:t>mágicas</w:t>
      </w:r>
      <w:r>
        <w:rPr>
          <w:lang w:val="es-ES"/>
        </w:rPr>
        <w:t>, al vaciar la bolsa en el suelo destruye al objetivo que haya alrededor.</w:t>
      </w:r>
    </w:p>
    <w:p w:rsidR="00CD3AA9" w:rsidRDefault="00CD3AA9">
      <w:pPr>
        <w:spacing w:after="281" w:line="247" w:lineRule="auto"/>
        <w:ind w:left="579" w:right="833" w:hanging="236"/>
        <w:rPr>
          <w:lang w:val="es-ES"/>
        </w:rPr>
      </w:pPr>
      <w:r>
        <w:rPr>
          <w:lang w:val="es-ES"/>
        </w:rPr>
        <w:t xml:space="preserve"> </w:t>
      </w:r>
      <w:r>
        <w:rPr>
          <w:lang w:val="es-ES"/>
        </w:rPr>
        <w:tab/>
        <w:t>-</w:t>
      </w:r>
      <w:r>
        <w:rPr>
          <w:lang w:val="es-ES"/>
        </w:rPr>
        <w:tab/>
        <w:t xml:space="preserve">Capa </w:t>
      </w:r>
      <w:r w:rsidR="002A6796">
        <w:rPr>
          <w:lang w:val="es-ES"/>
        </w:rPr>
        <w:t>Arácnida</w:t>
      </w:r>
      <w:r>
        <w:rPr>
          <w:lang w:val="es-ES"/>
        </w:rPr>
        <w:t>: inmoviliza a un objetivo durante dos turnos.</w:t>
      </w:r>
    </w:p>
    <w:p w:rsidR="00CD3AA9" w:rsidRDefault="00CD3AA9">
      <w:pPr>
        <w:spacing w:after="281" w:line="247" w:lineRule="auto"/>
        <w:ind w:left="579" w:right="833" w:hanging="236"/>
        <w:rPr>
          <w:lang w:val="es-ES"/>
        </w:rPr>
      </w:pPr>
      <w:r>
        <w:rPr>
          <w:lang w:val="es-ES"/>
        </w:rPr>
        <w:t xml:space="preserve"> </w:t>
      </w:r>
      <w:r>
        <w:rPr>
          <w:lang w:val="es-ES"/>
        </w:rPr>
        <w:tab/>
        <w:t>-</w:t>
      </w:r>
      <w:r>
        <w:rPr>
          <w:lang w:val="es-ES"/>
        </w:rPr>
        <w:tab/>
        <w:t xml:space="preserve">Cuerda de Engañar: el objetivo hace lo contrario de lo que dice durante dos </w:t>
      </w:r>
      <w:proofErr w:type="gramStart"/>
      <w:r>
        <w:rPr>
          <w:lang w:val="es-ES"/>
        </w:rPr>
        <w:t>turno</w:t>
      </w:r>
      <w:proofErr w:type="gramEnd"/>
      <w:r>
        <w:rPr>
          <w:lang w:val="es-ES"/>
        </w:rPr>
        <w:t>.</w:t>
      </w:r>
    </w:p>
    <w:p w:rsidR="001F368A" w:rsidRDefault="001F368A">
      <w:pPr>
        <w:spacing w:after="281" w:line="247" w:lineRule="auto"/>
        <w:ind w:left="579" w:right="833" w:hanging="236"/>
        <w:rPr>
          <w:lang w:val="es-ES"/>
        </w:rPr>
      </w:pPr>
    </w:p>
    <w:p w:rsidR="001F368A" w:rsidRDefault="001F368A">
      <w:pPr>
        <w:spacing w:after="281" w:line="247" w:lineRule="auto"/>
        <w:ind w:left="579" w:right="833" w:hanging="236"/>
        <w:rPr>
          <w:lang w:val="es-ES"/>
        </w:rPr>
      </w:pPr>
    </w:p>
    <w:p w:rsidR="001F368A" w:rsidRDefault="001F368A">
      <w:pPr>
        <w:spacing w:after="281" w:line="247" w:lineRule="auto"/>
        <w:ind w:left="579" w:right="833" w:hanging="236"/>
        <w:rPr>
          <w:lang w:val="es-ES"/>
        </w:rPr>
      </w:pPr>
    </w:p>
    <w:p w:rsidR="001F368A" w:rsidRDefault="001F368A">
      <w:pPr>
        <w:spacing w:after="281" w:line="247" w:lineRule="auto"/>
        <w:ind w:left="579" w:right="833" w:hanging="236"/>
        <w:rPr>
          <w:lang w:val="es-ES"/>
        </w:rPr>
      </w:pPr>
    </w:p>
    <w:p w:rsidR="00B60DAB" w:rsidRDefault="00B60DAB">
      <w:pPr>
        <w:spacing w:after="281" w:line="247" w:lineRule="auto"/>
        <w:ind w:left="579" w:right="833" w:hanging="236"/>
        <w:rPr>
          <w:lang w:val="es-ES"/>
        </w:rPr>
      </w:pPr>
    </w:p>
    <w:p w:rsidR="00B60DAB" w:rsidRDefault="00B60DAB">
      <w:pPr>
        <w:spacing w:after="281" w:line="247" w:lineRule="auto"/>
        <w:ind w:left="579" w:right="833" w:hanging="236"/>
        <w:rPr>
          <w:lang w:val="es-ES"/>
        </w:rPr>
      </w:pPr>
    </w:p>
    <w:p w:rsidR="00B60DAB" w:rsidRDefault="00B60DAB">
      <w:pPr>
        <w:spacing w:after="281" w:line="247" w:lineRule="auto"/>
        <w:ind w:left="579" w:right="833" w:hanging="236"/>
        <w:rPr>
          <w:lang w:val="es-ES"/>
        </w:rPr>
      </w:pPr>
    </w:p>
    <w:p w:rsidR="00B60DAB" w:rsidRDefault="00B60DAB">
      <w:pPr>
        <w:spacing w:after="281" w:line="247" w:lineRule="auto"/>
        <w:ind w:left="579" w:right="833" w:hanging="236"/>
        <w:rPr>
          <w:lang w:val="es-ES"/>
        </w:rPr>
      </w:pPr>
    </w:p>
    <w:p w:rsidR="00B60DAB" w:rsidRDefault="00B57C0B" w:rsidP="00B60DAB">
      <w:pPr>
        <w:pStyle w:val="Ttulo"/>
        <w:rPr>
          <w:lang w:val="es-ES"/>
        </w:rPr>
      </w:pPr>
      <w:r>
        <w:rPr>
          <w:lang w:val="es-ES"/>
        </w:rPr>
        <w:lastRenderedPageBreak/>
        <w:t>Pruebas</w:t>
      </w:r>
    </w:p>
    <w:p w:rsidR="00B57C0B" w:rsidRDefault="00B57C0B" w:rsidP="00B57C0B">
      <w:pPr>
        <w:rPr>
          <w:lang w:val="es-ES"/>
        </w:rPr>
      </w:pPr>
    </w:p>
    <w:p w:rsidR="00B57C0B" w:rsidRDefault="002A6796" w:rsidP="00B57C0B">
      <w:pPr>
        <w:pStyle w:val="Ttulo3"/>
        <w:rPr>
          <w:lang w:val="es-ES"/>
        </w:rPr>
      </w:pPr>
      <w:proofErr w:type="gramStart"/>
      <w:r>
        <w:rPr>
          <w:lang w:val="es-ES"/>
        </w:rPr>
        <w:t>pruebas</w:t>
      </w:r>
      <w:proofErr w:type="gramEnd"/>
      <w:r>
        <w:rPr>
          <w:lang w:val="es-ES"/>
        </w:rPr>
        <w:t xml:space="preserve"> de código</w:t>
      </w:r>
    </w:p>
    <w:p w:rsidR="00B57C0B" w:rsidRDefault="00B57C0B" w:rsidP="00B57C0B">
      <w:pPr>
        <w:pStyle w:val="Textoindependiente"/>
        <w:rPr>
          <w:lang w:val="es-ES"/>
        </w:rPr>
      </w:pPr>
    </w:p>
    <w:p w:rsidR="00B57C0B" w:rsidRDefault="00B57C0B" w:rsidP="00B57C0B">
      <w:pPr>
        <w:pStyle w:val="Textoindependiente"/>
        <w:rPr>
          <w:lang w:val="es-ES"/>
        </w:rPr>
      </w:pPr>
    </w:p>
    <w:p w:rsidR="00B26EE5" w:rsidRPr="003F4C88" w:rsidRDefault="00A25872" w:rsidP="00B57C0B">
      <w:pPr>
        <w:rPr>
          <w:b/>
          <w:lang w:val="es-ES_tradnl"/>
        </w:rPr>
      </w:pPr>
      <w:r w:rsidRPr="003F4C88">
        <w:rPr>
          <w:b/>
          <w:lang w:val="es-ES_tradnl"/>
        </w:rPr>
        <w:t xml:space="preserve"> ft_strcpy</w:t>
      </w:r>
    </w:p>
    <w:p w:rsidR="00B26EE5" w:rsidRDefault="00A25872" w:rsidP="00B57C0B">
      <w:pPr>
        <w:rPr>
          <w:lang w:val="es-ES_tradnl"/>
        </w:rPr>
      </w:pPr>
      <w:r w:rsidRPr="00A25872">
        <w:rPr>
          <w:lang w:val="es-ES_tradnl"/>
        </w:rPr>
        <w:t xml:space="preserve"> Archivos a entregar: ft_strcpy.c </w:t>
      </w:r>
    </w:p>
    <w:p w:rsidR="00B26EE5" w:rsidRDefault="00A25872" w:rsidP="00B57C0B">
      <w:pPr>
        <w:rPr>
          <w:lang w:val="es-ES_tradnl"/>
        </w:rPr>
      </w:pPr>
      <w:r w:rsidRPr="00A25872">
        <w:rPr>
          <w:lang w:val="es-ES_tradnl"/>
        </w:rPr>
        <w:t xml:space="preserve">Funciones autorizadas: </w:t>
      </w:r>
      <w:r w:rsidR="00B26EE5">
        <w:rPr>
          <w:lang w:val="es-ES_tradnl"/>
        </w:rPr>
        <w:t xml:space="preserve">Ninguna </w:t>
      </w:r>
    </w:p>
    <w:p w:rsidR="003F4C88" w:rsidRDefault="00A25872" w:rsidP="00B57C0B">
      <w:pPr>
        <w:rPr>
          <w:lang w:val="es-ES_tradnl"/>
        </w:rPr>
      </w:pPr>
      <w:r w:rsidRPr="00A25872">
        <w:rPr>
          <w:lang w:val="es-ES_tradnl"/>
        </w:rPr>
        <w:t xml:space="preserve"> Reproduce el comportamiento de </w:t>
      </w:r>
      <w:r w:rsidR="003F4C88">
        <w:rPr>
          <w:lang w:val="es-ES_tradnl"/>
        </w:rPr>
        <w:t xml:space="preserve">la función strcpy (man strcpy) </w:t>
      </w:r>
    </w:p>
    <w:p w:rsidR="003F4C88" w:rsidRDefault="00A25872" w:rsidP="00B57C0B">
      <w:pPr>
        <w:rPr>
          <w:lang w:val="es-ES_tradnl"/>
        </w:rPr>
      </w:pPr>
      <w:r w:rsidRPr="00A25872">
        <w:rPr>
          <w:lang w:val="es-ES_tradnl"/>
        </w:rPr>
        <w:t xml:space="preserve"> El prototipo de la función deberá ser el siguiente:</w:t>
      </w:r>
    </w:p>
    <w:p w:rsidR="00B57C0B" w:rsidRDefault="00A25872" w:rsidP="00B57C0B">
      <w:pPr>
        <w:rPr>
          <w:b/>
        </w:rPr>
      </w:pPr>
      <w:r w:rsidRPr="00710149">
        <w:rPr>
          <w:lang w:val="es-ES_tradnl"/>
        </w:rPr>
        <w:t xml:space="preserve"> </w:t>
      </w:r>
      <w:proofErr w:type="gramStart"/>
      <w:r w:rsidRPr="003F4C88">
        <w:rPr>
          <w:b/>
        </w:rPr>
        <w:t>char</w:t>
      </w:r>
      <w:proofErr w:type="gramEnd"/>
      <w:r w:rsidRPr="003F4C88">
        <w:rPr>
          <w:b/>
        </w:rPr>
        <w:t xml:space="preserve"> *</w:t>
      </w:r>
      <w:proofErr w:type="spellStart"/>
      <w:r w:rsidRPr="003F4C88">
        <w:rPr>
          <w:b/>
        </w:rPr>
        <w:t>ft_strcpy</w:t>
      </w:r>
      <w:proofErr w:type="spellEnd"/>
      <w:r w:rsidRPr="003F4C88">
        <w:rPr>
          <w:b/>
        </w:rPr>
        <w:t>(char *</w:t>
      </w:r>
      <w:proofErr w:type="spellStart"/>
      <w:r w:rsidRPr="003F4C88">
        <w:rPr>
          <w:b/>
        </w:rPr>
        <w:t>dest</w:t>
      </w:r>
      <w:proofErr w:type="spellEnd"/>
      <w:r w:rsidRPr="003F4C88">
        <w:rPr>
          <w:b/>
        </w:rPr>
        <w:t>, char *</w:t>
      </w:r>
      <w:proofErr w:type="spellStart"/>
      <w:r w:rsidRPr="003F4C88">
        <w:rPr>
          <w:b/>
        </w:rPr>
        <w:t>src</w:t>
      </w:r>
      <w:proofErr w:type="spellEnd"/>
      <w:r w:rsidRPr="003F4C88">
        <w:rPr>
          <w:b/>
        </w:rPr>
        <w:t>);</w:t>
      </w:r>
    </w:p>
    <w:p w:rsidR="003F4C88" w:rsidRDefault="003F4C88" w:rsidP="00B57C0B">
      <w:pPr>
        <w:rPr>
          <w:b/>
        </w:rPr>
      </w:pPr>
    </w:p>
    <w:p w:rsidR="003F4C88" w:rsidRDefault="003F4C88" w:rsidP="00B57C0B">
      <w:pPr>
        <w:rPr>
          <w:b/>
        </w:rPr>
      </w:pPr>
    </w:p>
    <w:p w:rsidR="00AA0A45" w:rsidRPr="00AF1F3A" w:rsidRDefault="00AA0A45" w:rsidP="00B57C0B">
      <w:proofErr w:type="spellStart"/>
      <w:r w:rsidRPr="00AF1F3A">
        <w:rPr>
          <w:b/>
        </w:rPr>
        <w:t>ft_str_is_printable</w:t>
      </w:r>
      <w:proofErr w:type="spellEnd"/>
      <w:r w:rsidRPr="00AF1F3A">
        <w:t xml:space="preserve"> </w:t>
      </w:r>
    </w:p>
    <w:p w:rsidR="00AA0A45" w:rsidRPr="00AF1F3A" w:rsidRDefault="00AA0A45" w:rsidP="00B57C0B">
      <w:proofErr w:type="spellStart"/>
      <w:r w:rsidRPr="00AF1F3A">
        <w:t>Archivos</w:t>
      </w:r>
      <w:proofErr w:type="spellEnd"/>
      <w:r w:rsidRPr="00AF1F3A">
        <w:t xml:space="preserve"> </w:t>
      </w:r>
      <w:proofErr w:type="gramStart"/>
      <w:r w:rsidRPr="00AF1F3A">
        <w:t>a</w:t>
      </w:r>
      <w:proofErr w:type="gramEnd"/>
      <w:r w:rsidRPr="00AF1F3A">
        <w:t xml:space="preserve"> </w:t>
      </w:r>
      <w:proofErr w:type="spellStart"/>
      <w:r w:rsidRPr="00AF1F3A">
        <w:t>entregar</w:t>
      </w:r>
      <w:proofErr w:type="spellEnd"/>
      <w:r w:rsidRPr="00AF1F3A">
        <w:t xml:space="preserve">: </w:t>
      </w:r>
      <w:proofErr w:type="spellStart"/>
      <w:r w:rsidRPr="00AF1F3A">
        <w:t>ft_str_is_printable.c</w:t>
      </w:r>
      <w:proofErr w:type="spellEnd"/>
      <w:r w:rsidRPr="00AF1F3A">
        <w:t xml:space="preserve"> </w:t>
      </w:r>
    </w:p>
    <w:p w:rsidR="00484C44" w:rsidRPr="00AF1F3A" w:rsidRDefault="00484C44" w:rsidP="00B57C0B"/>
    <w:p w:rsidR="00484C44" w:rsidRDefault="00AA0A45" w:rsidP="00B57C0B">
      <w:pPr>
        <w:rPr>
          <w:lang w:val="es-ES_tradnl"/>
        </w:rPr>
      </w:pPr>
      <w:r>
        <w:rPr>
          <w:lang w:val="es-ES_tradnl"/>
        </w:rPr>
        <w:t>Funciones autorizadas: Ninguna</w:t>
      </w:r>
    </w:p>
    <w:p w:rsidR="00AA0A45" w:rsidRDefault="00AA0A45" w:rsidP="00B57C0B">
      <w:pPr>
        <w:rPr>
          <w:lang w:val="es-ES_tradnl"/>
        </w:rPr>
      </w:pPr>
      <w:r>
        <w:rPr>
          <w:lang w:val="es-ES_tradnl"/>
        </w:rPr>
        <w:t xml:space="preserve"> </w:t>
      </w:r>
    </w:p>
    <w:p w:rsidR="00484C44" w:rsidRDefault="00AA0A45" w:rsidP="00B57C0B">
      <w:pPr>
        <w:rPr>
          <w:lang w:val="es-ES_tradnl"/>
        </w:rPr>
      </w:pPr>
      <w:r>
        <w:rPr>
          <w:lang w:val="es-ES_tradnl"/>
        </w:rPr>
        <w:t xml:space="preserve"> Crea una función que devuelva 42</w:t>
      </w:r>
      <w:r w:rsidRPr="00AA0A45">
        <w:rPr>
          <w:lang w:val="es-ES_tradnl"/>
        </w:rPr>
        <w:t xml:space="preserve"> si el </w:t>
      </w:r>
      <w:proofErr w:type="spellStart"/>
      <w:r w:rsidRPr="00AA0A45">
        <w:rPr>
          <w:lang w:val="es-ES_tradnl"/>
        </w:rPr>
        <w:t>string</w:t>
      </w:r>
      <w:proofErr w:type="spellEnd"/>
      <w:r w:rsidRPr="00AA0A45">
        <w:rPr>
          <w:lang w:val="es-ES_tradnl"/>
        </w:rPr>
        <w:t xml:space="preserve"> usado como parámetro contiene únicamente caracteres imprimibles y devuelva 0 si contiene otro tipo de caracteres.</w:t>
      </w:r>
    </w:p>
    <w:p w:rsidR="0080151D" w:rsidRDefault="00AA0A45" w:rsidP="00B57C0B">
      <w:pPr>
        <w:rPr>
          <w:lang w:val="es-ES_tradnl"/>
        </w:rPr>
      </w:pPr>
      <w:r w:rsidRPr="00AA0A45">
        <w:rPr>
          <w:lang w:val="es-ES_tradnl"/>
        </w:rPr>
        <w:t xml:space="preserve"> </w:t>
      </w:r>
    </w:p>
    <w:p w:rsidR="0080151D" w:rsidRDefault="00AA0A45" w:rsidP="00B57C0B">
      <w:pPr>
        <w:rPr>
          <w:lang w:val="es-ES_tradnl"/>
        </w:rPr>
      </w:pPr>
      <w:r w:rsidRPr="00AA0A45">
        <w:rPr>
          <w:lang w:val="es-ES_tradnl"/>
        </w:rPr>
        <w:t xml:space="preserve"> El prototipo de la función deberá ser el siguiente:</w:t>
      </w:r>
      <w:r w:rsidRPr="005641BA">
        <w:rPr>
          <w:b/>
          <w:lang w:val="es-ES_tradnl"/>
        </w:rPr>
        <w:t xml:space="preserve"> </w:t>
      </w:r>
      <w:proofErr w:type="spellStart"/>
      <w:r w:rsidRPr="005641BA">
        <w:rPr>
          <w:b/>
          <w:lang w:val="es-ES_tradnl"/>
        </w:rPr>
        <w:t>int</w:t>
      </w:r>
      <w:proofErr w:type="spellEnd"/>
      <w:r w:rsidRPr="005641BA">
        <w:rPr>
          <w:b/>
          <w:lang w:val="es-ES_tradnl"/>
        </w:rPr>
        <w:t xml:space="preserve"> </w:t>
      </w:r>
      <w:proofErr w:type="spellStart"/>
      <w:r w:rsidRPr="005641BA">
        <w:rPr>
          <w:b/>
          <w:lang w:val="es-ES_tradnl"/>
        </w:rPr>
        <w:t>ft_str_is_</w:t>
      </w:r>
      <w:proofErr w:type="gramStart"/>
      <w:r w:rsidRPr="005641BA">
        <w:rPr>
          <w:b/>
          <w:lang w:val="es-ES_tradnl"/>
        </w:rPr>
        <w:t>printable</w:t>
      </w:r>
      <w:proofErr w:type="spellEnd"/>
      <w:r w:rsidRPr="005641BA">
        <w:rPr>
          <w:b/>
          <w:lang w:val="es-ES_tradnl"/>
        </w:rPr>
        <w:t>(</w:t>
      </w:r>
      <w:proofErr w:type="spellStart"/>
      <w:proofErr w:type="gramEnd"/>
      <w:r w:rsidRPr="005641BA">
        <w:rPr>
          <w:b/>
          <w:lang w:val="es-ES_tradnl"/>
        </w:rPr>
        <w:t>char</w:t>
      </w:r>
      <w:proofErr w:type="spellEnd"/>
      <w:r w:rsidRPr="005641BA">
        <w:rPr>
          <w:b/>
          <w:lang w:val="es-ES_tradnl"/>
        </w:rPr>
        <w:t xml:space="preserve"> *</w:t>
      </w:r>
      <w:proofErr w:type="spellStart"/>
      <w:r w:rsidRPr="005641BA">
        <w:rPr>
          <w:b/>
          <w:lang w:val="es-ES_tradnl"/>
        </w:rPr>
        <w:t>str</w:t>
      </w:r>
      <w:proofErr w:type="spellEnd"/>
      <w:r w:rsidRPr="00AA0A45">
        <w:rPr>
          <w:lang w:val="es-ES_tradnl"/>
        </w:rPr>
        <w:t xml:space="preserve">); </w:t>
      </w:r>
    </w:p>
    <w:p w:rsidR="003F4C88" w:rsidRPr="00AA0A45" w:rsidRDefault="0080151D" w:rsidP="00B57C0B">
      <w:pPr>
        <w:rPr>
          <w:lang w:val="es-ES_tradnl"/>
        </w:rPr>
      </w:pPr>
      <w:r>
        <w:rPr>
          <w:lang w:val="es-ES_tradnl"/>
        </w:rPr>
        <w:t xml:space="preserve"> Tendrá que devolver </w:t>
      </w:r>
      <w:proofErr w:type="spellStart"/>
      <w:r>
        <w:rPr>
          <w:b/>
          <w:lang w:val="es-ES_tradnl"/>
        </w:rPr>
        <w:t>void</w:t>
      </w:r>
      <w:proofErr w:type="spellEnd"/>
      <w:r w:rsidR="00AA0A45" w:rsidRPr="00AA0A45">
        <w:rPr>
          <w:lang w:val="es-ES_tradnl"/>
        </w:rPr>
        <w:t xml:space="preserve"> si </w:t>
      </w:r>
      <w:proofErr w:type="spellStart"/>
      <w:r w:rsidR="00AA0A45" w:rsidRPr="00AA0A45">
        <w:rPr>
          <w:lang w:val="es-ES_tradnl"/>
        </w:rPr>
        <w:t>str</w:t>
      </w:r>
      <w:proofErr w:type="spellEnd"/>
      <w:r w:rsidR="00AA0A45" w:rsidRPr="00AA0A45">
        <w:rPr>
          <w:lang w:val="es-ES_tradnl"/>
        </w:rPr>
        <w:t xml:space="preserve"> es un </w:t>
      </w:r>
      <w:proofErr w:type="spellStart"/>
      <w:r w:rsidR="00AA0A45" w:rsidRPr="00AA0A45">
        <w:rPr>
          <w:lang w:val="es-ES_tradnl"/>
        </w:rPr>
        <w:t>string</w:t>
      </w:r>
      <w:proofErr w:type="spellEnd"/>
      <w:r w:rsidR="00AA0A45" w:rsidRPr="00AA0A45">
        <w:rPr>
          <w:lang w:val="es-ES_tradnl"/>
        </w:rPr>
        <w:t xml:space="preserve"> vacío.</w:t>
      </w:r>
    </w:p>
    <w:p w:rsidR="00B60DAB" w:rsidRDefault="00B60DAB" w:rsidP="005641BA">
      <w:pPr>
        <w:spacing w:after="281" w:line="247" w:lineRule="auto"/>
        <w:ind w:right="833"/>
        <w:rPr>
          <w:lang w:val="es-ES_tradnl"/>
        </w:rPr>
      </w:pPr>
    </w:p>
    <w:p w:rsidR="005641BA" w:rsidRDefault="005641BA" w:rsidP="005641BA">
      <w:pPr>
        <w:spacing w:after="281" w:line="247" w:lineRule="auto"/>
        <w:ind w:right="833"/>
        <w:rPr>
          <w:lang w:val="es-ES_tradnl"/>
        </w:rPr>
      </w:pPr>
      <w:proofErr w:type="spellStart"/>
      <w:r w:rsidRPr="005641BA">
        <w:rPr>
          <w:b/>
          <w:lang w:val="es-ES_tradnl"/>
        </w:rPr>
        <w:t>ft_strcapitalize</w:t>
      </w:r>
      <w:proofErr w:type="spellEnd"/>
      <w:r w:rsidRPr="005641BA">
        <w:rPr>
          <w:lang w:val="es-ES_tradnl"/>
        </w:rPr>
        <w:t xml:space="preserve"> </w:t>
      </w:r>
    </w:p>
    <w:p w:rsidR="00484C44" w:rsidRDefault="005641BA" w:rsidP="005641BA">
      <w:pPr>
        <w:spacing w:after="281" w:line="247" w:lineRule="auto"/>
        <w:ind w:right="833"/>
        <w:rPr>
          <w:lang w:val="es-ES_tradnl"/>
        </w:rPr>
      </w:pPr>
      <w:r w:rsidRPr="005641BA">
        <w:rPr>
          <w:lang w:val="es-ES_tradnl"/>
        </w:rPr>
        <w:t xml:space="preserve"> Archivos a entregar: </w:t>
      </w:r>
      <w:proofErr w:type="spellStart"/>
      <w:r w:rsidRPr="005641BA">
        <w:rPr>
          <w:lang w:val="es-ES_tradnl"/>
        </w:rPr>
        <w:t>ft_strcapitalize.c</w:t>
      </w:r>
      <w:proofErr w:type="spellEnd"/>
      <w:r w:rsidRPr="005641BA">
        <w:rPr>
          <w:lang w:val="es-ES_tradnl"/>
        </w:rPr>
        <w:t xml:space="preserve"> </w:t>
      </w:r>
    </w:p>
    <w:p w:rsidR="00484C44" w:rsidRDefault="00484C44" w:rsidP="005641BA">
      <w:pPr>
        <w:spacing w:after="281" w:line="247" w:lineRule="auto"/>
        <w:ind w:right="833"/>
        <w:rPr>
          <w:lang w:val="es-ES_tradnl"/>
        </w:rPr>
      </w:pPr>
      <w:r>
        <w:rPr>
          <w:lang w:val="es-ES_tradnl"/>
        </w:rPr>
        <w:t xml:space="preserve">Funciones autorizadas: Ninguna </w:t>
      </w:r>
    </w:p>
    <w:p w:rsidR="00484C44" w:rsidRDefault="005641BA" w:rsidP="005641BA">
      <w:pPr>
        <w:spacing w:after="281" w:line="247" w:lineRule="auto"/>
        <w:ind w:right="833"/>
        <w:rPr>
          <w:lang w:val="es-ES_tradnl"/>
        </w:rPr>
      </w:pPr>
      <w:r w:rsidRPr="005641BA">
        <w:rPr>
          <w:lang w:val="es-ES_tradnl"/>
        </w:rPr>
        <w:t xml:space="preserve"> Crea una función que ponga en mayúscula la primera letra de cada palabra y el resto de la palabra en minúsculas.</w:t>
      </w:r>
    </w:p>
    <w:p w:rsidR="00E25A68" w:rsidRDefault="005641BA" w:rsidP="005641BA">
      <w:pPr>
        <w:spacing w:after="281" w:line="247" w:lineRule="auto"/>
        <w:ind w:right="833"/>
        <w:rPr>
          <w:lang w:val="es-ES_tradnl"/>
        </w:rPr>
      </w:pPr>
      <w:r w:rsidRPr="005641BA">
        <w:rPr>
          <w:lang w:val="es-ES_tradnl"/>
        </w:rPr>
        <w:t xml:space="preserve"> Una palabra es una secuencia (</w:t>
      </w:r>
      <w:proofErr w:type="spellStart"/>
      <w:r w:rsidRPr="005641BA">
        <w:rPr>
          <w:lang w:val="es-ES_tradnl"/>
        </w:rPr>
        <w:t>string</w:t>
      </w:r>
      <w:proofErr w:type="spellEnd"/>
      <w:r w:rsidRPr="005641BA">
        <w:rPr>
          <w:lang w:val="es-ES_tradnl"/>
        </w:rPr>
        <w:t xml:space="preserve">) de caracteres alfanuméricos. </w:t>
      </w:r>
    </w:p>
    <w:p w:rsidR="00E25A68" w:rsidRDefault="005641BA" w:rsidP="005641BA">
      <w:pPr>
        <w:spacing w:after="281" w:line="247" w:lineRule="auto"/>
        <w:ind w:right="833"/>
        <w:rPr>
          <w:lang w:val="es-ES_tradnl"/>
        </w:rPr>
      </w:pPr>
      <w:r w:rsidRPr="005641BA">
        <w:rPr>
          <w:lang w:val="es-ES_tradnl"/>
        </w:rPr>
        <w:t xml:space="preserve"> El prototipo de la función deberá ser el siguiente: </w:t>
      </w:r>
      <w:proofErr w:type="spellStart"/>
      <w:r w:rsidRPr="00E25A68">
        <w:rPr>
          <w:b/>
          <w:lang w:val="es-ES_tradnl"/>
        </w:rPr>
        <w:t>char</w:t>
      </w:r>
      <w:proofErr w:type="spellEnd"/>
      <w:r w:rsidRPr="00E25A68">
        <w:rPr>
          <w:b/>
          <w:lang w:val="es-ES_tradnl"/>
        </w:rPr>
        <w:t xml:space="preserve"> *</w:t>
      </w:r>
      <w:proofErr w:type="spellStart"/>
      <w:r w:rsidRPr="00E25A68">
        <w:rPr>
          <w:b/>
          <w:lang w:val="es-ES_tradnl"/>
        </w:rPr>
        <w:t>ft_</w:t>
      </w:r>
      <w:proofErr w:type="gramStart"/>
      <w:r w:rsidRPr="00E25A68">
        <w:rPr>
          <w:b/>
          <w:lang w:val="es-ES_tradnl"/>
        </w:rPr>
        <w:t>strcapitalize</w:t>
      </w:r>
      <w:proofErr w:type="spellEnd"/>
      <w:r w:rsidRPr="00E25A68">
        <w:rPr>
          <w:b/>
          <w:lang w:val="es-ES_tradnl"/>
        </w:rPr>
        <w:t>(</w:t>
      </w:r>
      <w:proofErr w:type="spellStart"/>
      <w:proofErr w:type="gramEnd"/>
      <w:r w:rsidRPr="00E25A68">
        <w:rPr>
          <w:b/>
          <w:lang w:val="es-ES_tradnl"/>
        </w:rPr>
        <w:t>char</w:t>
      </w:r>
      <w:proofErr w:type="spellEnd"/>
      <w:r w:rsidRPr="00E25A68">
        <w:rPr>
          <w:b/>
          <w:lang w:val="es-ES_tradnl"/>
        </w:rPr>
        <w:t xml:space="preserve"> *</w:t>
      </w:r>
      <w:proofErr w:type="spellStart"/>
      <w:r w:rsidRPr="00E25A68">
        <w:rPr>
          <w:b/>
          <w:lang w:val="es-ES_tradnl"/>
        </w:rPr>
        <w:t>str</w:t>
      </w:r>
      <w:proofErr w:type="spellEnd"/>
      <w:r w:rsidRPr="00E25A68">
        <w:rPr>
          <w:b/>
          <w:lang w:val="es-ES_tradnl"/>
        </w:rPr>
        <w:t>);</w:t>
      </w:r>
      <w:r w:rsidRPr="005641BA">
        <w:rPr>
          <w:lang w:val="es-ES_tradnl"/>
        </w:rPr>
        <w:t xml:space="preserve"> </w:t>
      </w:r>
    </w:p>
    <w:p w:rsidR="005641BA" w:rsidRDefault="005641BA" w:rsidP="005641BA">
      <w:pPr>
        <w:spacing w:after="281" w:line="247" w:lineRule="auto"/>
        <w:ind w:right="833"/>
        <w:rPr>
          <w:lang w:val="es-ES_tradnl"/>
        </w:rPr>
      </w:pPr>
      <w:r w:rsidRPr="005641BA">
        <w:rPr>
          <w:lang w:val="es-ES_tradnl"/>
        </w:rPr>
        <w:t xml:space="preserve"> Deberá devolver </w:t>
      </w:r>
      <w:proofErr w:type="spellStart"/>
      <w:r w:rsidRPr="005641BA">
        <w:rPr>
          <w:lang w:val="es-ES_tradnl"/>
        </w:rPr>
        <w:t>str</w:t>
      </w:r>
      <w:proofErr w:type="spellEnd"/>
      <w:r w:rsidR="00E25A68">
        <w:rPr>
          <w:lang w:val="es-ES_tradnl"/>
        </w:rPr>
        <w:t>.</w:t>
      </w:r>
    </w:p>
    <w:p w:rsidR="00E25A68" w:rsidRDefault="00E25A68" w:rsidP="005641BA">
      <w:pPr>
        <w:spacing w:after="281" w:line="247" w:lineRule="auto"/>
        <w:ind w:right="833"/>
        <w:rPr>
          <w:lang w:val="es-ES_tradnl"/>
        </w:rPr>
      </w:pPr>
    </w:p>
    <w:p w:rsidR="00687A6E" w:rsidRPr="00687A6E" w:rsidRDefault="00687A6E" w:rsidP="005641BA">
      <w:pPr>
        <w:spacing w:after="281" w:line="247" w:lineRule="auto"/>
        <w:ind w:right="833"/>
        <w:rPr>
          <w:b/>
          <w:lang w:val="es-ES_tradnl"/>
        </w:rPr>
      </w:pPr>
      <w:proofErr w:type="spellStart"/>
      <w:r w:rsidRPr="00687A6E">
        <w:rPr>
          <w:b/>
          <w:lang w:val="es-ES_tradnl"/>
        </w:rPr>
        <w:t>ft_print_memory</w:t>
      </w:r>
      <w:proofErr w:type="spellEnd"/>
    </w:p>
    <w:p w:rsidR="00687A6E" w:rsidRDefault="00E25A68" w:rsidP="005641BA">
      <w:pPr>
        <w:spacing w:after="281" w:line="247" w:lineRule="auto"/>
        <w:ind w:right="833"/>
        <w:rPr>
          <w:lang w:val="es-ES_tradnl"/>
        </w:rPr>
      </w:pPr>
      <w:r w:rsidRPr="00E25A68">
        <w:rPr>
          <w:lang w:val="es-ES_tradnl"/>
        </w:rPr>
        <w:t xml:space="preserve">Archivos a entregar: </w:t>
      </w:r>
      <w:proofErr w:type="spellStart"/>
      <w:r w:rsidRPr="00E25A68">
        <w:rPr>
          <w:lang w:val="es-ES_tradnl"/>
        </w:rPr>
        <w:t>ft_print_memory.c</w:t>
      </w:r>
      <w:proofErr w:type="spellEnd"/>
      <w:r w:rsidRPr="00E25A68">
        <w:rPr>
          <w:lang w:val="es-ES_tradnl"/>
        </w:rPr>
        <w:t xml:space="preserve"> </w:t>
      </w:r>
    </w:p>
    <w:p w:rsidR="00687A6E" w:rsidRDefault="00E25A68" w:rsidP="005641BA">
      <w:pPr>
        <w:spacing w:after="281" w:line="247" w:lineRule="auto"/>
        <w:ind w:right="833"/>
        <w:rPr>
          <w:lang w:val="es-ES_tradnl"/>
        </w:rPr>
      </w:pPr>
      <w:r w:rsidRPr="00E25A68">
        <w:rPr>
          <w:lang w:val="es-ES_tradnl"/>
        </w:rPr>
        <w:lastRenderedPageBreak/>
        <w:t xml:space="preserve">Funciones autorizadas: </w:t>
      </w:r>
      <w:proofErr w:type="spellStart"/>
      <w:r w:rsidRPr="00E25A68">
        <w:rPr>
          <w:lang w:val="es-ES_tradnl"/>
        </w:rPr>
        <w:t>write</w:t>
      </w:r>
      <w:proofErr w:type="spellEnd"/>
      <w:r w:rsidRPr="00E25A68">
        <w:rPr>
          <w:lang w:val="es-ES_tradnl"/>
        </w:rPr>
        <w:t xml:space="preserve"> </w:t>
      </w:r>
    </w:p>
    <w:p w:rsidR="00687A6E" w:rsidRDefault="00E25A68" w:rsidP="005641BA">
      <w:pPr>
        <w:spacing w:after="281" w:line="247" w:lineRule="auto"/>
        <w:ind w:right="833"/>
        <w:rPr>
          <w:lang w:val="es-ES_tradnl"/>
        </w:rPr>
      </w:pPr>
      <w:r w:rsidRPr="00E25A68">
        <w:rPr>
          <w:lang w:val="es-ES_tradnl"/>
        </w:rPr>
        <w:t xml:space="preserve"> Escriba una función que muestre la región de memoria en la pantalla. </w:t>
      </w:r>
    </w:p>
    <w:p w:rsidR="00687A6E" w:rsidRDefault="00E25A68" w:rsidP="005641BA">
      <w:pPr>
        <w:spacing w:after="281" w:line="247" w:lineRule="auto"/>
        <w:ind w:right="833"/>
        <w:rPr>
          <w:lang w:val="es-ES_tradnl"/>
        </w:rPr>
      </w:pPr>
      <w:r w:rsidRPr="00E25A68">
        <w:rPr>
          <w:lang w:val="es-ES_tradnl"/>
        </w:rPr>
        <w:t xml:space="preserve"> La visualización de la región de memoria estará dividida en tres “columnas” separadas por un espacio: </w:t>
      </w:r>
    </w:p>
    <w:p w:rsidR="00687A6E" w:rsidRDefault="00E25A68" w:rsidP="005641BA">
      <w:pPr>
        <w:spacing w:after="281" w:line="247" w:lineRule="auto"/>
        <w:ind w:right="833"/>
        <w:rPr>
          <w:lang w:val="es-ES_tradnl"/>
        </w:rPr>
      </w:pPr>
      <w:r w:rsidRPr="00E25A68">
        <w:rPr>
          <w:lang w:val="es-ES_tradnl"/>
        </w:rPr>
        <w:t xml:space="preserve"> La dirección en hexadecimal del primer carácter de la línea seguido de “:”. </w:t>
      </w:r>
    </w:p>
    <w:p w:rsidR="00687A6E" w:rsidRDefault="00E25A68" w:rsidP="005641BA">
      <w:pPr>
        <w:spacing w:after="281" w:line="247" w:lineRule="auto"/>
        <w:ind w:right="833"/>
        <w:rPr>
          <w:lang w:val="es-ES_tradnl"/>
        </w:rPr>
      </w:pPr>
      <w:r w:rsidRPr="00E25A68">
        <w:rPr>
          <w:lang w:val="es-ES_tradnl"/>
        </w:rPr>
        <w:t xml:space="preserve"> El contenido en hexadecimal, con un espacio cada dos caracteres, deberá ser completado con espacios si es preciso. </w:t>
      </w:r>
    </w:p>
    <w:p w:rsidR="00687A6E" w:rsidRDefault="00E25A68" w:rsidP="005641BA">
      <w:pPr>
        <w:spacing w:after="281" w:line="247" w:lineRule="auto"/>
        <w:ind w:right="833"/>
        <w:rPr>
          <w:lang w:val="es-ES_tradnl"/>
        </w:rPr>
      </w:pPr>
      <w:r w:rsidRPr="00E25A68">
        <w:rPr>
          <w:lang w:val="es-ES_tradnl"/>
        </w:rPr>
        <w:t xml:space="preserve"> El contenido en caracteres imprimibles. </w:t>
      </w:r>
    </w:p>
    <w:p w:rsidR="00687A6E" w:rsidRDefault="00E25A68" w:rsidP="005641BA">
      <w:pPr>
        <w:spacing w:after="281" w:line="247" w:lineRule="auto"/>
        <w:ind w:right="833"/>
        <w:rPr>
          <w:lang w:val="es-ES_tradnl"/>
        </w:rPr>
      </w:pPr>
      <w:r w:rsidRPr="00E25A68">
        <w:rPr>
          <w:lang w:val="es-ES_tradnl"/>
        </w:rPr>
        <w:t xml:space="preserve"> Si un carácter es no imprimible será remplazado por un punto. </w:t>
      </w:r>
    </w:p>
    <w:p w:rsidR="00687A6E" w:rsidRDefault="00E25A68" w:rsidP="005641BA">
      <w:pPr>
        <w:spacing w:after="281" w:line="247" w:lineRule="auto"/>
        <w:ind w:right="833"/>
        <w:rPr>
          <w:lang w:val="es-ES_tradnl"/>
        </w:rPr>
      </w:pPr>
      <w:r w:rsidRPr="00E25A68">
        <w:rPr>
          <w:lang w:val="es-ES_tradnl"/>
        </w:rPr>
        <w:t xml:space="preserve"> Cada línea debe contener dieciséis caracteres. </w:t>
      </w:r>
    </w:p>
    <w:p w:rsidR="00E25A68" w:rsidRDefault="00E25A68" w:rsidP="005641BA">
      <w:pPr>
        <w:spacing w:after="281" w:line="247" w:lineRule="auto"/>
        <w:ind w:right="833"/>
        <w:rPr>
          <w:lang w:val="es-ES_tradnl"/>
        </w:rPr>
      </w:pPr>
      <w:r w:rsidRPr="00E25A68">
        <w:rPr>
          <w:lang w:val="es-ES_tradnl"/>
        </w:rPr>
        <w:t xml:space="preserve"> Si </w:t>
      </w:r>
      <w:proofErr w:type="spellStart"/>
      <w:r w:rsidRPr="00E25A68">
        <w:rPr>
          <w:lang w:val="es-ES_tradnl"/>
        </w:rPr>
        <w:t>size</w:t>
      </w:r>
      <w:proofErr w:type="spellEnd"/>
      <w:r w:rsidRPr="00E25A68">
        <w:rPr>
          <w:lang w:val="es-ES_tradnl"/>
        </w:rPr>
        <w:t xml:space="preserve"> es igual a 0, no se muestra nada.</w:t>
      </w:r>
    </w:p>
    <w:p w:rsidR="00B944CC" w:rsidRDefault="00B944CC" w:rsidP="005641BA">
      <w:pPr>
        <w:spacing w:after="281" w:line="247" w:lineRule="auto"/>
        <w:ind w:right="833"/>
        <w:rPr>
          <w:lang w:val="es-ES_tradnl"/>
        </w:rPr>
      </w:pPr>
      <w:r w:rsidRPr="00B944CC">
        <w:rPr>
          <w:lang w:val="es-ES_tradnl"/>
        </w:rPr>
        <w:t xml:space="preserve"> El prototipo de la función deberá ser el siguiente: </w:t>
      </w:r>
      <w:proofErr w:type="spellStart"/>
      <w:r w:rsidRPr="00B944CC">
        <w:rPr>
          <w:b/>
          <w:lang w:val="es-ES_tradnl"/>
        </w:rPr>
        <w:t>void</w:t>
      </w:r>
      <w:proofErr w:type="spellEnd"/>
      <w:r w:rsidRPr="00B944CC">
        <w:rPr>
          <w:b/>
          <w:lang w:val="es-ES_tradnl"/>
        </w:rPr>
        <w:t xml:space="preserve"> *</w:t>
      </w:r>
      <w:proofErr w:type="spellStart"/>
      <w:r w:rsidRPr="00B944CC">
        <w:rPr>
          <w:b/>
          <w:lang w:val="es-ES_tradnl"/>
        </w:rPr>
        <w:t>ft_print_</w:t>
      </w:r>
      <w:proofErr w:type="gramStart"/>
      <w:r w:rsidRPr="00B944CC">
        <w:rPr>
          <w:b/>
          <w:lang w:val="es-ES_tradnl"/>
        </w:rPr>
        <w:t>memory</w:t>
      </w:r>
      <w:proofErr w:type="spellEnd"/>
      <w:r w:rsidRPr="00B944CC">
        <w:rPr>
          <w:b/>
          <w:lang w:val="es-ES_tradnl"/>
        </w:rPr>
        <w:t>(</w:t>
      </w:r>
      <w:proofErr w:type="spellStart"/>
      <w:proofErr w:type="gramEnd"/>
      <w:r w:rsidRPr="00B944CC">
        <w:rPr>
          <w:b/>
          <w:lang w:val="es-ES_tradnl"/>
        </w:rPr>
        <w:t>void</w:t>
      </w:r>
      <w:proofErr w:type="spellEnd"/>
      <w:r w:rsidRPr="00B944CC">
        <w:rPr>
          <w:b/>
          <w:lang w:val="es-ES_tradnl"/>
        </w:rPr>
        <w:t xml:space="preserve"> *</w:t>
      </w:r>
      <w:proofErr w:type="spellStart"/>
      <w:r w:rsidRPr="00B944CC">
        <w:rPr>
          <w:b/>
          <w:lang w:val="es-ES_tradnl"/>
        </w:rPr>
        <w:t>addr</w:t>
      </w:r>
      <w:proofErr w:type="spellEnd"/>
      <w:r w:rsidRPr="00B944CC">
        <w:rPr>
          <w:b/>
          <w:lang w:val="es-ES_tradnl"/>
        </w:rPr>
        <w:t xml:space="preserve">, </w:t>
      </w:r>
      <w:proofErr w:type="spellStart"/>
      <w:r w:rsidRPr="00B944CC">
        <w:rPr>
          <w:b/>
          <w:lang w:val="es-ES_tradnl"/>
        </w:rPr>
        <w:t>unsigned</w:t>
      </w:r>
      <w:proofErr w:type="spellEnd"/>
      <w:r w:rsidRPr="00B944CC">
        <w:rPr>
          <w:b/>
          <w:lang w:val="es-ES_tradnl"/>
        </w:rPr>
        <w:t xml:space="preserve"> </w:t>
      </w:r>
      <w:proofErr w:type="spellStart"/>
      <w:r w:rsidRPr="00B944CC">
        <w:rPr>
          <w:b/>
          <w:lang w:val="es-ES_tradnl"/>
        </w:rPr>
        <w:t>int</w:t>
      </w:r>
      <w:proofErr w:type="spellEnd"/>
      <w:r w:rsidRPr="00B944CC">
        <w:rPr>
          <w:b/>
          <w:lang w:val="es-ES_tradnl"/>
        </w:rPr>
        <w:t xml:space="preserve"> </w:t>
      </w:r>
      <w:proofErr w:type="spellStart"/>
      <w:r w:rsidRPr="00B944CC">
        <w:rPr>
          <w:b/>
          <w:lang w:val="es-ES_tradnl"/>
        </w:rPr>
        <w:t>size</w:t>
      </w:r>
      <w:proofErr w:type="spellEnd"/>
      <w:r w:rsidRPr="00B944CC">
        <w:rPr>
          <w:b/>
          <w:lang w:val="es-ES_tradnl"/>
        </w:rPr>
        <w:t>);</w:t>
      </w:r>
      <w:r>
        <w:rPr>
          <w:lang w:val="es-ES_tradnl"/>
        </w:rPr>
        <w:t xml:space="preserve"> </w:t>
      </w:r>
    </w:p>
    <w:p w:rsidR="00687A6E" w:rsidRDefault="00B944CC" w:rsidP="005641BA">
      <w:pPr>
        <w:spacing w:after="281" w:line="247" w:lineRule="auto"/>
        <w:ind w:right="833"/>
        <w:rPr>
          <w:lang w:val="es-ES_tradnl"/>
        </w:rPr>
      </w:pPr>
      <w:r w:rsidRPr="00B944CC">
        <w:rPr>
          <w:lang w:val="es-ES_tradnl"/>
        </w:rPr>
        <w:t xml:space="preserve"> Deberá devolver </w:t>
      </w:r>
      <w:proofErr w:type="spellStart"/>
      <w:r w:rsidRPr="00B944CC">
        <w:rPr>
          <w:lang w:val="es-ES_tradnl"/>
        </w:rPr>
        <w:t>addr</w:t>
      </w:r>
      <w:proofErr w:type="spellEnd"/>
      <w:r w:rsidR="008163C7">
        <w:rPr>
          <w:lang w:val="es-ES_tradnl"/>
        </w:rPr>
        <w:t>.</w:t>
      </w:r>
    </w:p>
    <w:p w:rsidR="008163C7" w:rsidRDefault="008163C7" w:rsidP="005641BA">
      <w:pPr>
        <w:spacing w:after="281" w:line="247" w:lineRule="auto"/>
        <w:ind w:right="833"/>
        <w:rPr>
          <w:lang w:val="es-ES_tradnl"/>
        </w:rPr>
      </w:pPr>
    </w:p>
    <w:p w:rsidR="008163C7" w:rsidRPr="00170349" w:rsidRDefault="008163C7" w:rsidP="005641BA">
      <w:pPr>
        <w:spacing w:after="281" w:line="247" w:lineRule="auto"/>
        <w:ind w:right="833"/>
        <w:rPr>
          <w:b/>
          <w:lang w:val="es-ES_tradnl"/>
        </w:rPr>
      </w:pPr>
      <w:r w:rsidRPr="00170349">
        <w:rPr>
          <w:b/>
          <w:lang w:val="es-ES_tradnl"/>
        </w:rPr>
        <w:t>Solo los mejores saben mostrar la Z</w:t>
      </w:r>
    </w:p>
    <w:p w:rsidR="008163C7" w:rsidRDefault="008163C7" w:rsidP="005641BA">
      <w:pPr>
        <w:spacing w:after="281" w:line="247" w:lineRule="auto"/>
        <w:ind w:right="833"/>
        <w:rPr>
          <w:lang w:val="es-ES_tradnl"/>
        </w:rPr>
      </w:pPr>
      <w:r>
        <w:rPr>
          <w:lang w:val="es-ES_tradnl"/>
        </w:rPr>
        <w:t>Archivos a entregar: z.</w:t>
      </w:r>
    </w:p>
    <w:p w:rsidR="008163C7" w:rsidRDefault="008163C7" w:rsidP="005641BA">
      <w:pPr>
        <w:spacing w:after="281" w:line="247" w:lineRule="auto"/>
        <w:ind w:right="833"/>
        <w:rPr>
          <w:lang w:val="es-ES_tradnl"/>
        </w:rPr>
      </w:pPr>
      <w:r>
        <w:rPr>
          <w:lang w:val="es-ES_tradnl"/>
        </w:rPr>
        <w:t>Funciones autorizadas: Ninguna.</w:t>
      </w:r>
    </w:p>
    <w:p w:rsidR="008163C7" w:rsidRDefault="007E0FB2" w:rsidP="005641BA">
      <w:pPr>
        <w:spacing w:after="281" w:line="247" w:lineRule="auto"/>
        <w:ind w:right="833"/>
        <w:rPr>
          <w:lang w:val="es-ES_tradnl"/>
        </w:rPr>
      </w:pPr>
      <w:r>
        <w:rPr>
          <w:lang w:val="es-ES_tradnl"/>
        </w:rPr>
        <w:t xml:space="preserve">Crear un archivo llamado z que </w:t>
      </w:r>
      <w:r w:rsidR="002A6796">
        <w:rPr>
          <w:lang w:val="es-ES_tradnl"/>
        </w:rPr>
        <w:t>devuelve</w:t>
      </w:r>
      <w:r>
        <w:rPr>
          <w:lang w:val="es-ES_tradnl"/>
        </w:rPr>
        <w:t xml:space="preserve"> Z, seguido de una nueva línea de, cada vez </w:t>
      </w:r>
      <w:r w:rsidR="002A6796">
        <w:rPr>
          <w:lang w:val="es-ES_tradnl"/>
        </w:rPr>
        <w:t>que</w:t>
      </w:r>
      <w:r>
        <w:rPr>
          <w:lang w:val="es-ES_tradnl"/>
        </w:rPr>
        <w:t xml:space="preserve"> el comando </w:t>
      </w:r>
      <w:r w:rsidR="002A6796">
        <w:rPr>
          <w:lang w:val="es-ES_tradnl"/>
        </w:rPr>
        <w:t>CAT</w:t>
      </w:r>
      <w:r>
        <w:rPr>
          <w:lang w:val="es-ES_tradnl"/>
        </w:rPr>
        <w:t xml:space="preserve"> se utiliza en el.</w:t>
      </w:r>
    </w:p>
    <w:p w:rsidR="009F43CE" w:rsidRPr="009F43CE" w:rsidRDefault="00170349" w:rsidP="005641BA">
      <w:pPr>
        <w:spacing w:after="281" w:line="247" w:lineRule="auto"/>
        <w:ind w:right="833"/>
        <w:rPr>
          <w:b/>
          <w:lang w:val="es-ES_tradnl"/>
        </w:rPr>
      </w:pPr>
      <w:r w:rsidRPr="009F43CE">
        <w:rPr>
          <w:b/>
          <w:lang w:val="es-ES_tradnl"/>
        </w:rPr>
        <w:t xml:space="preserve">¿Qué crees que imprimirá la siguiente sentencia? </w:t>
      </w:r>
    </w:p>
    <w:p w:rsidR="00170349" w:rsidRDefault="00170349" w:rsidP="005641BA">
      <w:pPr>
        <w:spacing w:after="281" w:line="247" w:lineRule="auto"/>
        <w:ind w:right="833"/>
        <w:rPr>
          <w:lang w:val="es-ES_tradnl"/>
        </w:rPr>
      </w:pPr>
      <w:r w:rsidRPr="00170349">
        <w:rPr>
          <w:lang w:val="es-ES_tradnl"/>
        </w:rPr>
        <w:t xml:space="preserve">Comprueba tu respuesta. </w:t>
      </w:r>
      <w:proofErr w:type="spellStart"/>
      <w:proofErr w:type="gramStart"/>
      <w:r w:rsidRPr="00170349">
        <w:rPr>
          <w:lang w:val="es-ES_tradnl"/>
        </w:rPr>
        <w:t>printf</w:t>
      </w:r>
      <w:proofErr w:type="spellEnd"/>
      <w:proofErr w:type="gramEnd"/>
      <w:r w:rsidRPr="00170349">
        <w:rPr>
          <w:lang w:val="es-ES_tradnl"/>
        </w:rPr>
        <w:t>("Frase de prueba.\</w:t>
      </w:r>
      <w:proofErr w:type="spellStart"/>
      <w:r w:rsidRPr="00170349">
        <w:rPr>
          <w:lang w:val="es-ES_tradnl"/>
        </w:rPr>
        <w:t>rotra</w:t>
      </w:r>
      <w:proofErr w:type="spellEnd"/>
      <w:r w:rsidRPr="00170349">
        <w:rPr>
          <w:lang w:val="es-ES_tradnl"/>
        </w:rPr>
        <w:t xml:space="preserve"> frase encima\</w:t>
      </w:r>
      <w:proofErr w:type="spellStart"/>
      <w:r w:rsidRPr="00170349">
        <w:rPr>
          <w:lang w:val="es-ES_tradnl"/>
        </w:rPr>
        <w:t>ny</w:t>
      </w:r>
      <w:proofErr w:type="spellEnd"/>
      <w:r w:rsidRPr="00170349">
        <w:rPr>
          <w:lang w:val="es-ES_tradnl"/>
        </w:rPr>
        <w:t xml:space="preserve"> otras\b mas\n");</w:t>
      </w:r>
    </w:p>
    <w:p w:rsidR="009F43CE" w:rsidRDefault="009F43CE" w:rsidP="005641BA">
      <w:pPr>
        <w:spacing w:after="281" w:line="247" w:lineRule="auto"/>
        <w:ind w:right="833"/>
        <w:rPr>
          <w:lang w:val="es-ES_tradnl"/>
        </w:rPr>
      </w:pPr>
    </w:p>
    <w:p w:rsidR="004304B6" w:rsidRPr="004304B6" w:rsidRDefault="009F43CE" w:rsidP="005641BA">
      <w:pPr>
        <w:spacing w:after="281" w:line="247" w:lineRule="auto"/>
        <w:ind w:right="833"/>
        <w:rPr>
          <w:b/>
          <w:lang w:val="es-ES_tradnl"/>
        </w:rPr>
      </w:pPr>
      <w:r w:rsidRPr="004304B6">
        <w:rPr>
          <w:b/>
          <w:lang w:val="es-ES_tradnl"/>
        </w:rPr>
        <w:t>Escribe un programa que pida un número entero,</w:t>
      </w:r>
    </w:p>
    <w:p w:rsidR="009F43CE" w:rsidRDefault="009F43CE" w:rsidP="005641BA">
      <w:pPr>
        <w:spacing w:after="281" w:line="247" w:lineRule="auto"/>
        <w:ind w:right="833"/>
        <w:rPr>
          <w:lang w:val="es-ES_tradnl"/>
        </w:rPr>
      </w:pPr>
      <w:r w:rsidRPr="009F43CE">
        <w:rPr>
          <w:lang w:val="es-ES_tradnl"/>
        </w:rPr>
        <w:t xml:space="preserve"> </w:t>
      </w:r>
      <w:proofErr w:type="gramStart"/>
      <w:r w:rsidRPr="009F43CE">
        <w:rPr>
          <w:lang w:val="es-ES_tradnl"/>
        </w:rPr>
        <w:t>conteste</w:t>
      </w:r>
      <w:proofErr w:type="gramEnd"/>
      <w:r w:rsidRPr="009F43CE">
        <w:rPr>
          <w:lang w:val="es-ES_tradnl"/>
        </w:rPr>
        <w:t xml:space="preserve"> al usuario: “Has introducido el numero (x), gracias”</w:t>
      </w:r>
    </w:p>
    <w:p w:rsidR="00A825E4" w:rsidRDefault="00A825E4" w:rsidP="005641BA">
      <w:pPr>
        <w:spacing w:after="281" w:line="247" w:lineRule="auto"/>
        <w:ind w:right="833"/>
        <w:rPr>
          <w:b/>
          <w:lang w:val="es-ES_tradnl"/>
        </w:rPr>
      </w:pPr>
    </w:p>
    <w:p w:rsidR="004304B6" w:rsidRPr="004304B6" w:rsidRDefault="004304B6" w:rsidP="005641BA">
      <w:pPr>
        <w:spacing w:after="281" w:line="247" w:lineRule="auto"/>
        <w:ind w:right="833"/>
        <w:rPr>
          <w:b/>
          <w:lang w:val="es-ES_tradnl"/>
        </w:rPr>
      </w:pPr>
      <w:r w:rsidRPr="004304B6">
        <w:rPr>
          <w:b/>
          <w:lang w:val="es-ES_tradnl"/>
        </w:rPr>
        <w:lastRenderedPageBreak/>
        <w:t>Escribe un programa que pregunte al usuario cuántos años tiene</w:t>
      </w:r>
    </w:p>
    <w:p w:rsidR="004304B6" w:rsidRDefault="004304B6" w:rsidP="005641BA">
      <w:pPr>
        <w:spacing w:after="281" w:line="247" w:lineRule="auto"/>
        <w:ind w:right="833"/>
        <w:rPr>
          <w:lang w:val="es-ES_tradnl"/>
        </w:rPr>
      </w:pPr>
      <w:r>
        <w:rPr>
          <w:lang w:val="es-ES_tradnl"/>
        </w:rPr>
        <w:t>C</w:t>
      </w:r>
      <w:r w:rsidRPr="004304B6">
        <w:rPr>
          <w:lang w:val="es-ES_tradnl"/>
        </w:rPr>
        <w:t xml:space="preserve">onteste al usuario: “Ahora </w:t>
      </w:r>
      <w:r w:rsidR="002A6796" w:rsidRPr="004304B6">
        <w:rPr>
          <w:lang w:val="es-ES_tradnl"/>
        </w:rPr>
        <w:t>sé</w:t>
      </w:r>
      <w:r w:rsidRPr="004304B6">
        <w:rPr>
          <w:lang w:val="es-ES_tradnl"/>
        </w:rPr>
        <w:t xml:space="preserve"> que tienes (x) años, gracias”.</w:t>
      </w:r>
    </w:p>
    <w:p w:rsidR="007D722E" w:rsidRDefault="007D722E" w:rsidP="005641BA">
      <w:pPr>
        <w:spacing w:after="281" w:line="247" w:lineRule="auto"/>
        <w:ind w:right="833"/>
        <w:rPr>
          <w:lang w:val="es-ES_tradnl"/>
        </w:rPr>
      </w:pPr>
      <w:r w:rsidRPr="007D722E">
        <w:rPr>
          <w:b/>
          <w:lang w:val="es-ES_tradnl"/>
        </w:rPr>
        <w:t>Cálculo de precios con descuento</w:t>
      </w:r>
    </w:p>
    <w:p w:rsidR="00A825E4" w:rsidRDefault="007D722E" w:rsidP="005641BA">
      <w:pPr>
        <w:spacing w:after="281" w:line="247" w:lineRule="auto"/>
        <w:ind w:right="833"/>
        <w:rPr>
          <w:lang w:val="es-ES_tradnl"/>
        </w:rPr>
      </w:pPr>
      <w:r w:rsidRPr="007D722E">
        <w:rPr>
          <w:lang w:val="es-ES_tradnl"/>
        </w:rPr>
        <w:t xml:space="preserve"> Escribe un programa que pregunte el precio, el tanto por ciento de descuento, y te diga el precio con descuento. </w:t>
      </w:r>
    </w:p>
    <w:p w:rsidR="004304B6" w:rsidRDefault="007D722E" w:rsidP="005641BA">
      <w:pPr>
        <w:spacing w:after="281" w:line="247" w:lineRule="auto"/>
        <w:ind w:right="833"/>
        <w:rPr>
          <w:lang w:val="es-ES_tradnl"/>
        </w:rPr>
      </w:pPr>
      <w:r w:rsidRPr="007D722E">
        <w:rPr>
          <w:lang w:val="es-ES_tradnl"/>
        </w:rPr>
        <w:t>Por ejemplo, si el precio que introduce el usuario es 300 y el descuento 20, el programa dirá que el precio final con descuento es de 240.</w:t>
      </w:r>
    </w:p>
    <w:p w:rsidR="00A825E4" w:rsidRDefault="00A825E4" w:rsidP="005641BA">
      <w:pPr>
        <w:spacing w:after="281" w:line="247" w:lineRule="auto"/>
        <w:ind w:right="833"/>
        <w:rPr>
          <w:lang w:val="es-ES_tradnl"/>
        </w:rPr>
      </w:pPr>
      <w:r w:rsidRPr="00A825E4">
        <w:rPr>
          <w:b/>
          <w:lang w:val="es-ES_tradnl"/>
        </w:rPr>
        <w:t>Cálculo de área y perímetro</w:t>
      </w:r>
      <w:r w:rsidRPr="00A825E4">
        <w:rPr>
          <w:lang w:val="es-ES_tradnl"/>
        </w:rPr>
        <w:t xml:space="preserve"> </w:t>
      </w:r>
    </w:p>
    <w:p w:rsidR="00A825E4" w:rsidRDefault="00A825E4" w:rsidP="005641BA">
      <w:pPr>
        <w:spacing w:after="281" w:line="247" w:lineRule="auto"/>
        <w:ind w:right="833"/>
        <w:rPr>
          <w:lang w:val="es-ES_tradnl"/>
        </w:rPr>
      </w:pPr>
      <w:r w:rsidRPr="00A825E4">
        <w:rPr>
          <w:lang w:val="es-ES_tradnl"/>
        </w:rPr>
        <w:t>Escribe un programa que pregunte al usuario los dos lados de un rectángulo y presente por pantalla el cálculo del perímetro (</w:t>
      </w:r>
      <w:r w:rsidRPr="00912D79">
        <w:rPr>
          <w:b/>
          <w:lang w:val="es-ES_tradnl"/>
        </w:rPr>
        <w:t>suma de los lados</w:t>
      </w:r>
      <w:r w:rsidRPr="00A825E4">
        <w:rPr>
          <w:lang w:val="es-ES_tradnl"/>
        </w:rPr>
        <w:t>) y el área (</w:t>
      </w:r>
      <w:r w:rsidRPr="00912D79">
        <w:rPr>
          <w:b/>
          <w:lang w:val="es-ES_tradnl"/>
        </w:rPr>
        <w:t>base por altura</w:t>
      </w:r>
      <w:r w:rsidRPr="00A825E4">
        <w:rPr>
          <w:lang w:val="es-ES_tradnl"/>
        </w:rPr>
        <w:t>).</w:t>
      </w:r>
    </w:p>
    <w:p w:rsidR="00CD3AA9" w:rsidRDefault="00912D79" w:rsidP="005641BA">
      <w:pPr>
        <w:spacing w:after="281" w:line="247" w:lineRule="auto"/>
        <w:ind w:right="833"/>
        <w:rPr>
          <w:lang w:val="es-ES_tradnl"/>
        </w:rPr>
      </w:pPr>
      <w:r w:rsidRPr="00CD3AA9">
        <w:rPr>
          <w:b/>
          <w:lang w:val="es-ES_tradnl"/>
        </w:rPr>
        <w:t>Pasar</w:t>
      </w:r>
      <w:r w:rsidR="00CD3AA9" w:rsidRPr="00CD3AA9">
        <w:rPr>
          <w:b/>
          <w:lang w:val="es-ES_tradnl"/>
        </w:rPr>
        <w:t xml:space="preserve"> de días a horas</w:t>
      </w:r>
      <w:r w:rsidRPr="00912D79">
        <w:rPr>
          <w:lang w:val="es-ES_tradnl"/>
        </w:rPr>
        <w:t xml:space="preserve">. </w:t>
      </w:r>
    </w:p>
    <w:p w:rsidR="00912D79" w:rsidRPr="00912D79" w:rsidRDefault="00912D79" w:rsidP="005641BA">
      <w:pPr>
        <w:spacing w:after="281" w:line="247" w:lineRule="auto"/>
        <w:ind w:right="833"/>
        <w:rPr>
          <w:lang w:val="es-ES_tradnl"/>
        </w:rPr>
      </w:pPr>
      <w:r w:rsidRPr="00912D79">
        <w:rPr>
          <w:lang w:val="es-ES_tradnl"/>
        </w:rPr>
        <w:t>Escribe un programa que pida al usu</w:t>
      </w:r>
      <w:r w:rsidR="00CD3AA9">
        <w:rPr>
          <w:lang w:val="es-ES_tradnl"/>
        </w:rPr>
        <w:t>ario los siguientes datos: días</w:t>
      </w:r>
      <w:r w:rsidRPr="00912D79">
        <w:rPr>
          <w:lang w:val="es-ES_tradnl"/>
        </w:rPr>
        <w:t>. Y le cont</w:t>
      </w:r>
      <w:r w:rsidR="00CD3AA9">
        <w:rPr>
          <w:lang w:val="es-ES_tradnl"/>
        </w:rPr>
        <w:t>este con la cantidad de horas</w:t>
      </w:r>
      <w:r w:rsidRPr="00912D79">
        <w:rPr>
          <w:lang w:val="es-ES_tradnl"/>
        </w:rPr>
        <w:t xml:space="preserve"> totales que son esos datos.</w:t>
      </w:r>
    </w:p>
    <w:p w:rsidR="00B60DAB" w:rsidRPr="00AA0A45" w:rsidRDefault="00B60DAB">
      <w:pPr>
        <w:spacing w:after="281" w:line="247" w:lineRule="auto"/>
        <w:ind w:left="579" w:right="833" w:hanging="236"/>
        <w:rPr>
          <w:lang w:val="es-ES_tradnl"/>
        </w:rPr>
      </w:pPr>
    </w:p>
    <w:p w:rsidR="00B60DAB" w:rsidRPr="00AA0A45" w:rsidRDefault="00B60DAB">
      <w:pPr>
        <w:spacing w:after="281" w:line="247" w:lineRule="auto"/>
        <w:ind w:left="579" w:right="833" w:hanging="236"/>
        <w:rPr>
          <w:lang w:val="es-ES_tradnl"/>
        </w:rPr>
      </w:pPr>
    </w:p>
    <w:p w:rsidR="00B60DAB" w:rsidRPr="00AA0A45" w:rsidRDefault="00B60DAB">
      <w:pPr>
        <w:spacing w:after="281" w:line="247" w:lineRule="auto"/>
        <w:ind w:left="579" w:right="833" w:hanging="236"/>
        <w:rPr>
          <w:lang w:val="es-ES_tradnl"/>
        </w:rPr>
      </w:pPr>
    </w:p>
    <w:p w:rsidR="00B60DAB" w:rsidRPr="00AA0A45" w:rsidRDefault="00B60DAB">
      <w:pPr>
        <w:spacing w:after="281" w:line="247" w:lineRule="auto"/>
        <w:ind w:left="579" w:right="833" w:hanging="236"/>
        <w:rPr>
          <w:lang w:val="es-ES_tradnl"/>
        </w:rPr>
      </w:pPr>
    </w:p>
    <w:p w:rsidR="00B60DAB" w:rsidRPr="00AA0A45" w:rsidRDefault="00B60DAB">
      <w:pPr>
        <w:spacing w:after="281" w:line="247" w:lineRule="auto"/>
        <w:ind w:left="579" w:right="833" w:hanging="236"/>
        <w:rPr>
          <w:lang w:val="es-ES_tradnl"/>
        </w:rPr>
      </w:pPr>
    </w:p>
    <w:p w:rsidR="00B60DAB" w:rsidRPr="00AA0A45" w:rsidRDefault="00B60DAB">
      <w:pPr>
        <w:spacing w:after="281" w:line="247" w:lineRule="auto"/>
        <w:ind w:left="579" w:right="833" w:hanging="236"/>
        <w:rPr>
          <w:lang w:val="es-ES_tradnl"/>
        </w:rPr>
      </w:pPr>
    </w:p>
    <w:p w:rsidR="00B60DAB" w:rsidRPr="00AA0A45" w:rsidRDefault="00B60DAB">
      <w:pPr>
        <w:spacing w:after="281" w:line="247" w:lineRule="auto"/>
        <w:ind w:left="579" w:right="833" w:hanging="236"/>
        <w:rPr>
          <w:lang w:val="es-ES_tradnl"/>
        </w:rPr>
      </w:pPr>
    </w:p>
    <w:p w:rsidR="00B60DAB" w:rsidRPr="00AA0A45" w:rsidRDefault="00B60DAB">
      <w:pPr>
        <w:spacing w:after="281" w:line="247" w:lineRule="auto"/>
        <w:ind w:left="579" w:right="833" w:hanging="236"/>
        <w:rPr>
          <w:lang w:val="es-ES_tradnl"/>
        </w:rPr>
      </w:pPr>
    </w:p>
    <w:p w:rsidR="00B60DAB" w:rsidRPr="00AA0A45" w:rsidRDefault="00B60DAB">
      <w:pPr>
        <w:spacing w:after="281" w:line="247" w:lineRule="auto"/>
        <w:ind w:left="579" w:right="833" w:hanging="236"/>
        <w:rPr>
          <w:lang w:val="es-ES_tradnl"/>
        </w:rPr>
      </w:pPr>
    </w:p>
    <w:p w:rsidR="00B60DAB" w:rsidRPr="00AA0A45" w:rsidRDefault="00B60DAB">
      <w:pPr>
        <w:spacing w:after="281" w:line="247" w:lineRule="auto"/>
        <w:ind w:left="579" w:right="833" w:hanging="236"/>
        <w:rPr>
          <w:lang w:val="es-ES_tradnl"/>
        </w:rPr>
      </w:pPr>
    </w:p>
    <w:p w:rsidR="00B60DAB" w:rsidRPr="00AA0A45" w:rsidRDefault="00B60DAB">
      <w:pPr>
        <w:spacing w:after="281" w:line="247" w:lineRule="auto"/>
        <w:ind w:left="579" w:right="833" w:hanging="236"/>
        <w:rPr>
          <w:lang w:val="es-ES_tradnl"/>
        </w:rPr>
      </w:pPr>
    </w:p>
    <w:p w:rsidR="00B60DAB" w:rsidRPr="00AA0A45" w:rsidRDefault="00B60DAB">
      <w:pPr>
        <w:spacing w:after="281" w:line="247" w:lineRule="auto"/>
        <w:ind w:left="579" w:right="833" w:hanging="236"/>
        <w:rPr>
          <w:lang w:val="es-ES_tradnl"/>
        </w:rPr>
      </w:pPr>
    </w:p>
    <w:p w:rsidR="00B60DAB" w:rsidRPr="00AA0A45" w:rsidRDefault="00B60DAB">
      <w:pPr>
        <w:spacing w:after="281" w:line="247" w:lineRule="auto"/>
        <w:ind w:left="579" w:right="833" w:hanging="236"/>
        <w:rPr>
          <w:lang w:val="es-ES_tradnl"/>
        </w:rPr>
      </w:pPr>
    </w:p>
    <w:p w:rsidR="001F368A" w:rsidRPr="00AA0A45" w:rsidRDefault="001F368A">
      <w:pPr>
        <w:spacing w:after="281" w:line="247" w:lineRule="auto"/>
        <w:ind w:left="579" w:right="833" w:hanging="236"/>
        <w:rPr>
          <w:lang w:val="es-ES_tradnl"/>
        </w:rPr>
      </w:pPr>
    </w:p>
    <w:p w:rsidR="00CB1444" w:rsidRPr="00AA0A45" w:rsidRDefault="00CB1444">
      <w:pPr>
        <w:spacing w:after="281" w:line="247" w:lineRule="auto"/>
        <w:ind w:left="579" w:right="833" w:hanging="236"/>
        <w:rPr>
          <w:lang w:val="es-ES_tradnl"/>
        </w:rPr>
      </w:pPr>
    </w:p>
    <w:p w:rsidR="00CB1444" w:rsidRPr="00AA0A45" w:rsidRDefault="00CB1444">
      <w:pPr>
        <w:spacing w:after="281" w:line="247" w:lineRule="auto"/>
        <w:ind w:left="579" w:right="833" w:hanging="236"/>
        <w:rPr>
          <w:lang w:val="es-ES_tradnl"/>
        </w:rPr>
      </w:pPr>
    </w:p>
    <w:p w:rsidR="00CB1444" w:rsidRPr="00AA0A45" w:rsidRDefault="00CB1444">
      <w:pPr>
        <w:spacing w:after="281" w:line="247" w:lineRule="auto"/>
        <w:ind w:left="579" w:right="833" w:hanging="236"/>
        <w:rPr>
          <w:lang w:val="es-ES_tradnl"/>
        </w:rPr>
      </w:pPr>
    </w:p>
    <w:p w:rsidR="00B60DAB" w:rsidRPr="00AA0A45" w:rsidRDefault="00B60DAB">
      <w:pPr>
        <w:spacing w:after="281" w:line="247" w:lineRule="auto"/>
        <w:ind w:left="579" w:right="833" w:hanging="236"/>
        <w:rPr>
          <w:lang w:val="es-ES_tradnl"/>
        </w:rPr>
      </w:pPr>
    </w:p>
    <w:p w:rsidR="00B60DAB" w:rsidRPr="00AA0A45" w:rsidRDefault="00B60DAB">
      <w:pPr>
        <w:spacing w:after="281" w:line="247" w:lineRule="auto"/>
        <w:ind w:left="579" w:right="833" w:hanging="236"/>
        <w:rPr>
          <w:lang w:val="es-ES_tradnl"/>
        </w:rPr>
      </w:pPr>
    </w:p>
    <w:p w:rsidR="00CB1444" w:rsidRDefault="00CB1444" w:rsidP="00CB1444">
      <w:pPr>
        <w:pStyle w:val="Ttulo1"/>
        <w:numPr>
          <w:ilvl w:val="1"/>
          <w:numId w:val="1"/>
        </w:numPr>
        <w:jc w:val="center"/>
        <w:rPr>
          <w:lang w:val="es-ES_tradnl"/>
        </w:rPr>
      </w:pPr>
      <w:r>
        <w:rPr>
          <w:lang w:val="es-ES_tradnl"/>
        </w:rPr>
        <w:t xml:space="preserve">Monstruos  </w:t>
      </w:r>
    </w:p>
    <w:tbl>
      <w:tblPr>
        <w:tblW w:w="0" w:type="auto"/>
        <w:tblCellMar>
          <w:top w:w="15" w:type="dxa"/>
          <w:left w:w="15" w:type="dxa"/>
          <w:bottom w:w="15" w:type="dxa"/>
          <w:right w:w="15" w:type="dxa"/>
        </w:tblCellMar>
        <w:tblLook w:val="04A0"/>
      </w:tblPr>
      <w:tblGrid>
        <w:gridCol w:w="1694"/>
        <w:gridCol w:w="8358"/>
      </w:tblGrid>
      <w:tr w:rsidR="00DB32BA" w:rsidRPr="00AF1F3A" w:rsidTr="00DB32BA">
        <w:trPr>
          <w:trHeight w:val="800"/>
        </w:trPr>
        <w:tc>
          <w:tcPr>
            <w:tcW w:w="0" w:type="auto"/>
            <w:tcBorders>
              <w:top w:val="single" w:sz="6"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Aberración</w:t>
            </w:r>
          </w:p>
        </w:tc>
        <w:tc>
          <w:tcPr>
            <w:tcW w:w="0" w:type="auto"/>
            <w:tcBorders>
              <w:top w:val="single" w:sz="6"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Las aberraciones son seres en extremo anómalos y extraños Muchos poseen habilidades mágicas que se originan en sus mentes anómalas y no en las fuerzas místicas de la naturaleza.</w:t>
            </w:r>
          </w:p>
        </w:tc>
      </w:tr>
      <w:tr w:rsidR="00DB32BA" w:rsidRPr="00AF1F3A" w:rsidTr="00DB32BA">
        <w:trPr>
          <w:trHeight w:val="10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Bestia</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Las bestias son todos los animales no-humanoides que son parte del mundo natural. Algunos podrían poseer ciertos poderes mágicos, pero la gran mayoría no poseen ni inteligencia, ni organización social ni lenguaje. Dentro del tipo “bestia” se incluyen todos los animales conocidos, incluso dinosaurios o versiones gigantes de animales normales.</w:t>
            </w:r>
          </w:p>
        </w:tc>
      </w:tr>
      <w:tr w:rsidR="00DB32BA" w:rsidRPr="00DB32BA" w:rsidTr="00DB32BA">
        <w:trPr>
          <w:trHeight w:val="130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Celestial</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 xml:space="preserve">Los celestiales son seres nativos de los Planos Superiores. Muchos son sirvientes de las deidades como mensajeros o agentes en el mundo mortal o en otros planos. Los celestiales son buenos por naturaleza así que el celestial que se desvía de la alineación benéfica es una horrible rareza. Entre los celestiales están: ángeles,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couátles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y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pegasos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w:t>
            </w:r>
          </w:p>
        </w:tc>
      </w:tr>
      <w:tr w:rsidR="00DB32BA" w:rsidRPr="00AF1F3A" w:rsidTr="00DB32BA">
        <w:trPr>
          <w:trHeight w:val="156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Construcción</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 xml:space="preserve">Una construcción es hecha no nacida. Algunos son programados para seguir instrucciones sencillas, mientras otros son capacitados con inteligencia y conciencia propias. Los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golems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son las construcciones más icónicas. Muchos seres nativos de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Mechanus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tales como los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modrones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son construcciones creadas de la materia pura de ese plano por la voluntad de poderosos seres.</w:t>
            </w:r>
          </w:p>
          <w:p w:rsidR="00DB32BA" w:rsidRPr="00DB32BA" w:rsidRDefault="00DB32BA" w:rsidP="00DB32BA">
            <w:pPr>
              <w:widowControl/>
              <w:suppressAutoHyphens w:val="0"/>
              <w:rPr>
                <w:rFonts w:eastAsia="Times New Roman" w:cs="Times New Roman"/>
                <w:kern w:val="0"/>
                <w:lang w:val="es-ES_tradnl" w:eastAsia="es-ES_tradnl" w:bidi="ar-SA"/>
              </w:rPr>
            </w:pPr>
          </w:p>
        </w:tc>
      </w:tr>
      <w:tr w:rsidR="00DB32BA" w:rsidRPr="00AF1F3A" w:rsidTr="00DB32BA">
        <w:trPr>
          <w:trHeight w:val="130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Dragón</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 xml:space="preserve">Los dragones son seres de orígenes ancestrales y temibles poderes. Los dragones verdaderos, que incluye a los dragones metálicos benéficos y los dragones cromáticos malignos, son seres de gran inteligencia y capacidades mágicas innatas. Dentro de esta categoría se incluyen seres relacionados con los verdaderos dragones pero menos poderosos, inteligentes y mágicos tales como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guivernos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y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pseudodragones</w:t>
            </w:r>
            <w:proofErr w:type="spellEnd"/>
          </w:p>
        </w:tc>
      </w:tr>
    </w:tbl>
    <w:p w:rsidR="00CB1444" w:rsidRDefault="00CB1444" w:rsidP="00DB32BA">
      <w:pPr>
        <w:rPr>
          <w:lang w:val="es-ES_tradnl"/>
        </w:rPr>
      </w:pPr>
    </w:p>
    <w:tbl>
      <w:tblPr>
        <w:tblW w:w="0" w:type="auto"/>
        <w:tblCellMar>
          <w:top w:w="15" w:type="dxa"/>
          <w:left w:w="15" w:type="dxa"/>
          <w:bottom w:w="15" w:type="dxa"/>
          <w:right w:w="15" w:type="dxa"/>
        </w:tblCellMar>
        <w:tblLook w:val="04A0"/>
      </w:tblPr>
      <w:tblGrid>
        <w:gridCol w:w="1395"/>
        <w:gridCol w:w="8657"/>
      </w:tblGrid>
      <w:tr w:rsidR="00DB32BA" w:rsidRPr="00DB32BA" w:rsidTr="00DB32BA">
        <w:trPr>
          <w:trHeight w:val="156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lastRenderedPageBreak/>
              <w:t>Elemental</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 xml:space="preserve">Los Elementales son seres nativos de </w:t>
            </w:r>
            <w:proofErr w:type="gramStart"/>
            <w:r w:rsidRPr="00DB32BA">
              <w:rPr>
                <w:rFonts w:ascii="Verdana" w:eastAsia="Times New Roman" w:hAnsi="Verdana" w:cs="Times New Roman"/>
                <w:color w:val="333333"/>
                <w:kern w:val="0"/>
                <w:sz w:val="20"/>
                <w:szCs w:val="20"/>
                <w:shd w:val="clear" w:color="auto" w:fill="D8E2EA"/>
                <w:lang w:val="es-ES_tradnl" w:eastAsia="es-ES_tradnl" w:bidi="ar-SA"/>
              </w:rPr>
              <w:t>las</w:t>
            </w:r>
            <w:proofErr w:type="gramEnd"/>
            <w:r w:rsidRPr="00DB32BA">
              <w:rPr>
                <w:rFonts w:ascii="Verdana" w:eastAsia="Times New Roman" w:hAnsi="Verdana" w:cs="Times New Roman"/>
                <w:color w:val="333333"/>
                <w:kern w:val="0"/>
                <w:sz w:val="20"/>
                <w:szCs w:val="20"/>
                <w:shd w:val="clear" w:color="auto" w:fill="D8E2EA"/>
                <w:lang w:val="es-ES_tradnl" w:eastAsia="es-ES_tradnl" w:bidi="ar-SA"/>
              </w:rPr>
              <w:t xml:space="preserve"> planos elementales. Algunos son simples masas animadas de sus respectivos elementos, los elementales simples. Otros poseen energía elemental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influída</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en su forma biológica. Las razas de genios, incluyendo los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jinn</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y los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efrit</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forman las más importantes civilizaciones del Plano Elemental. Otros seres elementales son: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azeres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acechadores invisibles y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aguararas</w:t>
            </w:r>
            <w:proofErr w:type="spellEnd"/>
          </w:p>
          <w:p w:rsidR="00DB32BA" w:rsidRPr="00DB32BA" w:rsidRDefault="00DB32BA" w:rsidP="00DB32BA">
            <w:pPr>
              <w:widowControl/>
              <w:suppressAutoHyphens w:val="0"/>
              <w:rPr>
                <w:rFonts w:eastAsia="Times New Roman" w:cs="Times New Roman"/>
                <w:kern w:val="0"/>
                <w:lang w:val="es-ES_tradnl" w:eastAsia="es-ES_tradnl" w:bidi="ar-SA"/>
              </w:rPr>
            </w:pPr>
          </w:p>
        </w:tc>
      </w:tr>
      <w:tr w:rsidR="00DB32BA" w:rsidRPr="00DB32BA" w:rsidTr="00DB32BA">
        <w:trPr>
          <w:trHeight w:val="10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Hada</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 xml:space="preserve">Las hadas son seres mágicos fuertemente ligados a las fuerzas de la naturaleza. Viven en las grutas oscuras y </w:t>
            </w:r>
            <w:proofErr w:type="gramStart"/>
            <w:r w:rsidRPr="00DB32BA">
              <w:rPr>
                <w:rFonts w:ascii="Verdana" w:eastAsia="Times New Roman" w:hAnsi="Verdana" w:cs="Times New Roman"/>
                <w:color w:val="333333"/>
                <w:kern w:val="0"/>
                <w:sz w:val="20"/>
                <w:szCs w:val="20"/>
                <w:shd w:val="clear" w:color="auto" w:fill="D8E2EA"/>
                <w:lang w:val="es-ES_tradnl" w:eastAsia="es-ES_tradnl" w:bidi="ar-SA"/>
              </w:rPr>
              <w:t>los bosques nuboso</w:t>
            </w:r>
            <w:proofErr w:type="gramEnd"/>
            <w:r w:rsidRPr="00DB32BA">
              <w:rPr>
                <w:rFonts w:ascii="Verdana" w:eastAsia="Times New Roman" w:hAnsi="Verdana" w:cs="Times New Roman"/>
                <w:color w:val="333333"/>
                <w:kern w:val="0"/>
                <w:sz w:val="20"/>
                <w:szCs w:val="20"/>
                <w:shd w:val="clear" w:color="auto" w:fill="D8E2EA"/>
                <w:lang w:val="es-ES_tradnl" w:eastAsia="es-ES_tradnl" w:bidi="ar-SA"/>
              </w:rPr>
              <w:t xml:space="preserve">. En otras palabras, están fuertemente relacionados al Plano de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Faerie</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Algunos también se encuentran en los Planos Exteriores, particularmente en Arbórea y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Bestialia</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Las hadas incluyen: Dríades,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pixis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y sátiros.</w:t>
            </w:r>
          </w:p>
        </w:tc>
      </w:tr>
      <w:tr w:rsidR="00DB32BA" w:rsidRPr="00AF1F3A" w:rsidTr="00DB32BA">
        <w:trPr>
          <w:trHeight w:val="156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Felón</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 xml:space="preserve">Los felones son seres retorcidos de los Planos Inferiores. Algunos son sirvientes de deidades, pero muchos laboran para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archidiablos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y príncipes demoníacos. Sacerdotes malignos y magos en ocasiones invocan felones al mundo material para pedirles favores. Si un celestial maligno es una rareza, un felón bueno es casi inconcebible. Los felones incluyen: demonios, diablos, perros infernales,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rakshasas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y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yugolotes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w:t>
            </w:r>
          </w:p>
        </w:tc>
      </w:tr>
      <w:tr w:rsidR="00DB32BA" w:rsidRPr="00DB32BA" w:rsidTr="00DB32BA">
        <w:trPr>
          <w:trHeight w:val="10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Gigante</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 xml:space="preserve">Los gigantes son humanoides de tamaños extremos, pueden poseer múltiples cabezas como los etinos o deformidades como los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fomorianos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Existen seis variedades principales de gigantes verdaderos: gigantes de montaña, de piedra, de frío, de fuego, de nube y de tormenta. Además, otros como ogros y troles son también gigantes.</w:t>
            </w:r>
          </w:p>
        </w:tc>
      </w:tr>
    </w:tbl>
    <w:p w:rsidR="00DB32BA" w:rsidRDefault="00DB32BA" w:rsidP="00DB32BA">
      <w:pPr>
        <w:rPr>
          <w:lang w:val="es-ES_tradnl"/>
        </w:rPr>
      </w:pPr>
    </w:p>
    <w:tbl>
      <w:tblPr>
        <w:tblW w:w="0" w:type="auto"/>
        <w:tblCellMar>
          <w:top w:w="15" w:type="dxa"/>
          <w:left w:w="15" w:type="dxa"/>
          <w:bottom w:w="15" w:type="dxa"/>
          <w:right w:w="15" w:type="dxa"/>
        </w:tblCellMar>
        <w:tblLook w:val="04A0"/>
      </w:tblPr>
      <w:tblGrid>
        <w:gridCol w:w="1862"/>
        <w:gridCol w:w="8190"/>
      </w:tblGrid>
      <w:tr w:rsidR="00DB32BA" w:rsidRPr="00AF1F3A" w:rsidTr="00DB32BA">
        <w:trPr>
          <w:trHeight w:val="156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Humanoide</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 xml:space="preserve">Los humanoides son los principales seres del mundo de fantasía, pueden ser civilizados o salvajes.  Poseen lenguaje y cultura, muy pocos nacen con habilidades mágicas, aunque la mayoría puede aprender magia, todos son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bipedales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Las razas más comunes son las más adecuadas para los jugadores: humanos, enanos, elfos y medianos.</w:t>
            </w:r>
          </w:p>
        </w:tc>
      </w:tr>
      <w:tr w:rsidR="00DB32BA" w:rsidRPr="00AF1F3A" w:rsidTr="00DB32BA">
        <w:trPr>
          <w:trHeight w:val="80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Goblinoide</w:t>
            </w:r>
            <w:proofErr w:type="spellEnd"/>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 xml:space="preserve">Los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goblinoides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son seres que existen en grandes números, son muy salvajes, brutales y usualmente malignos. Las razas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goblinoides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son: duende,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hobgoblin</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bugbear</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orco,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gnoll</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lizardfolk</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y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kobol</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w:t>
            </w:r>
          </w:p>
        </w:tc>
      </w:tr>
      <w:tr w:rsidR="00DB32BA" w:rsidRPr="00AF1F3A" w:rsidTr="00DB32BA">
        <w:trPr>
          <w:trHeight w:val="156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Monstruosidad</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 xml:space="preserve">Las monstruosidades son en sentido estricto los verdaderos “monstruos”, seres temibles, fuera de lo común, de lo natural y casi nunca benignos. Algunos son resultado de fallos en la experimentación mágica, otros productos de terribles maldiciones como los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minotauros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y los yuan-ti.  Las monstruosidades desafían toda explicación y su categoría se utiliza para cualquier ser que no pueda ser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incluído</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en otros tipos.</w:t>
            </w:r>
          </w:p>
        </w:tc>
      </w:tr>
      <w:tr w:rsidR="00DB32BA" w:rsidRPr="00AF1F3A" w:rsidTr="00DB32BA">
        <w:trPr>
          <w:trHeight w:val="10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Viscoso</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 xml:space="preserve">Los viscosos son seres gelatinosos que rara vez tiene forma fija. Son usualmente subterráneos, viven en cuevas y mazmorras alimentándose de basura, carroña, y seres desgraciados que tengan la mala suerte de topar con ellos. Los pudines negros y los cubos gelatinosos son los más comunes </w:t>
            </w:r>
            <w:r w:rsidRPr="00DB32BA">
              <w:rPr>
                <w:rFonts w:ascii="Verdana" w:eastAsia="Times New Roman" w:hAnsi="Verdana" w:cs="Times New Roman"/>
                <w:color w:val="333333"/>
                <w:kern w:val="0"/>
                <w:sz w:val="20"/>
                <w:szCs w:val="20"/>
                <w:shd w:val="clear" w:color="auto" w:fill="D8E2EA"/>
                <w:lang w:val="es-ES_tradnl" w:eastAsia="es-ES_tradnl" w:bidi="ar-SA"/>
              </w:rPr>
              <w:lastRenderedPageBreak/>
              <w:t>viscosos.</w:t>
            </w:r>
          </w:p>
        </w:tc>
      </w:tr>
      <w:tr w:rsidR="00DB32BA" w:rsidRPr="00AF1F3A" w:rsidTr="00DB32BA">
        <w:trPr>
          <w:trHeight w:val="1040"/>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lastRenderedPageBreak/>
              <w:t>Plantas</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 xml:space="preserve">Las plantas en este contexto son seres vegetal extraordinarios. La mayoría son ambulatorios y algunos carnívoros. Las plantas más conocidas son las marañas y los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treant</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Seres fungosos como el gas de esporas y los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micónidos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caen en esta categoría.</w:t>
            </w:r>
          </w:p>
        </w:tc>
      </w:tr>
    </w:tbl>
    <w:p w:rsidR="00DB32BA" w:rsidRDefault="00DB32BA" w:rsidP="00DB32BA">
      <w:pPr>
        <w:rPr>
          <w:lang w:val="es-ES_tradnl"/>
        </w:rPr>
      </w:pPr>
    </w:p>
    <w:tbl>
      <w:tblPr>
        <w:tblW w:w="0" w:type="auto"/>
        <w:tblCellMar>
          <w:top w:w="15" w:type="dxa"/>
          <w:left w:w="15" w:type="dxa"/>
          <w:bottom w:w="15" w:type="dxa"/>
          <w:right w:w="15" w:type="dxa"/>
        </w:tblCellMar>
        <w:tblLook w:val="04A0"/>
      </w:tblPr>
      <w:tblGrid>
        <w:gridCol w:w="1371"/>
        <w:gridCol w:w="8681"/>
      </w:tblGrid>
      <w:tr w:rsidR="00DB32BA" w:rsidRPr="00AF1F3A" w:rsidTr="00DB32BA">
        <w:trPr>
          <w:trHeight w:val="1040"/>
        </w:trPr>
        <w:tc>
          <w:tcPr>
            <w:tcW w:w="0" w:type="auto"/>
            <w:tcBorders>
              <w:top w:val="single" w:sz="2" w:space="0" w:color="000000"/>
              <w:left w:val="single" w:sz="2" w:space="0" w:color="000000"/>
              <w:bottom w:val="single" w:sz="6"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NoMuerto</w:t>
            </w:r>
            <w:proofErr w:type="spellEnd"/>
          </w:p>
        </w:tc>
        <w:tc>
          <w:tcPr>
            <w:tcW w:w="0" w:type="auto"/>
            <w:tcBorders>
              <w:top w:val="single" w:sz="2" w:space="0" w:color="000000"/>
              <w:left w:val="single" w:sz="2" w:space="0" w:color="000000"/>
              <w:bottom w:val="single" w:sz="6" w:space="0" w:color="000000"/>
              <w:right w:val="single" w:sz="2" w:space="0" w:color="000000"/>
            </w:tcBorders>
            <w:tcMar>
              <w:top w:w="40" w:type="dxa"/>
              <w:left w:w="40" w:type="dxa"/>
              <w:bottom w:w="40" w:type="dxa"/>
              <w:right w:w="40" w:type="dxa"/>
            </w:tcMar>
            <w:hideMark/>
          </w:tcPr>
          <w:p w:rsidR="00DB32BA" w:rsidRPr="00DB32BA" w:rsidRDefault="00DB32BA" w:rsidP="00DB32BA">
            <w:pPr>
              <w:widowControl/>
              <w:suppressAutoHyphens w:val="0"/>
              <w:spacing w:before="160" w:after="160"/>
              <w:ind w:left="160" w:right="160"/>
              <w:rPr>
                <w:rFonts w:eastAsia="Times New Roman" w:cs="Times New Roman"/>
                <w:kern w:val="0"/>
                <w:lang w:val="es-ES_tradnl" w:eastAsia="es-ES_tradnl" w:bidi="ar-SA"/>
              </w:rPr>
            </w:pPr>
            <w:r w:rsidRPr="00DB32BA">
              <w:rPr>
                <w:rFonts w:ascii="Verdana" w:eastAsia="Times New Roman" w:hAnsi="Verdana" w:cs="Times New Roman"/>
                <w:color w:val="333333"/>
                <w:kern w:val="0"/>
                <w:sz w:val="20"/>
                <w:szCs w:val="20"/>
                <w:shd w:val="clear" w:color="auto" w:fill="D8E2EA"/>
                <w:lang w:val="es-ES_tradnl" w:eastAsia="es-ES_tradnl" w:bidi="ar-SA"/>
              </w:rPr>
              <w:t xml:space="preserve">Los </w:t>
            </w:r>
            <w:proofErr w:type="gramStart"/>
            <w:r w:rsidRPr="00DB32BA">
              <w:rPr>
                <w:rFonts w:ascii="Verdana" w:eastAsia="Times New Roman" w:hAnsi="Verdana" w:cs="Times New Roman"/>
                <w:color w:val="333333"/>
                <w:kern w:val="0"/>
                <w:sz w:val="20"/>
                <w:szCs w:val="20"/>
                <w:shd w:val="clear" w:color="auto" w:fill="D8E2EA"/>
                <w:lang w:val="es-ES_tradnl" w:eastAsia="es-ES_tradnl" w:bidi="ar-SA"/>
              </w:rPr>
              <w:t>no-muertos</w:t>
            </w:r>
            <w:proofErr w:type="gramEnd"/>
            <w:r w:rsidRPr="00DB32BA">
              <w:rPr>
                <w:rFonts w:ascii="Verdana" w:eastAsia="Times New Roman" w:hAnsi="Verdana" w:cs="Times New Roman"/>
                <w:color w:val="333333"/>
                <w:kern w:val="0"/>
                <w:sz w:val="20"/>
                <w:szCs w:val="20"/>
                <w:shd w:val="clear" w:color="auto" w:fill="D8E2EA"/>
                <w:lang w:val="es-ES_tradnl" w:eastAsia="es-ES_tradnl" w:bidi="ar-SA"/>
              </w:rPr>
              <w:t xml:space="preserve"> fueron alguna vez seres vivos, arrastrados a un horrible estado de no-muerte por medio de prácticas </w:t>
            </w:r>
            <w:proofErr w:type="spellStart"/>
            <w:r w:rsidRPr="00DB32BA">
              <w:rPr>
                <w:rFonts w:ascii="Verdana" w:eastAsia="Times New Roman" w:hAnsi="Verdana" w:cs="Times New Roman"/>
                <w:color w:val="333333"/>
                <w:kern w:val="0"/>
                <w:sz w:val="20"/>
                <w:szCs w:val="20"/>
                <w:shd w:val="clear" w:color="auto" w:fill="D8E2EA"/>
                <w:lang w:val="es-ES_tradnl" w:eastAsia="es-ES_tradnl" w:bidi="ar-SA"/>
              </w:rPr>
              <w:t>necrománticas</w:t>
            </w:r>
            <w:proofErr w:type="spellEnd"/>
            <w:r w:rsidRPr="00DB32BA">
              <w:rPr>
                <w:rFonts w:ascii="Verdana" w:eastAsia="Times New Roman" w:hAnsi="Verdana" w:cs="Times New Roman"/>
                <w:color w:val="333333"/>
                <w:kern w:val="0"/>
                <w:sz w:val="20"/>
                <w:szCs w:val="20"/>
                <w:shd w:val="clear" w:color="auto" w:fill="D8E2EA"/>
                <w:lang w:val="es-ES_tradnl" w:eastAsia="es-ES_tradnl" w:bidi="ar-SA"/>
              </w:rPr>
              <w:t xml:space="preserve"> o alguna maldición impía. Los no-muertos incluyen cadáveres andantes, como vampiros y zombis, también espíritus sin cuerpos como fantasmas y espectros.</w:t>
            </w:r>
          </w:p>
        </w:tc>
      </w:tr>
    </w:tbl>
    <w:p w:rsidR="00DB32BA" w:rsidRPr="00CB1444" w:rsidRDefault="00DB32BA" w:rsidP="00DB32BA">
      <w:pPr>
        <w:rPr>
          <w:lang w:val="es-ES_tradnl"/>
        </w:rPr>
      </w:pPr>
    </w:p>
    <w:p w:rsidR="009C4B96" w:rsidRDefault="009C4B96" w:rsidP="009C4B96">
      <w:pPr>
        <w:pStyle w:val="cdt4ke"/>
        <w:spacing w:before="131" w:beforeAutospacing="0" w:after="0" w:afterAutospacing="0"/>
        <w:textAlignment w:val="top"/>
        <w:rPr>
          <w:rFonts w:ascii="Lato" w:hAnsi="Lato" w:cs="Lato"/>
          <w:color w:val="212121"/>
          <w:sz w:val="22"/>
          <w:szCs w:val="22"/>
        </w:rPr>
      </w:pPr>
      <w:r>
        <w:rPr>
          <w:rFonts w:ascii="Lato" w:hAnsi="Lato" w:cs="Lato"/>
          <w:color w:val="212121"/>
          <w:sz w:val="22"/>
          <w:szCs w:val="22"/>
        </w:rPr>
        <w:t>El tamaño de un monstru</w:t>
      </w:r>
      <w:r w:rsidR="00B60DAB">
        <w:rPr>
          <w:rFonts w:ascii="Lato" w:hAnsi="Lato" w:cs="Lato"/>
          <w:color w:val="212121"/>
          <w:sz w:val="22"/>
          <w:szCs w:val="22"/>
        </w:rPr>
        <w:t>o</w:t>
      </w:r>
      <w:r>
        <w:rPr>
          <w:rFonts w:ascii="Lato" w:hAnsi="Lato" w:cs="Lato"/>
          <w:color w:val="212121"/>
          <w:sz w:val="22"/>
          <w:szCs w:val="22"/>
        </w:rPr>
        <w:t xml:space="preserve"> determina el dado utilizado para calcular sus puntos de golpe como se indica en la tabla.</w:t>
      </w:r>
    </w:p>
    <w:p w:rsidR="00CD3AA9" w:rsidRDefault="00CD3AA9">
      <w:pPr>
        <w:spacing w:after="281" w:line="247" w:lineRule="auto"/>
        <w:ind w:left="579" w:right="833" w:hanging="236"/>
        <w:rPr>
          <w:b/>
          <w:bCs/>
          <w:lang w:val="es-ES_tradnl"/>
        </w:rPr>
      </w:pPr>
    </w:p>
    <w:tbl>
      <w:tblPr>
        <w:tblW w:w="10073" w:type="dxa"/>
        <w:tblCellMar>
          <w:top w:w="15" w:type="dxa"/>
          <w:left w:w="15" w:type="dxa"/>
          <w:bottom w:w="15" w:type="dxa"/>
          <w:right w:w="15" w:type="dxa"/>
        </w:tblCellMar>
        <w:tblLook w:val="04A0"/>
      </w:tblPr>
      <w:tblGrid>
        <w:gridCol w:w="2609"/>
        <w:gridCol w:w="1346"/>
        <w:gridCol w:w="6118"/>
      </w:tblGrid>
      <w:tr w:rsidR="00226C77" w:rsidRPr="00226C77" w:rsidTr="00226C77">
        <w:trPr>
          <w:trHeight w:val="614"/>
        </w:trPr>
        <w:tc>
          <w:tcPr>
            <w:tcW w:w="0" w:type="auto"/>
            <w:tcBorders>
              <w:top w:val="single" w:sz="6" w:space="0" w:color="000000"/>
              <w:left w:val="single" w:sz="2" w:space="0" w:color="000000"/>
              <w:bottom w:val="single" w:sz="2" w:space="0" w:color="000000"/>
              <w:right w:val="single" w:sz="2" w:space="0" w:color="000000"/>
            </w:tcBorders>
            <w:shd w:val="clear" w:color="auto" w:fill="FFFFFF"/>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jc w:val="center"/>
              <w:rPr>
                <w:rFonts w:eastAsia="Times New Roman" w:cs="Times New Roman"/>
                <w:kern w:val="0"/>
                <w:lang w:val="es-ES_tradnl" w:eastAsia="es-ES_tradnl" w:bidi="ar-SA"/>
              </w:rPr>
            </w:pPr>
            <w:r w:rsidRPr="00226C77">
              <w:rPr>
                <w:rFonts w:ascii="Verdana" w:eastAsia="Times New Roman" w:hAnsi="Verdana" w:cs="Times New Roman"/>
                <w:b/>
                <w:bCs/>
                <w:color w:val="333333"/>
                <w:kern w:val="0"/>
                <w:sz w:val="20"/>
                <w:szCs w:val="20"/>
                <w:shd w:val="clear" w:color="auto" w:fill="FFFFFF"/>
                <w:lang w:val="es-ES_tradnl" w:eastAsia="es-ES_tradnl" w:bidi="ar-SA"/>
              </w:rPr>
              <w:t>Tamaño</w:t>
            </w:r>
          </w:p>
        </w:tc>
        <w:tc>
          <w:tcPr>
            <w:tcW w:w="0" w:type="auto"/>
            <w:tcBorders>
              <w:top w:val="single" w:sz="6" w:space="0" w:color="000000"/>
              <w:left w:val="single" w:sz="2" w:space="0" w:color="000000"/>
              <w:bottom w:val="single" w:sz="2" w:space="0" w:color="000000"/>
              <w:right w:val="single" w:sz="2" w:space="0" w:color="000000"/>
            </w:tcBorders>
            <w:shd w:val="clear" w:color="auto" w:fill="FFFFFF"/>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jc w:val="center"/>
              <w:rPr>
                <w:rFonts w:eastAsia="Times New Roman" w:cs="Times New Roman"/>
                <w:kern w:val="0"/>
                <w:lang w:val="es-ES_tradnl" w:eastAsia="es-ES_tradnl" w:bidi="ar-SA"/>
              </w:rPr>
            </w:pPr>
            <w:r w:rsidRPr="00226C77">
              <w:rPr>
                <w:rFonts w:ascii="Verdana" w:eastAsia="Times New Roman" w:hAnsi="Verdana" w:cs="Times New Roman"/>
                <w:b/>
                <w:bCs/>
                <w:color w:val="333333"/>
                <w:kern w:val="0"/>
                <w:sz w:val="20"/>
                <w:szCs w:val="20"/>
                <w:shd w:val="clear" w:color="auto" w:fill="FFFFFF"/>
                <w:lang w:val="es-ES_tradnl" w:eastAsia="es-ES_tradnl" w:bidi="ar-SA"/>
              </w:rPr>
              <w:t>HP</w:t>
            </w:r>
          </w:p>
        </w:tc>
        <w:tc>
          <w:tcPr>
            <w:tcW w:w="0" w:type="auto"/>
            <w:tcBorders>
              <w:top w:val="single" w:sz="6" w:space="0" w:color="000000"/>
              <w:left w:val="single" w:sz="2" w:space="0" w:color="000000"/>
              <w:bottom w:val="single" w:sz="2" w:space="0" w:color="000000"/>
              <w:right w:val="single" w:sz="2" w:space="0" w:color="000000"/>
            </w:tcBorders>
            <w:shd w:val="clear" w:color="auto" w:fill="FFFFFF"/>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jc w:val="center"/>
              <w:rPr>
                <w:rFonts w:eastAsia="Times New Roman" w:cs="Times New Roman"/>
                <w:kern w:val="0"/>
                <w:lang w:val="es-ES_tradnl" w:eastAsia="es-ES_tradnl" w:bidi="ar-SA"/>
              </w:rPr>
            </w:pPr>
            <w:r w:rsidRPr="00226C77">
              <w:rPr>
                <w:rFonts w:ascii="Verdana" w:eastAsia="Times New Roman" w:hAnsi="Verdana" w:cs="Times New Roman"/>
                <w:b/>
                <w:bCs/>
                <w:color w:val="333333"/>
                <w:kern w:val="0"/>
                <w:sz w:val="20"/>
                <w:szCs w:val="20"/>
                <w:shd w:val="clear" w:color="auto" w:fill="FFFFFF"/>
                <w:lang w:val="es-ES_tradnl" w:eastAsia="es-ES_tradnl" w:bidi="ar-SA"/>
              </w:rPr>
              <w:t>Promedio por dado (aprox.)</w:t>
            </w:r>
          </w:p>
        </w:tc>
      </w:tr>
      <w:tr w:rsidR="00226C77" w:rsidRPr="00226C77" w:rsidTr="00226C77">
        <w:trPr>
          <w:trHeight w:val="329"/>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rPr>
                <w:rFonts w:eastAsia="Times New Roman" w:cs="Times New Roman"/>
                <w:kern w:val="0"/>
                <w:lang w:val="es-ES_tradnl" w:eastAsia="es-ES_tradnl" w:bidi="ar-SA"/>
              </w:rPr>
            </w:pPr>
            <w:r w:rsidRPr="00226C77">
              <w:rPr>
                <w:rFonts w:ascii="Verdana" w:eastAsia="Times New Roman" w:hAnsi="Verdana" w:cs="Times New Roman"/>
                <w:color w:val="333333"/>
                <w:kern w:val="0"/>
                <w:sz w:val="20"/>
                <w:szCs w:val="20"/>
                <w:shd w:val="clear" w:color="auto" w:fill="D8E2EA"/>
                <w:lang w:val="es-ES_tradnl" w:eastAsia="es-ES_tradnl" w:bidi="ar-SA"/>
              </w:rPr>
              <w:t>Diminuto</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jc w:val="center"/>
              <w:rPr>
                <w:rFonts w:eastAsia="Times New Roman" w:cs="Times New Roman"/>
                <w:kern w:val="0"/>
                <w:lang w:val="es-ES_tradnl" w:eastAsia="es-ES_tradnl" w:bidi="ar-SA"/>
              </w:rPr>
            </w:pPr>
            <w:proofErr w:type="spellStart"/>
            <w:r w:rsidRPr="00226C77">
              <w:rPr>
                <w:rFonts w:ascii="Verdana" w:eastAsia="Times New Roman" w:hAnsi="Verdana" w:cs="Times New Roman"/>
                <w:color w:val="333333"/>
                <w:kern w:val="0"/>
                <w:sz w:val="20"/>
                <w:szCs w:val="20"/>
                <w:shd w:val="clear" w:color="auto" w:fill="D8E2EA"/>
                <w:lang w:val="es-ES_tradnl" w:eastAsia="es-ES_tradnl" w:bidi="ar-SA"/>
              </w:rPr>
              <w:t>d4</w:t>
            </w:r>
            <w:proofErr w:type="spellEnd"/>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jc w:val="center"/>
              <w:rPr>
                <w:rFonts w:eastAsia="Times New Roman" w:cs="Times New Roman"/>
                <w:kern w:val="0"/>
                <w:lang w:val="es-ES_tradnl" w:eastAsia="es-ES_tradnl" w:bidi="ar-SA"/>
              </w:rPr>
            </w:pPr>
            <w:r w:rsidRPr="00226C77">
              <w:rPr>
                <w:rFonts w:ascii="Verdana" w:eastAsia="Times New Roman" w:hAnsi="Verdana" w:cs="Times New Roman"/>
                <w:color w:val="333333"/>
                <w:kern w:val="0"/>
                <w:sz w:val="20"/>
                <w:szCs w:val="20"/>
                <w:shd w:val="clear" w:color="auto" w:fill="D8E2EA"/>
                <w:lang w:val="es-ES_tradnl" w:eastAsia="es-ES_tradnl" w:bidi="ar-SA"/>
              </w:rPr>
              <w:t>2½</w:t>
            </w:r>
          </w:p>
        </w:tc>
      </w:tr>
      <w:tr w:rsidR="00226C77" w:rsidRPr="00226C77" w:rsidTr="00226C77">
        <w:trPr>
          <w:trHeight w:val="329"/>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rPr>
                <w:rFonts w:eastAsia="Times New Roman" w:cs="Times New Roman"/>
                <w:kern w:val="0"/>
                <w:lang w:val="es-ES_tradnl" w:eastAsia="es-ES_tradnl" w:bidi="ar-SA"/>
              </w:rPr>
            </w:pPr>
            <w:r w:rsidRPr="00226C77">
              <w:rPr>
                <w:rFonts w:ascii="Verdana" w:eastAsia="Times New Roman" w:hAnsi="Verdana" w:cs="Times New Roman"/>
                <w:color w:val="333333"/>
                <w:kern w:val="0"/>
                <w:sz w:val="20"/>
                <w:szCs w:val="20"/>
                <w:shd w:val="clear" w:color="auto" w:fill="D8E2EA"/>
                <w:lang w:val="es-ES_tradnl" w:eastAsia="es-ES_tradnl" w:bidi="ar-SA"/>
              </w:rPr>
              <w:t>Pequeño</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jc w:val="center"/>
              <w:rPr>
                <w:rFonts w:eastAsia="Times New Roman" w:cs="Times New Roman"/>
                <w:kern w:val="0"/>
                <w:lang w:val="es-ES_tradnl" w:eastAsia="es-ES_tradnl" w:bidi="ar-SA"/>
              </w:rPr>
            </w:pPr>
            <w:proofErr w:type="spellStart"/>
            <w:r w:rsidRPr="00226C77">
              <w:rPr>
                <w:rFonts w:ascii="Verdana" w:eastAsia="Times New Roman" w:hAnsi="Verdana" w:cs="Times New Roman"/>
                <w:color w:val="333333"/>
                <w:kern w:val="0"/>
                <w:sz w:val="20"/>
                <w:szCs w:val="20"/>
                <w:shd w:val="clear" w:color="auto" w:fill="D8E2EA"/>
                <w:lang w:val="es-ES_tradnl" w:eastAsia="es-ES_tradnl" w:bidi="ar-SA"/>
              </w:rPr>
              <w:t>d6</w:t>
            </w:r>
            <w:proofErr w:type="spellEnd"/>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jc w:val="center"/>
              <w:rPr>
                <w:rFonts w:eastAsia="Times New Roman" w:cs="Times New Roman"/>
                <w:kern w:val="0"/>
                <w:lang w:val="es-ES_tradnl" w:eastAsia="es-ES_tradnl" w:bidi="ar-SA"/>
              </w:rPr>
            </w:pPr>
            <w:r w:rsidRPr="00226C77">
              <w:rPr>
                <w:rFonts w:ascii="Verdana" w:eastAsia="Times New Roman" w:hAnsi="Verdana" w:cs="Times New Roman"/>
                <w:color w:val="333333"/>
                <w:kern w:val="0"/>
                <w:sz w:val="20"/>
                <w:szCs w:val="20"/>
                <w:shd w:val="clear" w:color="auto" w:fill="D8E2EA"/>
                <w:lang w:val="es-ES_tradnl" w:eastAsia="es-ES_tradnl" w:bidi="ar-SA"/>
              </w:rPr>
              <w:t>3½</w:t>
            </w:r>
          </w:p>
        </w:tc>
      </w:tr>
      <w:tr w:rsidR="00226C77" w:rsidRPr="00226C77" w:rsidTr="00226C77">
        <w:trPr>
          <w:trHeight w:val="329"/>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rPr>
                <w:rFonts w:eastAsia="Times New Roman" w:cs="Times New Roman"/>
                <w:kern w:val="0"/>
                <w:lang w:val="es-ES_tradnl" w:eastAsia="es-ES_tradnl" w:bidi="ar-SA"/>
              </w:rPr>
            </w:pPr>
            <w:r w:rsidRPr="00226C77">
              <w:rPr>
                <w:rFonts w:ascii="Verdana" w:eastAsia="Times New Roman" w:hAnsi="Verdana" w:cs="Times New Roman"/>
                <w:color w:val="333333"/>
                <w:kern w:val="0"/>
                <w:sz w:val="20"/>
                <w:szCs w:val="20"/>
                <w:shd w:val="clear" w:color="auto" w:fill="D8E2EA"/>
                <w:lang w:val="es-ES_tradnl" w:eastAsia="es-ES_tradnl" w:bidi="ar-SA"/>
              </w:rPr>
              <w:t>Mediano</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jc w:val="center"/>
              <w:rPr>
                <w:rFonts w:eastAsia="Times New Roman" w:cs="Times New Roman"/>
                <w:kern w:val="0"/>
                <w:lang w:val="es-ES_tradnl" w:eastAsia="es-ES_tradnl" w:bidi="ar-SA"/>
              </w:rPr>
            </w:pPr>
            <w:proofErr w:type="spellStart"/>
            <w:r w:rsidRPr="00226C77">
              <w:rPr>
                <w:rFonts w:ascii="Verdana" w:eastAsia="Times New Roman" w:hAnsi="Verdana" w:cs="Times New Roman"/>
                <w:color w:val="333333"/>
                <w:kern w:val="0"/>
                <w:sz w:val="20"/>
                <w:szCs w:val="20"/>
                <w:shd w:val="clear" w:color="auto" w:fill="D8E2EA"/>
                <w:lang w:val="es-ES_tradnl" w:eastAsia="es-ES_tradnl" w:bidi="ar-SA"/>
              </w:rPr>
              <w:t>d8</w:t>
            </w:r>
            <w:proofErr w:type="spellEnd"/>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jc w:val="center"/>
              <w:rPr>
                <w:rFonts w:eastAsia="Times New Roman" w:cs="Times New Roman"/>
                <w:kern w:val="0"/>
                <w:lang w:val="es-ES_tradnl" w:eastAsia="es-ES_tradnl" w:bidi="ar-SA"/>
              </w:rPr>
            </w:pPr>
            <w:r w:rsidRPr="00226C77">
              <w:rPr>
                <w:rFonts w:ascii="Verdana" w:eastAsia="Times New Roman" w:hAnsi="Verdana" w:cs="Times New Roman"/>
                <w:color w:val="333333"/>
                <w:kern w:val="0"/>
                <w:sz w:val="20"/>
                <w:szCs w:val="20"/>
                <w:shd w:val="clear" w:color="auto" w:fill="D8E2EA"/>
                <w:lang w:val="es-ES_tradnl" w:eastAsia="es-ES_tradnl" w:bidi="ar-SA"/>
              </w:rPr>
              <w:t>4½</w:t>
            </w:r>
          </w:p>
        </w:tc>
      </w:tr>
      <w:tr w:rsidR="00226C77" w:rsidRPr="00226C77" w:rsidTr="00226C77">
        <w:trPr>
          <w:trHeight w:val="329"/>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rPr>
                <w:rFonts w:eastAsia="Times New Roman" w:cs="Times New Roman"/>
                <w:kern w:val="0"/>
                <w:lang w:val="es-ES_tradnl" w:eastAsia="es-ES_tradnl" w:bidi="ar-SA"/>
              </w:rPr>
            </w:pPr>
            <w:r w:rsidRPr="00226C77">
              <w:rPr>
                <w:rFonts w:ascii="Verdana" w:eastAsia="Times New Roman" w:hAnsi="Verdana" w:cs="Times New Roman"/>
                <w:color w:val="333333"/>
                <w:kern w:val="0"/>
                <w:sz w:val="20"/>
                <w:szCs w:val="20"/>
                <w:shd w:val="clear" w:color="auto" w:fill="D8E2EA"/>
                <w:lang w:val="es-ES_tradnl" w:eastAsia="es-ES_tradnl" w:bidi="ar-SA"/>
              </w:rPr>
              <w:t>Grande</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jc w:val="center"/>
              <w:rPr>
                <w:rFonts w:eastAsia="Times New Roman" w:cs="Times New Roman"/>
                <w:kern w:val="0"/>
                <w:lang w:val="es-ES_tradnl" w:eastAsia="es-ES_tradnl" w:bidi="ar-SA"/>
              </w:rPr>
            </w:pPr>
            <w:proofErr w:type="spellStart"/>
            <w:r w:rsidRPr="00226C77">
              <w:rPr>
                <w:rFonts w:ascii="Verdana" w:eastAsia="Times New Roman" w:hAnsi="Verdana" w:cs="Times New Roman"/>
                <w:color w:val="333333"/>
                <w:kern w:val="0"/>
                <w:sz w:val="20"/>
                <w:szCs w:val="20"/>
                <w:shd w:val="clear" w:color="auto" w:fill="D8E2EA"/>
                <w:lang w:val="es-ES_tradnl" w:eastAsia="es-ES_tradnl" w:bidi="ar-SA"/>
              </w:rPr>
              <w:t>d10</w:t>
            </w:r>
            <w:proofErr w:type="spellEnd"/>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jc w:val="center"/>
              <w:rPr>
                <w:rFonts w:eastAsia="Times New Roman" w:cs="Times New Roman"/>
                <w:kern w:val="0"/>
                <w:lang w:val="es-ES_tradnl" w:eastAsia="es-ES_tradnl" w:bidi="ar-SA"/>
              </w:rPr>
            </w:pPr>
            <w:r w:rsidRPr="00226C77">
              <w:rPr>
                <w:rFonts w:ascii="Verdana" w:eastAsia="Times New Roman" w:hAnsi="Verdana" w:cs="Times New Roman"/>
                <w:color w:val="333333"/>
                <w:kern w:val="0"/>
                <w:sz w:val="20"/>
                <w:szCs w:val="20"/>
                <w:shd w:val="clear" w:color="auto" w:fill="D8E2EA"/>
                <w:lang w:val="es-ES_tradnl" w:eastAsia="es-ES_tradnl" w:bidi="ar-SA"/>
              </w:rPr>
              <w:t>5½</w:t>
            </w:r>
          </w:p>
        </w:tc>
      </w:tr>
      <w:tr w:rsidR="00226C77" w:rsidRPr="00226C77" w:rsidTr="00226C77">
        <w:trPr>
          <w:trHeight w:val="329"/>
        </w:trPr>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rPr>
                <w:rFonts w:eastAsia="Times New Roman" w:cs="Times New Roman"/>
                <w:kern w:val="0"/>
                <w:lang w:val="es-ES_tradnl" w:eastAsia="es-ES_tradnl" w:bidi="ar-SA"/>
              </w:rPr>
            </w:pPr>
            <w:r w:rsidRPr="00226C77">
              <w:rPr>
                <w:rFonts w:ascii="Verdana" w:eastAsia="Times New Roman" w:hAnsi="Verdana" w:cs="Times New Roman"/>
                <w:color w:val="333333"/>
                <w:kern w:val="0"/>
                <w:sz w:val="20"/>
                <w:szCs w:val="20"/>
                <w:shd w:val="clear" w:color="auto" w:fill="D8E2EA"/>
                <w:lang w:val="es-ES_tradnl" w:eastAsia="es-ES_tradnl" w:bidi="ar-SA"/>
              </w:rPr>
              <w:t>Enorme</w:t>
            </w:r>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jc w:val="center"/>
              <w:rPr>
                <w:rFonts w:eastAsia="Times New Roman" w:cs="Times New Roman"/>
                <w:kern w:val="0"/>
                <w:lang w:val="es-ES_tradnl" w:eastAsia="es-ES_tradnl" w:bidi="ar-SA"/>
              </w:rPr>
            </w:pPr>
            <w:proofErr w:type="spellStart"/>
            <w:r w:rsidRPr="00226C77">
              <w:rPr>
                <w:rFonts w:ascii="Verdana" w:eastAsia="Times New Roman" w:hAnsi="Verdana" w:cs="Times New Roman"/>
                <w:color w:val="333333"/>
                <w:kern w:val="0"/>
                <w:sz w:val="20"/>
                <w:szCs w:val="20"/>
                <w:shd w:val="clear" w:color="auto" w:fill="D8E2EA"/>
                <w:lang w:val="es-ES_tradnl" w:eastAsia="es-ES_tradnl" w:bidi="ar-SA"/>
              </w:rPr>
              <w:t>d12</w:t>
            </w:r>
            <w:proofErr w:type="spellEnd"/>
          </w:p>
        </w:tc>
        <w:tc>
          <w:tcPr>
            <w:tcW w:w="0" w:type="auto"/>
            <w:tcBorders>
              <w:top w:val="single" w:sz="2" w:space="0" w:color="000000"/>
              <w:left w:val="single" w:sz="2" w:space="0" w:color="000000"/>
              <w:bottom w:val="single" w:sz="2"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jc w:val="center"/>
              <w:rPr>
                <w:rFonts w:eastAsia="Times New Roman" w:cs="Times New Roman"/>
                <w:kern w:val="0"/>
                <w:lang w:val="es-ES_tradnl" w:eastAsia="es-ES_tradnl" w:bidi="ar-SA"/>
              </w:rPr>
            </w:pPr>
            <w:r w:rsidRPr="00226C77">
              <w:rPr>
                <w:rFonts w:ascii="Verdana" w:eastAsia="Times New Roman" w:hAnsi="Verdana" w:cs="Times New Roman"/>
                <w:color w:val="333333"/>
                <w:kern w:val="0"/>
                <w:sz w:val="20"/>
                <w:szCs w:val="20"/>
                <w:shd w:val="clear" w:color="auto" w:fill="D8E2EA"/>
                <w:lang w:val="es-ES_tradnl" w:eastAsia="es-ES_tradnl" w:bidi="ar-SA"/>
              </w:rPr>
              <w:t>6½</w:t>
            </w:r>
          </w:p>
        </w:tc>
      </w:tr>
      <w:tr w:rsidR="00226C77" w:rsidRPr="00226C77" w:rsidTr="00226C77">
        <w:trPr>
          <w:trHeight w:val="329"/>
        </w:trPr>
        <w:tc>
          <w:tcPr>
            <w:tcW w:w="0" w:type="auto"/>
            <w:tcBorders>
              <w:top w:val="single" w:sz="2" w:space="0" w:color="000000"/>
              <w:left w:val="single" w:sz="2" w:space="0" w:color="000000"/>
              <w:bottom w:val="single" w:sz="6"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rPr>
                <w:rFonts w:eastAsia="Times New Roman" w:cs="Times New Roman"/>
                <w:kern w:val="0"/>
                <w:lang w:val="es-ES_tradnl" w:eastAsia="es-ES_tradnl" w:bidi="ar-SA"/>
              </w:rPr>
            </w:pPr>
            <w:r w:rsidRPr="00226C77">
              <w:rPr>
                <w:rFonts w:ascii="Verdana" w:eastAsia="Times New Roman" w:hAnsi="Verdana" w:cs="Times New Roman"/>
                <w:color w:val="333333"/>
                <w:kern w:val="0"/>
                <w:sz w:val="20"/>
                <w:szCs w:val="20"/>
                <w:shd w:val="clear" w:color="auto" w:fill="D8E2EA"/>
                <w:lang w:val="es-ES_tradnl" w:eastAsia="es-ES_tradnl" w:bidi="ar-SA"/>
              </w:rPr>
              <w:t>Gigantesco</w:t>
            </w:r>
          </w:p>
        </w:tc>
        <w:tc>
          <w:tcPr>
            <w:tcW w:w="0" w:type="auto"/>
            <w:tcBorders>
              <w:top w:val="single" w:sz="2" w:space="0" w:color="000000"/>
              <w:left w:val="single" w:sz="2" w:space="0" w:color="000000"/>
              <w:bottom w:val="single" w:sz="6"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jc w:val="center"/>
              <w:rPr>
                <w:rFonts w:eastAsia="Times New Roman" w:cs="Times New Roman"/>
                <w:kern w:val="0"/>
                <w:lang w:val="es-ES_tradnl" w:eastAsia="es-ES_tradnl" w:bidi="ar-SA"/>
              </w:rPr>
            </w:pPr>
            <w:proofErr w:type="spellStart"/>
            <w:r w:rsidRPr="00226C77">
              <w:rPr>
                <w:rFonts w:ascii="Verdana" w:eastAsia="Times New Roman" w:hAnsi="Verdana" w:cs="Times New Roman"/>
                <w:color w:val="333333"/>
                <w:kern w:val="0"/>
                <w:sz w:val="20"/>
                <w:szCs w:val="20"/>
                <w:shd w:val="clear" w:color="auto" w:fill="D8E2EA"/>
                <w:lang w:val="es-ES_tradnl" w:eastAsia="es-ES_tradnl" w:bidi="ar-SA"/>
              </w:rPr>
              <w:t>d20</w:t>
            </w:r>
            <w:proofErr w:type="spellEnd"/>
          </w:p>
        </w:tc>
        <w:tc>
          <w:tcPr>
            <w:tcW w:w="0" w:type="auto"/>
            <w:tcBorders>
              <w:top w:val="single" w:sz="2" w:space="0" w:color="000000"/>
              <w:left w:val="single" w:sz="2" w:space="0" w:color="000000"/>
              <w:bottom w:val="single" w:sz="6" w:space="0" w:color="000000"/>
              <w:right w:val="single" w:sz="2" w:space="0" w:color="000000"/>
            </w:tcBorders>
            <w:tcMar>
              <w:top w:w="40" w:type="dxa"/>
              <w:left w:w="40" w:type="dxa"/>
              <w:bottom w:w="40" w:type="dxa"/>
              <w:right w:w="40" w:type="dxa"/>
            </w:tcMar>
            <w:hideMark/>
          </w:tcPr>
          <w:p w:rsidR="00226C77" w:rsidRPr="00226C77" w:rsidRDefault="00226C77" w:rsidP="00226C77">
            <w:pPr>
              <w:widowControl/>
              <w:suppressAutoHyphens w:val="0"/>
              <w:spacing w:before="160" w:after="160"/>
              <w:ind w:left="160" w:right="160"/>
              <w:jc w:val="center"/>
              <w:rPr>
                <w:rFonts w:eastAsia="Times New Roman" w:cs="Times New Roman"/>
                <w:kern w:val="0"/>
                <w:lang w:val="es-ES_tradnl" w:eastAsia="es-ES_tradnl" w:bidi="ar-SA"/>
              </w:rPr>
            </w:pPr>
            <w:r w:rsidRPr="00226C77">
              <w:rPr>
                <w:rFonts w:ascii="Verdana" w:eastAsia="Times New Roman" w:hAnsi="Verdana" w:cs="Times New Roman"/>
                <w:color w:val="333333"/>
                <w:kern w:val="0"/>
                <w:sz w:val="20"/>
                <w:szCs w:val="20"/>
                <w:shd w:val="clear" w:color="auto" w:fill="D8E2EA"/>
                <w:lang w:val="es-ES_tradnl" w:eastAsia="es-ES_tradnl" w:bidi="ar-SA"/>
              </w:rPr>
              <w:t>10½</w:t>
            </w:r>
          </w:p>
        </w:tc>
      </w:tr>
    </w:tbl>
    <w:p w:rsidR="00226C77" w:rsidRDefault="00226C77">
      <w:pPr>
        <w:spacing w:after="281" w:line="247" w:lineRule="auto"/>
        <w:ind w:left="579" w:right="833" w:hanging="236"/>
        <w:rPr>
          <w:b/>
          <w:bCs/>
          <w:lang w:val="es-ES_tradnl"/>
        </w:rPr>
      </w:pPr>
    </w:p>
    <w:p w:rsidR="00226C77" w:rsidRPr="00226C77" w:rsidRDefault="00226C77" w:rsidP="00226C77">
      <w:pPr>
        <w:pStyle w:val="Ttulo2"/>
        <w:spacing w:before="218" w:after="0"/>
        <w:rPr>
          <w:rFonts w:ascii="Lato" w:hAnsi="Lato" w:cs="Lato"/>
          <w:b w:val="0"/>
          <w:bCs w:val="0"/>
          <w:color w:val="000000"/>
          <w:sz w:val="38"/>
          <w:szCs w:val="38"/>
          <w:lang w:val="es-ES_tradnl"/>
        </w:rPr>
      </w:pPr>
      <w:r w:rsidRPr="00226C77">
        <w:rPr>
          <w:rFonts w:ascii="Lato" w:hAnsi="Lato" w:cs="Lato"/>
          <w:b w:val="0"/>
          <w:bCs w:val="0"/>
          <w:color w:val="000000"/>
          <w:sz w:val="38"/>
          <w:szCs w:val="38"/>
          <w:lang w:val="es-ES_tradnl"/>
        </w:rPr>
        <w:t>Sentidos</w:t>
      </w:r>
    </w:p>
    <w:p w:rsidR="00226C77" w:rsidRDefault="00226C77" w:rsidP="00226C77">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La descripción de los sentidos indica la percepción pasiva (Sabiduría) del monstruo, además de describir cualquier otro sentido especial que el monstruo posea. Los sentidos especiales son:</w:t>
      </w:r>
    </w:p>
    <w:p w:rsidR="00226C77" w:rsidRDefault="00A943A3" w:rsidP="00226C77">
      <w:pPr>
        <w:pStyle w:val="Ttulo3"/>
        <w:spacing w:before="175" w:after="0"/>
        <w:jc w:val="center"/>
        <w:textAlignment w:val="center"/>
        <w:rPr>
          <w:rStyle w:val="Hipervnculo"/>
          <w:b w:val="0"/>
          <w:bCs w:val="0"/>
          <w:sz w:val="2"/>
          <w:szCs w:val="2"/>
          <w:u w:val="none"/>
        </w:rPr>
      </w:pPr>
      <w:r>
        <w:rPr>
          <w:rFonts w:ascii="Lato" w:hAnsi="Lato" w:cs="Lato"/>
          <w:b w:val="0"/>
          <w:bCs w:val="0"/>
          <w:color w:val="212121"/>
          <w:sz w:val="2"/>
          <w:szCs w:val="2"/>
        </w:rPr>
        <w:lastRenderedPageBreak/>
        <w:fldChar w:fldCharType="begin"/>
      </w:r>
      <w:r w:rsidR="00226C77">
        <w:rPr>
          <w:rFonts w:ascii="Lato" w:hAnsi="Lato" w:cs="Lato"/>
          <w:b w:val="0"/>
          <w:bCs w:val="0"/>
          <w:color w:val="212121"/>
          <w:sz w:val="2"/>
          <w:szCs w:val="2"/>
        </w:rPr>
        <w:instrText xml:space="preserve"> HYPERLINK "https://sites.google.com/site/5esrdes/monstruos" \l "h.p_ID_208" </w:instrText>
      </w:r>
      <w:r>
        <w:rPr>
          <w:rFonts w:ascii="Lato" w:hAnsi="Lato" w:cs="Lato"/>
          <w:b w:val="0"/>
          <w:bCs w:val="0"/>
          <w:color w:val="212121"/>
          <w:sz w:val="2"/>
          <w:szCs w:val="2"/>
        </w:rPr>
        <w:fldChar w:fldCharType="separate"/>
      </w:r>
    </w:p>
    <w:p w:rsidR="00226C77" w:rsidRDefault="00A943A3" w:rsidP="00226C77">
      <w:pPr>
        <w:pStyle w:val="Ttulo3"/>
        <w:spacing w:before="175" w:after="0"/>
        <w:jc w:val="center"/>
        <w:textAlignment w:val="center"/>
        <w:rPr>
          <w:color w:val="212121"/>
        </w:rPr>
      </w:pPr>
      <w:r>
        <w:rPr>
          <w:rFonts w:ascii="Lato" w:hAnsi="Lato" w:cs="Lato"/>
          <w:b w:val="0"/>
          <w:bCs w:val="0"/>
          <w:color w:val="212121"/>
          <w:sz w:val="2"/>
          <w:szCs w:val="2"/>
        </w:rPr>
        <w:fldChar w:fldCharType="end"/>
      </w:r>
    </w:p>
    <w:p w:rsidR="00226C77" w:rsidRDefault="00226C77" w:rsidP="00226C77">
      <w:pPr>
        <w:pStyle w:val="Ttulo3"/>
        <w:spacing w:before="175" w:after="0"/>
        <w:rPr>
          <w:rFonts w:ascii="Lato" w:hAnsi="Lato" w:cs="Lato"/>
          <w:b w:val="0"/>
          <w:bCs w:val="0"/>
          <w:color w:val="212121"/>
          <w:sz w:val="30"/>
          <w:szCs w:val="30"/>
        </w:rPr>
      </w:pPr>
      <w:r>
        <w:rPr>
          <w:rFonts w:ascii="Lato" w:hAnsi="Lato" w:cs="Lato"/>
          <w:b w:val="0"/>
          <w:bCs w:val="0"/>
          <w:color w:val="212121"/>
          <w:sz w:val="30"/>
          <w:szCs w:val="30"/>
        </w:rPr>
        <w:t>Vista ciega</w:t>
      </w:r>
    </w:p>
    <w:p w:rsidR="00226C77" w:rsidRDefault="00226C77" w:rsidP="00226C77">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Una criatura con vista ciega puede percibir lo que le rodea sin recurrir a la vista, dentro del radio indicado.</w:t>
      </w:r>
    </w:p>
    <w:p w:rsidR="00226C77" w:rsidRDefault="00226C77" w:rsidP="00226C77">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Criaturas sin ojos, como los grimorloks y cienos grises, típicamente tienen este sentido especial, como las criaturas con ecolocación o agudisimos sentidos, como murciélagos y dragones auténticos.</w:t>
      </w:r>
    </w:p>
    <w:p w:rsidR="00226C77" w:rsidRDefault="00226C77" w:rsidP="00226C77">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Si el monstruo es ciego esto se indica y significa que su Vista Ciega es el máximo rango de su percepción.</w:t>
      </w:r>
    </w:p>
    <w:p w:rsidR="00226C77" w:rsidRPr="00226C77" w:rsidRDefault="00A943A3" w:rsidP="00226C77">
      <w:pPr>
        <w:pStyle w:val="Ttulo3"/>
        <w:spacing w:before="175" w:after="0"/>
        <w:jc w:val="center"/>
        <w:textAlignment w:val="center"/>
        <w:rPr>
          <w:rStyle w:val="Hipervnculo"/>
          <w:b w:val="0"/>
          <w:bCs w:val="0"/>
          <w:sz w:val="2"/>
          <w:szCs w:val="2"/>
          <w:u w:val="none"/>
          <w:lang w:val="es-ES_tradnl"/>
        </w:rPr>
      </w:pPr>
      <w:r>
        <w:rPr>
          <w:rFonts w:ascii="Lato" w:hAnsi="Lato" w:cs="Lato"/>
          <w:b w:val="0"/>
          <w:bCs w:val="0"/>
          <w:color w:val="212121"/>
          <w:sz w:val="2"/>
          <w:szCs w:val="2"/>
        </w:rPr>
        <w:fldChar w:fldCharType="begin"/>
      </w:r>
      <w:r w:rsidR="00226C77" w:rsidRPr="00226C77">
        <w:rPr>
          <w:rFonts w:ascii="Lato" w:hAnsi="Lato" w:cs="Lato"/>
          <w:b w:val="0"/>
          <w:bCs w:val="0"/>
          <w:color w:val="212121"/>
          <w:sz w:val="2"/>
          <w:szCs w:val="2"/>
          <w:lang w:val="es-ES_tradnl"/>
        </w:rPr>
        <w:instrText xml:space="preserve"> HYPERLINK "https://sites.google.com/site/5esrdes/monstruos" \l "h.p_ID_216" </w:instrText>
      </w:r>
      <w:r>
        <w:rPr>
          <w:rFonts w:ascii="Lato" w:hAnsi="Lato" w:cs="Lato"/>
          <w:b w:val="0"/>
          <w:bCs w:val="0"/>
          <w:color w:val="212121"/>
          <w:sz w:val="2"/>
          <w:szCs w:val="2"/>
        </w:rPr>
        <w:fldChar w:fldCharType="separate"/>
      </w:r>
    </w:p>
    <w:p w:rsidR="00226C77" w:rsidRPr="00226C77" w:rsidRDefault="00A943A3" w:rsidP="00226C77">
      <w:pPr>
        <w:pStyle w:val="Ttulo3"/>
        <w:spacing w:before="175" w:after="0"/>
        <w:jc w:val="center"/>
        <w:textAlignment w:val="center"/>
        <w:rPr>
          <w:color w:val="212121"/>
          <w:lang w:val="es-ES_tradnl"/>
        </w:rPr>
      </w:pPr>
      <w:r>
        <w:rPr>
          <w:rFonts w:ascii="Lato" w:hAnsi="Lato" w:cs="Lato"/>
          <w:b w:val="0"/>
          <w:bCs w:val="0"/>
          <w:color w:val="212121"/>
          <w:sz w:val="2"/>
          <w:szCs w:val="2"/>
        </w:rPr>
        <w:fldChar w:fldCharType="end"/>
      </w:r>
    </w:p>
    <w:p w:rsidR="00226C77" w:rsidRDefault="00226C77" w:rsidP="00226C77">
      <w:pPr>
        <w:pStyle w:val="Ttulo3"/>
        <w:spacing w:before="175" w:after="0"/>
        <w:rPr>
          <w:rFonts w:ascii="Lato" w:hAnsi="Lato" w:cs="Lato"/>
          <w:b w:val="0"/>
          <w:bCs w:val="0"/>
          <w:color w:val="212121"/>
          <w:sz w:val="30"/>
          <w:szCs w:val="30"/>
        </w:rPr>
      </w:pPr>
      <w:r>
        <w:rPr>
          <w:rFonts w:ascii="Lato" w:hAnsi="Lato" w:cs="Lato"/>
          <w:b w:val="0"/>
          <w:bCs w:val="0"/>
          <w:color w:val="212121"/>
          <w:sz w:val="30"/>
          <w:szCs w:val="30"/>
        </w:rPr>
        <w:t>Visión en la oscuridad</w:t>
      </w:r>
    </w:p>
    <w:p w:rsidR="00226C77" w:rsidRDefault="00226C77" w:rsidP="00226C77">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Una criatura con visión en la oscuridad puede ver en la oscuridad dentro de un radio específico.</w:t>
      </w:r>
    </w:p>
    <w:p w:rsidR="00226C77" w:rsidRDefault="00226C77" w:rsidP="00226C77">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Una criatura podrá ver en luz tenue dentro de un radio específico como si fuese luz brillante y en la oscuridad como si se tratase de luz tenue. No se puede discernir colores en la oscuridad, solo tonos de gris. Muchas criaturas que moran bajo tierra tienen visión en la oscuridad.</w:t>
      </w:r>
    </w:p>
    <w:p w:rsidR="00226C77" w:rsidRPr="00226C77" w:rsidRDefault="00A943A3" w:rsidP="00226C77">
      <w:pPr>
        <w:pStyle w:val="Ttulo3"/>
        <w:spacing w:before="175" w:after="0"/>
        <w:jc w:val="center"/>
        <w:textAlignment w:val="center"/>
        <w:rPr>
          <w:rStyle w:val="Hipervnculo"/>
          <w:b w:val="0"/>
          <w:bCs w:val="0"/>
          <w:sz w:val="2"/>
          <w:szCs w:val="2"/>
          <w:u w:val="none"/>
          <w:lang w:val="es-ES_tradnl"/>
        </w:rPr>
      </w:pPr>
      <w:r>
        <w:rPr>
          <w:rFonts w:ascii="Lato" w:hAnsi="Lato" w:cs="Lato"/>
          <w:b w:val="0"/>
          <w:bCs w:val="0"/>
          <w:color w:val="212121"/>
          <w:sz w:val="2"/>
          <w:szCs w:val="2"/>
        </w:rPr>
        <w:fldChar w:fldCharType="begin"/>
      </w:r>
      <w:r w:rsidR="00226C77" w:rsidRPr="00226C77">
        <w:rPr>
          <w:rFonts w:ascii="Lato" w:hAnsi="Lato" w:cs="Lato"/>
          <w:b w:val="0"/>
          <w:bCs w:val="0"/>
          <w:color w:val="212121"/>
          <w:sz w:val="2"/>
          <w:szCs w:val="2"/>
          <w:lang w:val="es-ES_tradnl"/>
        </w:rPr>
        <w:instrText xml:space="preserve"> HYPERLINK "https://sites.google.com/site/5esrdes/monstruos" \l "h.p_ID_222" </w:instrText>
      </w:r>
      <w:r>
        <w:rPr>
          <w:rFonts w:ascii="Lato" w:hAnsi="Lato" w:cs="Lato"/>
          <w:b w:val="0"/>
          <w:bCs w:val="0"/>
          <w:color w:val="212121"/>
          <w:sz w:val="2"/>
          <w:szCs w:val="2"/>
        </w:rPr>
        <w:fldChar w:fldCharType="separate"/>
      </w:r>
    </w:p>
    <w:p w:rsidR="00226C77" w:rsidRPr="00226C77" w:rsidRDefault="00A943A3" w:rsidP="00226C77">
      <w:pPr>
        <w:pStyle w:val="Ttulo3"/>
        <w:spacing w:before="175" w:after="0"/>
        <w:jc w:val="center"/>
        <w:textAlignment w:val="center"/>
        <w:rPr>
          <w:color w:val="212121"/>
          <w:lang w:val="es-ES_tradnl"/>
        </w:rPr>
      </w:pPr>
      <w:r>
        <w:rPr>
          <w:rFonts w:ascii="Lato" w:hAnsi="Lato" w:cs="Lato"/>
          <w:b w:val="0"/>
          <w:bCs w:val="0"/>
          <w:color w:val="212121"/>
          <w:sz w:val="2"/>
          <w:szCs w:val="2"/>
        </w:rPr>
        <w:fldChar w:fldCharType="end"/>
      </w:r>
    </w:p>
    <w:p w:rsidR="00226C77" w:rsidRDefault="00226C77" w:rsidP="00226C77">
      <w:pPr>
        <w:pStyle w:val="Ttulo3"/>
        <w:spacing w:before="175" w:after="0"/>
        <w:rPr>
          <w:rFonts w:ascii="Lato" w:hAnsi="Lato" w:cs="Lato"/>
          <w:b w:val="0"/>
          <w:bCs w:val="0"/>
          <w:color w:val="212121"/>
          <w:sz w:val="30"/>
          <w:szCs w:val="30"/>
        </w:rPr>
      </w:pPr>
      <w:r>
        <w:rPr>
          <w:rFonts w:ascii="Lato" w:hAnsi="Lato" w:cs="Lato"/>
          <w:b w:val="0"/>
          <w:bCs w:val="0"/>
          <w:color w:val="212121"/>
          <w:sz w:val="30"/>
          <w:szCs w:val="30"/>
        </w:rPr>
        <w:t>Sentido de vibración</w:t>
      </w:r>
    </w:p>
    <w:p w:rsidR="00226C77" w:rsidRDefault="00226C77" w:rsidP="00226C77">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Un monstruo con sentido de vibración puede detectar y discernir el origen de una vibración dentro de un radio específico.</w:t>
      </w:r>
    </w:p>
    <w:p w:rsidR="00226C77" w:rsidRDefault="00226C77" w:rsidP="00226C77">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Este sentido requiere el contacto directo con la superficie que transmite la vibración y no se puede utilizar para detectar seres incorpóreos o voladores.</w:t>
      </w:r>
    </w:p>
    <w:p w:rsidR="00226C77" w:rsidRDefault="00226C77" w:rsidP="00226C77">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Monstruos con capacidades de excavar usualmente tienen esta habilidad.</w:t>
      </w:r>
    </w:p>
    <w:p w:rsidR="00226C77" w:rsidRPr="00226C77" w:rsidRDefault="00A943A3" w:rsidP="00226C77">
      <w:pPr>
        <w:pStyle w:val="Ttulo3"/>
        <w:spacing w:before="175" w:after="0"/>
        <w:jc w:val="center"/>
        <w:textAlignment w:val="center"/>
        <w:rPr>
          <w:rStyle w:val="Hipervnculo"/>
          <w:b w:val="0"/>
          <w:bCs w:val="0"/>
          <w:sz w:val="2"/>
          <w:szCs w:val="2"/>
          <w:u w:val="none"/>
          <w:lang w:val="es-ES_tradnl"/>
        </w:rPr>
      </w:pPr>
      <w:r>
        <w:rPr>
          <w:rFonts w:ascii="Lato" w:hAnsi="Lato" w:cs="Lato"/>
          <w:b w:val="0"/>
          <w:bCs w:val="0"/>
          <w:color w:val="212121"/>
          <w:sz w:val="2"/>
          <w:szCs w:val="2"/>
        </w:rPr>
        <w:fldChar w:fldCharType="begin"/>
      </w:r>
      <w:r w:rsidR="00226C77" w:rsidRPr="00226C77">
        <w:rPr>
          <w:rFonts w:ascii="Lato" w:hAnsi="Lato" w:cs="Lato"/>
          <w:b w:val="0"/>
          <w:bCs w:val="0"/>
          <w:color w:val="212121"/>
          <w:sz w:val="2"/>
          <w:szCs w:val="2"/>
          <w:lang w:val="es-ES_tradnl"/>
        </w:rPr>
        <w:instrText xml:space="preserve"> HYPERLINK "https://sites.google.com/site/5esrdes/monstruos" \l "h.p_ID_230" </w:instrText>
      </w:r>
      <w:r>
        <w:rPr>
          <w:rFonts w:ascii="Lato" w:hAnsi="Lato" w:cs="Lato"/>
          <w:b w:val="0"/>
          <w:bCs w:val="0"/>
          <w:color w:val="212121"/>
          <w:sz w:val="2"/>
          <w:szCs w:val="2"/>
        </w:rPr>
        <w:fldChar w:fldCharType="separate"/>
      </w:r>
    </w:p>
    <w:p w:rsidR="00226C77" w:rsidRPr="00226C77" w:rsidRDefault="00A943A3" w:rsidP="00226C77">
      <w:pPr>
        <w:pStyle w:val="Ttulo3"/>
        <w:spacing w:before="175" w:after="0"/>
        <w:jc w:val="center"/>
        <w:textAlignment w:val="center"/>
        <w:rPr>
          <w:color w:val="212121"/>
          <w:lang w:val="es-ES_tradnl"/>
        </w:rPr>
      </w:pPr>
      <w:r>
        <w:rPr>
          <w:rFonts w:ascii="Lato" w:hAnsi="Lato" w:cs="Lato"/>
          <w:b w:val="0"/>
          <w:bCs w:val="0"/>
          <w:color w:val="212121"/>
          <w:sz w:val="2"/>
          <w:szCs w:val="2"/>
        </w:rPr>
        <w:fldChar w:fldCharType="end"/>
      </w:r>
    </w:p>
    <w:p w:rsidR="00226C77" w:rsidRDefault="00226C77" w:rsidP="00226C77">
      <w:pPr>
        <w:pStyle w:val="Ttulo3"/>
        <w:spacing w:before="175" w:after="0"/>
        <w:rPr>
          <w:rFonts w:ascii="Lato" w:hAnsi="Lato" w:cs="Lato"/>
          <w:b w:val="0"/>
          <w:bCs w:val="0"/>
          <w:color w:val="212121"/>
          <w:sz w:val="30"/>
          <w:szCs w:val="30"/>
        </w:rPr>
      </w:pPr>
      <w:r>
        <w:rPr>
          <w:rFonts w:ascii="Lato" w:hAnsi="Lato" w:cs="Lato"/>
          <w:b w:val="0"/>
          <w:bCs w:val="0"/>
          <w:color w:val="212121"/>
          <w:sz w:val="30"/>
          <w:szCs w:val="30"/>
        </w:rPr>
        <w:t>Visión verdadera</w:t>
      </w:r>
    </w:p>
    <w:p w:rsidR="00226C77" w:rsidRDefault="00226C77" w:rsidP="00226C77">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Una criatura con visión verdadera pueden ver todo en su forma original, independiente del entorno.</w:t>
      </w:r>
    </w:p>
    <w:p w:rsidR="00226C77" w:rsidRDefault="00226C77" w:rsidP="00226C77">
      <w:pPr>
        <w:pStyle w:val="cdt4ke"/>
        <w:spacing w:before="131" w:beforeAutospacing="0" w:after="0" w:afterAutospacing="0"/>
        <w:rPr>
          <w:rFonts w:ascii="Lato" w:hAnsi="Lato" w:cs="Lato"/>
          <w:color w:val="212121"/>
          <w:sz w:val="22"/>
          <w:szCs w:val="22"/>
        </w:rPr>
      </w:pPr>
      <w:r>
        <w:rPr>
          <w:rFonts w:ascii="Lato" w:hAnsi="Lato" w:cs="Lato"/>
          <w:color w:val="212121"/>
          <w:sz w:val="22"/>
          <w:szCs w:val="22"/>
        </w:rPr>
        <w:t>Una criatura con visión verdadera puede, en un alcance específico, ver en la oscuridad normal y mágica, ver criaturas y objetos invisibles, automáticamente detectan ilusiones visuales y automáticamente tienen éxito en las salvaciones contra ellas y perciben la forma original de los cambiaformas o criaturas que fuesen transformadas por la magia.</w:t>
      </w:r>
    </w:p>
    <w:p w:rsidR="00B60DAB" w:rsidRDefault="00B60DAB" w:rsidP="00226C77">
      <w:pPr>
        <w:pStyle w:val="cdt4ke"/>
        <w:spacing w:before="131" w:beforeAutospacing="0" w:after="0" w:afterAutospacing="0"/>
        <w:rPr>
          <w:rFonts w:ascii="Lato" w:hAnsi="Lato" w:cs="Lato"/>
          <w:color w:val="212121"/>
          <w:sz w:val="22"/>
          <w:szCs w:val="22"/>
        </w:rPr>
      </w:pPr>
    </w:p>
    <w:p w:rsidR="00B60DAB" w:rsidRDefault="00B60DAB" w:rsidP="00226C77">
      <w:pPr>
        <w:pStyle w:val="cdt4ke"/>
        <w:spacing w:before="131" w:beforeAutospacing="0" w:after="0" w:afterAutospacing="0"/>
        <w:rPr>
          <w:rFonts w:ascii="Lato" w:hAnsi="Lato" w:cs="Lato"/>
          <w:color w:val="212121"/>
          <w:sz w:val="22"/>
          <w:szCs w:val="22"/>
        </w:rPr>
      </w:pPr>
    </w:p>
    <w:p w:rsidR="00B9620B" w:rsidRDefault="00B9620B" w:rsidP="00226C77">
      <w:pPr>
        <w:pStyle w:val="cdt4ke"/>
        <w:spacing w:before="131" w:beforeAutospacing="0" w:after="0" w:afterAutospacing="0"/>
        <w:rPr>
          <w:rFonts w:ascii="Lato" w:hAnsi="Lato" w:cs="Lato"/>
          <w:color w:val="212121"/>
          <w:sz w:val="22"/>
          <w:szCs w:val="22"/>
        </w:rPr>
      </w:pPr>
    </w:p>
    <w:p w:rsidR="00B9620B" w:rsidRDefault="00B9620B" w:rsidP="00226C77">
      <w:pPr>
        <w:pStyle w:val="cdt4ke"/>
        <w:spacing w:before="131" w:beforeAutospacing="0" w:after="0" w:afterAutospacing="0"/>
        <w:rPr>
          <w:rFonts w:ascii="Lato" w:hAnsi="Lato" w:cs="Lato"/>
          <w:color w:val="212121"/>
          <w:sz w:val="22"/>
          <w:szCs w:val="22"/>
        </w:rPr>
      </w:pPr>
    </w:p>
    <w:p w:rsidR="00B9620B" w:rsidRDefault="006D76E7" w:rsidP="006D76E7">
      <w:pPr>
        <w:pStyle w:val="Ttulo1"/>
        <w:jc w:val="center"/>
        <w:rPr>
          <w:szCs w:val="22"/>
        </w:rPr>
      </w:pPr>
      <w:r>
        <w:rPr>
          <w:szCs w:val="22"/>
        </w:rPr>
        <w:lastRenderedPageBreak/>
        <w:t>Mapa</w:t>
      </w:r>
    </w:p>
    <w:p w:rsidR="00E449CA" w:rsidRDefault="00E449CA" w:rsidP="00172DB4">
      <w:pPr>
        <w:pStyle w:val="Textoindependiente"/>
        <w:rPr>
          <w:b/>
        </w:rPr>
      </w:pPr>
      <w:r>
        <w:rPr>
          <w:b/>
        </w:rPr>
        <w:t>Recepciòn</w:t>
      </w:r>
    </w:p>
    <w:p w:rsidR="00E449CA" w:rsidRDefault="00E449CA" w:rsidP="00172DB4">
      <w:pPr>
        <w:pStyle w:val="Textoindependiente"/>
        <w:rPr>
          <w:b/>
        </w:rPr>
      </w:pPr>
    </w:p>
    <w:p w:rsidR="00E449CA" w:rsidRDefault="00E449CA" w:rsidP="00172DB4">
      <w:pPr>
        <w:pStyle w:val="Textoindependiente"/>
        <w:rPr>
          <w:b/>
        </w:rPr>
      </w:pPr>
    </w:p>
    <w:p w:rsidR="00172DB4" w:rsidRDefault="00172DB4" w:rsidP="00172DB4">
      <w:pPr>
        <w:pStyle w:val="Textoindependiente"/>
        <w:rPr>
          <w:b/>
        </w:rPr>
      </w:pPr>
      <w:r>
        <w:rPr>
          <w:b/>
        </w:rPr>
        <w:t>Primera planta</w:t>
      </w:r>
    </w:p>
    <w:p w:rsidR="00E449CA" w:rsidRPr="00172DB4" w:rsidRDefault="00E449CA" w:rsidP="00172DB4">
      <w:pPr>
        <w:pStyle w:val="Textoindependiente"/>
        <w:rPr>
          <w:b/>
        </w:rPr>
      </w:pPr>
    </w:p>
    <w:p w:rsidR="006D76E7" w:rsidRPr="006D76E7" w:rsidRDefault="00BB21A3" w:rsidP="006D76E7">
      <w:r>
        <w:rPr>
          <w:noProof/>
          <w:lang w:val="es-ES_tradnl" w:eastAsia="es-ES_tradnl" w:bidi="ar-SA"/>
        </w:rPr>
        <w:drawing>
          <wp:inline distT="0" distB="0" distL="0" distR="0">
            <wp:extent cx="6316980" cy="4465320"/>
            <wp:effectExtent l="19050" t="0" r="7620" b="0"/>
            <wp:docPr id="3" name="Imagen 3" descr="IMG_7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7122"/>
                    <pic:cNvPicPr>
                      <a:picLocks noChangeAspect="1" noChangeArrowheads="1"/>
                    </pic:cNvPicPr>
                  </pic:nvPicPr>
                  <pic:blipFill>
                    <a:blip r:embed="rId8" cstate="print"/>
                    <a:srcRect/>
                    <a:stretch>
                      <a:fillRect/>
                    </a:stretch>
                  </pic:blipFill>
                  <pic:spPr bwMode="auto">
                    <a:xfrm>
                      <a:off x="0" y="0"/>
                      <a:ext cx="6316980" cy="4465320"/>
                    </a:xfrm>
                    <a:prstGeom prst="rect">
                      <a:avLst/>
                    </a:prstGeom>
                    <a:noFill/>
                    <a:ln w="9525">
                      <a:noFill/>
                      <a:miter lim="800000"/>
                      <a:headEnd/>
                      <a:tailEnd/>
                    </a:ln>
                  </pic:spPr>
                </pic:pic>
              </a:graphicData>
            </a:graphic>
          </wp:inline>
        </w:drawing>
      </w:r>
    </w:p>
    <w:p w:rsidR="00226C77" w:rsidRDefault="00226C77">
      <w:pPr>
        <w:spacing w:after="281" w:line="247" w:lineRule="auto"/>
        <w:ind w:left="579" w:right="833" w:hanging="236"/>
        <w:rPr>
          <w:b/>
          <w:bCs/>
          <w:lang w:val="es-ES_tradnl"/>
        </w:rPr>
      </w:pPr>
    </w:p>
    <w:p w:rsidR="00FE1CE2" w:rsidRDefault="00FE1CE2">
      <w:pPr>
        <w:spacing w:after="281" w:line="247" w:lineRule="auto"/>
        <w:ind w:left="579" w:right="833" w:hanging="236"/>
        <w:rPr>
          <w:b/>
          <w:bCs/>
          <w:lang w:val="es-ES_tradnl"/>
        </w:rPr>
      </w:pPr>
    </w:p>
    <w:p w:rsidR="00FE1CE2" w:rsidRDefault="00FE1CE2">
      <w:pPr>
        <w:spacing w:after="281" w:line="247" w:lineRule="auto"/>
        <w:ind w:left="579" w:right="833" w:hanging="236"/>
        <w:rPr>
          <w:b/>
          <w:bCs/>
          <w:lang w:val="es-ES_tradnl"/>
        </w:rPr>
      </w:pPr>
    </w:p>
    <w:p w:rsidR="00FE1CE2" w:rsidRDefault="00FE1CE2">
      <w:pPr>
        <w:spacing w:after="281" w:line="247" w:lineRule="auto"/>
        <w:ind w:left="579" w:right="833" w:hanging="236"/>
        <w:rPr>
          <w:b/>
          <w:bCs/>
          <w:lang w:val="es-ES_tradnl"/>
        </w:rPr>
      </w:pPr>
    </w:p>
    <w:p w:rsidR="00FE1CE2" w:rsidRDefault="00FE1CE2">
      <w:pPr>
        <w:spacing w:after="281" w:line="247" w:lineRule="auto"/>
        <w:ind w:left="579" w:right="833" w:hanging="236"/>
        <w:rPr>
          <w:b/>
          <w:bCs/>
          <w:lang w:val="es-ES_tradnl"/>
        </w:rPr>
      </w:pPr>
    </w:p>
    <w:p w:rsidR="00FE1CE2" w:rsidRDefault="00FE1CE2">
      <w:pPr>
        <w:spacing w:after="281" w:line="247" w:lineRule="auto"/>
        <w:ind w:left="579" w:right="833" w:hanging="236"/>
        <w:rPr>
          <w:b/>
          <w:bCs/>
          <w:lang w:val="es-ES_tradnl"/>
        </w:rPr>
      </w:pPr>
    </w:p>
    <w:p w:rsidR="00FE1CE2" w:rsidRDefault="00FE1CE2">
      <w:pPr>
        <w:spacing w:after="281" w:line="247" w:lineRule="auto"/>
        <w:ind w:left="579" w:right="833" w:hanging="236"/>
        <w:rPr>
          <w:b/>
          <w:bCs/>
          <w:lang w:val="es-ES_tradnl"/>
        </w:rPr>
      </w:pPr>
    </w:p>
    <w:p w:rsidR="00FE1CE2" w:rsidRDefault="00FE1CE2" w:rsidP="00FE1CE2">
      <w:pPr>
        <w:pStyle w:val="Ttulo1"/>
        <w:jc w:val="center"/>
        <w:rPr>
          <w:lang w:val="es-ES_tradnl"/>
        </w:rPr>
      </w:pPr>
      <w:r>
        <w:rPr>
          <w:lang w:val="es-ES_tradnl"/>
        </w:rPr>
        <w:lastRenderedPageBreak/>
        <w:t>Historia</w:t>
      </w:r>
    </w:p>
    <w:p w:rsidR="009E71B7" w:rsidRPr="009E71B7" w:rsidRDefault="009E71B7" w:rsidP="009E71B7">
      <w:pPr>
        <w:pStyle w:val="Textoindependiente"/>
        <w:jc w:val="center"/>
        <w:rPr>
          <w:b/>
          <w:lang w:val="es-ES_tradnl"/>
        </w:rPr>
      </w:pPr>
      <w:r>
        <w:rPr>
          <w:b/>
          <w:lang w:val="es-ES_tradnl"/>
        </w:rPr>
        <w:t>“La jaula de la voluntad de hierro”</w:t>
      </w:r>
    </w:p>
    <w:p w:rsidR="00FE1CE2" w:rsidRDefault="00FE1CE2" w:rsidP="00FE1CE2">
      <w:pPr>
        <w:pStyle w:val="Textoindependiente"/>
        <w:rPr>
          <w:lang w:val="es-ES_tradnl"/>
        </w:rPr>
      </w:pPr>
    </w:p>
    <w:p w:rsidR="00B34F0B" w:rsidRDefault="00AF3605" w:rsidP="0064260F">
      <w:pPr>
        <w:pStyle w:val="Textoindependiente"/>
        <w:ind w:firstLine="709"/>
        <w:rPr>
          <w:lang w:val="es-ES_tradnl"/>
        </w:rPr>
      </w:pPr>
      <w:r>
        <w:rPr>
          <w:lang w:val="es-ES_tradnl"/>
        </w:rPr>
        <w:t>Hace dos años</w:t>
      </w:r>
      <w:r w:rsidR="0064260F">
        <w:rPr>
          <w:lang w:val="es-ES_tradnl"/>
        </w:rPr>
        <w:t>,</w:t>
      </w:r>
      <w:r>
        <w:rPr>
          <w:lang w:val="es-ES_tradnl"/>
        </w:rPr>
        <w:t xml:space="preserve"> llego a las instalaciones de 42 Malaga una malvada hechicera conocida como </w:t>
      </w:r>
      <w:r w:rsidR="00576C38" w:rsidRPr="00DD3161">
        <w:rPr>
          <w:b/>
          <w:lang w:val="es-ES_tradnl"/>
        </w:rPr>
        <w:t>@Sweme</w:t>
      </w:r>
      <w:r w:rsidR="00B34F0B" w:rsidRPr="00DD3161">
        <w:rPr>
          <w:b/>
          <w:lang w:val="es-ES_tradnl"/>
        </w:rPr>
        <w:t>.</w:t>
      </w:r>
    </w:p>
    <w:p w:rsidR="009F1C84" w:rsidRDefault="00576C38" w:rsidP="0064260F">
      <w:pPr>
        <w:pStyle w:val="Textoindependiente"/>
        <w:ind w:firstLine="709"/>
        <w:rPr>
          <w:lang w:val="es-ES_tradnl"/>
        </w:rPr>
      </w:pPr>
      <w:r>
        <w:rPr>
          <w:lang w:val="es-ES_tradnl"/>
        </w:rPr>
        <w:t xml:space="preserve"> </w:t>
      </w:r>
      <w:r w:rsidR="00024B26">
        <w:rPr>
          <w:lang w:val="es-ES_tradnl"/>
        </w:rPr>
        <w:t xml:space="preserve">Haciéndose pasar por estudiante de 42 Málaga, paso la piscina, y aprendió todos los conocimientos necesarios para avanzar en su plan maestro de </w:t>
      </w:r>
      <w:r w:rsidR="00024B26" w:rsidRPr="0064260F">
        <w:rPr>
          <w:b/>
          <w:lang w:val="es-ES_tradnl"/>
        </w:rPr>
        <w:t>CONQUISTAR 42</w:t>
      </w:r>
      <w:r w:rsidR="00024B26">
        <w:rPr>
          <w:b/>
          <w:lang w:val="es-ES_tradnl"/>
        </w:rPr>
        <w:t>.</w:t>
      </w:r>
      <w:r w:rsidR="00024B26">
        <w:rPr>
          <w:lang w:val="es-ES_tradnl"/>
        </w:rPr>
        <w:t xml:space="preserve"> </w:t>
      </w:r>
      <w:r w:rsidR="009F1C84">
        <w:rPr>
          <w:lang w:val="es-ES_tradnl"/>
        </w:rPr>
        <w:t>Para</w:t>
      </w:r>
      <w:r w:rsidR="00FE74E0">
        <w:rPr>
          <w:lang w:val="es-ES_tradnl"/>
        </w:rPr>
        <w:t xml:space="preserve"> hacerse </w:t>
      </w:r>
      <w:r w:rsidR="00024B26">
        <w:rPr>
          <w:lang w:val="es-ES_tradnl"/>
        </w:rPr>
        <w:t>así</w:t>
      </w:r>
      <w:r w:rsidR="009F1C84">
        <w:rPr>
          <w:lang w:val="es-ES_tradnl"/>
        </w:rPr>
        <w:t xml:space="preserve"> </w:t>
      </w:r>
      <w:r w:rsidR="00FE74E0">
        <w:rPr>
          <w:lang w:val="es-ES_tradnl"/>
        </w:rPr>
        <w:t>con el poder de</w:t>
      </w:r>
      <w:r w:rsidR="009F1C84">
        <w:rPr>
          <w:lang w:val="es-ES_tradnl"/>
        </w:rPr>
        <w:t xml:space="preserve"> los</w:t>
      </w:r>
      <w:r w:rsidR="00FE74E0">
        <w:rPr>
          <w:lang w:val="es-ES_tradnl"/>
        </w:rPr>
        <w:t xml:space="preserve"> </w:t>
      </w:r>
      <w:r w:rsidR="00FE74E0" w:rsidRPr="009F1C84">
        <w:rPr>
          <w:b/>
          <w:lang w:val="es-ES_tradnl"/>
        </w:rPr>
        <w:t>Staff</w:t>
      </w:r>
      <w:r w:rsidR="00FE74E0">
        <w:rPr>
          <w:lang w:val="es-ES_tradnl"/>
        </w:rPr>
        <w:t xml:space="preserve"> </w:t>
      </w:r>
      <w:r w:rsidR="009F1C84">
        <w:rPr>
          <w:lang w:val="es-ES_tradnl"/>
        </w:rPr>
        <w:t>.</w:t>
      </w:r>
    </w:p>
    <w:p w:rsidR="00FE1CE2" w:rsidRDefault="00F7079C" w:rsidP="00F7079C">
      <w:pPr>
        <w:pStyle w:val="Textoindependiente"/>
        <w:ind w:firstLine="709"/>
        <w:rPr>
          <w:lang w:val="es-ES_tradnl"/>
        </w:rPr>
      </w:pPr>
      <w:r>
        <w:rPr>
          <w:lang w:val="es-ES_tradnl"/>
        </w:rPr>
        <w:t>Controlando</w:t>
      </w:r>
      <w:r w:rsidR="00FE74E0">
        <w:rPr>
          <w:lang w:val="es-ES_tradnl"/>
        </w:rPr>
        <w:t xml:space="preserve"> las vidas y martirizar con fotos y reportajes diarios </w:t>
      </w:r>
      <w:r>
        <w:rPr>
          <w:lang w:val="es-ES_tradnl"/>
        </w:rPr>
        <w:t>de</w:t>
      </w:r>
      <w:r w:rsidR="00FE74E0">
        <w:rPr>
          <w:lang w:val="es-ES_tradnl"/>
        </w:rPr>
        <w:t xml:space="preserve"> todos los </w:t>
      </w:r>
      <w:r w:rsidR="00FE74E0" w:rsidRPr="00F7079C">
        <w:rPr>
          <w:b/>
          <w:lang w:val="es-ES_tradnl"/>
        </w:rPr>
        <w:t>estudiantes</w:t>
      </w:r>
      <w:r w:rsidR="00CA488A" w:rsidRPr="00F7079C">
        <w:rPr>
          <w:b/>
          <w:lang w:val="es-ES_tradnl"/>
        </w:rPr>
        <w:t>!!!!!!!</w:t>
      </w:r>
      <w:r w:rsidR="00CA488A">
        <w:rPr>
          <w:lang w:val="es-ES_tradnl"/>
        </w:rPr>
        <w:t xml:space="preserve"> </w:t>
      </w:r>
      <w:r w:rsidR="00024B26">
        <w:rPr>
          <w:lang w:val="es-ES_tradnl"/>
        </w:rPr>
        <w:t xml:space="preserve">, para  publicarlos en su cuenta de instagram y así convertirse en </w:t>
      </w:r>
      <w:r w:rsidR="00024B26">
        <w:rPr>
          <w:b/>
          <w:lang w:val="es-ES_tradnl"/>
        </w:rPr>
        <w:t>La Gran Administradora,</w:t>
      </w:r>
      <w:r w:rsidR="00024B26">
        <w:rPr>
          <w:lang w:val="es-ES_tradnl"/>
        </w:rPr>
        <w:t xml:space="preserve"> dominar las redes con puño de hierro y atraer a más estudiantes, para seguir consiguiendo mas y mas fotografías y reportajes con el motivo final de conquistar todos los 42 de España!!!!!! </w:t>
      </w:r>
      <w:r w:rsidR="008B2A80">
        <w:rPr>
          <w:lang w:val="es-ES_tradnl"/>
        </w:rPr>
        <w:t xml:space="preserve">Y ser </w:t>
      </w:r>
      <w:r w:rsidR="00E23D22" w:rsidRPr="0064260F">
        <w:rPr>
          <w:b/>
          <w:lang w:val="es-ES_tradnl"/>
        </w:rPr>
        <w:t xml:space="preserve"> </w:t>
      </w:r>
      <w:r w:rsidR="00304755">
        <w:rPr>
          <w:b/>
          <w:lang w:val="es-ES_tradnl"/>
        </w:rPr>
        <w:t xml:space="preserve">la </w:t>
      </w:r>
      <w:r w:rsidR="00E23D22" w:rsidRPr="0064260F">
        <w:rPr>
          <w:b/>
          <w:lang w:val="es-ES_tradnl"/>
        </w:rPr>
        <w:t>MAYOR HECHICERA INFLUENCER DE MALAGA</w:t>
      </w:r>
      <w:r w:rsidR="0019209E">
        <w:rPr>
          <w:lang w:val="es-ES_tradnl"/>
        </w:rPr>
        <w:t>.</w:t>
      </w:r>
    </w:p>
    <w:p w:rsidR="003C2089" w:rsidRDefault="003C2089" w:rsidP="00F7079C">
      <w:pPr>
        <w:pStyle w:val="Textoindependiente"/>
        <w:ind w:firstLine="709"/>
        <w:rPr>
          <w:lang w:val="es-ES_tradnl"/>
        </w:rPr>
      </w:pPr>
      <w:r>
        <w:rPr>
          <w:lang w:val="es-ES_tradnl"/>
        </w:rPr>
        <w:t xml:space="preserve">Un </w:t>
      </w:r>
      <w:r w:rsidR="00024B26">
        <w:rPr>
          <w:lang w:val="es-ES_tradnl"/>
        </w:rPr>
        <w:t>día</w:t>
      </w:r>
      <w:r>
        <w:rPr>
          <w:lang w:val="es-ES_tradnl"/>
        </w:rPr>
        <w:t xml:space="preserve"> ya anocheciendo</w:t>
      </w:r>
      <w:r w:rsidR="00D21CF9">
        <w:rPr>
          <w:lang w:val="es-ES_tradnl"/>
        </w:rPr>
        <w:t xml:space="preserve">, </w:t>
      </w:r>
      <w:r>
        <w:rPr>
          <w:lang w:val="es-ES_tradnl"/>
        </w:rPr>
        <w:t>durante sus estudios la infame hec</w:t>
      </w:r>
      <w:r w:rsidR="00B60530">
        <w:rPr>
          <w:lang w:val="es-ES_tradnl"/>
        </w:rPr>
        <w:t>h</w:t>
      </w:r>
      <w:r>
        <w:rPr>
          <w:lang w:val="es-ES_tradnl"/>
        </w:rPr>
        <w:t>icera</w:t>
      </w:r>
      <w:r w:rsidR="00D21CF9">
        <w:rPr>
          <w:lang w:val="es-ES_tradnl"/>
        </w:rPr>
        <w:t xml:space="preserve"> observaba el cielo nocturno, </w:t>
      </w:r>
      <w:r w:rsidR="00024B26">
        <w:rPr>
          <w:lang w:val="es-ES_tradnl"/>
        </w:rPr>
        <w:t>más</w:t>
      </w:r>
      <w:r w:rsidR="00D21CF9">
        <w:rPr>
          <w:lang w:val="es-ES_tradnl"/>
        </w:rPr>
        <w:t xml:space="preserve"> en concreto ciertas estrellas oscuras cuyos movimientos profetizaban</w:t>
      </w:r>
      <w:r w:rsidR="001A3C65">
        <w:rPr>
          <w:lang w:val="es-ES_tradnl"/>
        </w:rPr>
        <w:t xml:space="preserve"> calamidades y según sus teorías, podrían otorgarle el poder mágico necesario para dominarlos a todos.</w:t>
      </w:r>
    </w:p>
    <w:p w:rsidR="001A3C65" w:rsidRDefault="001A3C65" w:rsidP="00F7079C">
      <w:pPr>
        <w:pStyle w:val="Textoindependiente"/>
        <w:ind w:firstLine="709"/>
        <w:rPr>
          <w:lang w:val="es-ES_tradnl"/>
        </w:rPr>
      </w:pPr>
      <w:r>
        <w:rPr>
          <w:lang w:val="es-ES_tradnl"/>
        </w:rPr>
        <w:t>Sin embargo al intentar canalizar la energía de las estrellas</w:t>
      </w:r>
      <w:r w:rsidR="00F522D1">
        <w:rPr>
          <w:lang w:val="es-ES_tradnl"/>
        </w:rPr>
        <w:t xml:space="preserve"> </w:t>
      </w:r>
      <w:r w:rsidR="00F522D1" w:rsidRPr="00DD3161">
        <w:rPr>
          <w:b/>
          <w:lang w:val="es-ES_tradnl"/>
        </w:rPr>
        <w:t xml:space="preserve">@sweme </w:t>
      </w:r>
      <w:r w:rsidR="00F522D1">
        <w:rPr>
          <w:lang w:val="es-ES_tradnl"/>
        </w:rPr>
        <w:t>abrió accidentalmente un portal</w:t>
      </w:r>
      <w:r w:rsidR="003323BC">
        <w:rPr>
          <w:lang w:val="es-ES_tradnl"/>
        </w:rPr>
        <w:t xml:space="preserve"> al </w:t>
      </w:r>
      <w:r w:rsidR="003323BC" w:rsidRPr="003323BC">
        <w:rPr>
          <w:b/>
          <w:lang w:val="es-ES_tradnl"/>
        </w:rPr>
        <w:t>Abismo Oscuro</w:t>
      </w:r>
      <w:r w:rsidR="003323BC">
        <w:rPr>
          <w:b/>
          <w:lang w:val="es-ES_tradnl"/>
        </w:rPr>
        <w:t xml:space="preserve"> </w:t>
      </w:r>
      <w:r w:rsidR="003323BC">
        <w:rPr>
          <w:lang w:val="es-ES_tradnl"/>
        </w:rPr>
        <w:t xml:space="preserve">y libero una marea de demonios que rápidamente </w:t>
      </w:r>
      <w:r w:rsidR="00A23C64">
        <w:rPr>
          <w:lang w:val="es-ES_tradnl"/>
        </w:rPr>
        <w:t xml:space="preserve">se hicieron con el lugar, teniendo que lanzarse </w:t>
      </w:r>
      <w:r w:rsidR="00024B26">
        <w:rPr>
          <w:lang w:val="es-ES_tradnl"/>
        </w:rPr>
        <w:t>a sí</w:t>
      </w:r>
      <w:r w:rsidR="00A23C64">
        <w:rPr>
          <w:lang w:val="es-ES_tradnl"/>
        </w:rPr>
        <w:t xml:space="preserve"> misma un conjuro ancestral de </w:t>
      </w:r>
      <w:r w:rsidR="001F532A">
        <w:rPr>
          <w:lang w:val="es-ES_tradnl"/>
        </w:rPr>
        <w:t>espíritu,</w:t>
      </w:r>
      <w:r w:rsidR="00A272A1">
        <w:rPr>
          <w:lang w:val="es-ES_tradnl"/>
        </w:rPr>
        <w:t>”segmen</w:t>
      </w:r>
      <w:r w:rsidR="00367261">
        <w:rPr>
          <w:lang w:val="es-ES_tradnl"/>
        </w:rPr>
        <w:t>ta</w:t>
      </w:r>
      <w:r w:rsidR="00A272A1">
        <w:rPr>
          <w:lang w:val="es-ES_tradnl"/>
        </w:rPr>
        <w:t>tion fault”</w:t>
      </w:r>
      <w:r w:rsidR="001F532A">
        <w:rPr>
          <w:lang w:val="es-ES_tradnl"/>
        </w:rPr>
        <w:t xml:space="preserve"> el cual le permitió escapar dejando lo atrás,  atormentado y con solo parte de sus recuerdos intactos.</w:t>
      </w:r>
    </w:p>
    <w:p w:rsidR="001F532A" w:rsidRDefault="00024B26" w:rsidP="00F7079C">
      <w:pPr>
        <w:pStyle w:val="Textoindependiente"/>
        <w:ind w:firstLine="709"/>
        <w:rPr>
          <w:lang w:val="es-ES_tradnl"/>
        </w:rPr>
      </w:pPr>
      <w:r>
        <w:rPr>
          <w:lang w:val="es-ES_tradnl"/>
        </w:rPr>
        <w:t>Obviando</w:t>
      </w:r>
      <w:r w:rsidR="0055508F">
        <w:rPr>
          <w:lang w:val="es-ES_tradnl"/>
        </w:rPr>
        <w:t xml:space="preserve"> por completo esto, se dio cuenta que el primero de sus staff retenido aun </w:t>
      </w:r>
      <w:r w:rsidR="002133A9">
        <w:rPr>
          <w:lang w:val="es-ES_tradnl"/>
        </w:rPr>
        <w:t>permanecía</w:t>
      </w:r>
      <w:r w:rsidR="002A0A2F">
        <w:rPr>
          <w:lang w:val="es-ES_tradnl"/>
        </w:rPr>
        <w:t xml:space="preserve"> dentro de la jaula de staff, conocida actualmente por el sobre nombre de </w:t>
      </w:r>
      <w:r w:rsidR="002A0A2F">
        <w:rPr>
          <w:b/>
          <w:lang w:val="es-ES_tradnl"/>
        </w:rPr>
        <w:t>LA JAULA DE LA VOLUNTAD DE HIERRO</w:t>
      </w:r>
      <w:r w:rsidR="0023524B">
        <w:rPr>
          <w:lang w:val="es-ES_tradnl"/>
        </w:rPr>
        <w:t xml:space="preserve"> y que si quería recuperarlo, debería engañar a un nuevo grupo de valerosos estudiantes para que hicieran el trabajo por ella</w:t>
      </w:r>
      <w:r w:rsidR="00BA5048">
        <w:rPr>
          <w:lang w:val="es-ES_tradnl"/>
        </w:rPr>
        <w:t>.</w:t>
      </w:r>
    </w:p>
    <w:p w:rsidR="00D155F2" w:rsidRDefault="00BB21A3" w:rsidP="00D155F2">
      <w:pPr>
        <w:pStyle w:val="Ttulo3"/>
        <w:numPr>
          <w:ilvl w:val="6"/>
          <w:numId w:val="1"/>
        </w:numPr>
        <w:rPr>
          <w:lang w:val="es-ES_tradnl"/>
        </w:rPr>
      </w:pPr>
      <w:r>
        <w:rPr>
          <w:noProof/>
          <w:lang w:val="es-ES_tradnl" w:eastAsia="es-ES_tradnl" w:bidi="ar-SA"/>
        </w:rPr>
        <w:drawing>
          <wp:anchor distT="0" distB="0" distL="114300" distR="114300" simplePos="0" relativeHeight="251656192" behindDoc="0" locked="0" layoutInCell="1" allowOverlap="1">
            <wp:simplePos x="0" y="0"/>
            <wp:positionH relativeFrom="margin">
              <wp:posOffset>-62230</wp:posOffset>
            </wp:positionH>
            <wp:positionV relativeFrom="margin">
              <wp:posOffset>4973955</wp:posOffset>
            </wp:positionV>
            <wp:extent cx="2639060" cy="3719830"/>
            <wp:effectExtent l="19050" t="0" r="46990" b="13970"/>
            <wp:wrapSquare wrapText="bothSides"/>
            <wp:docPr id="6" name="Imagen 2" descr="40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01889"/>
                    <pic:cNvPicPr>
                      <a:picLocks noChangeAspect="1" noChangeArrowheads="1"/>
                    </pic:cNvPicPr>
                  </pic:nvPicPr>
                  <pic:blipFill>
                    <a:blip r:embed="rId9" cstate="print"/>
                    <a:srcRect/>
                    <a:stretch>
                      <a:fillRect/>
                    </a:stretch>
                  </pic:blipFill>
                  <pic:spPr bwMode="auto">
                    <a:xfrm>
                      <a:off x="0" y="0"/>
                      <a:ext cx="2639060" cy="3719830"/>
                    </a:xfrm>
                    <a:prstGeom prst="rect">
                      <a:avLst/>
                    </a:prstGeom>
                    <a:noFill/>
                    <a:ln w="9525">
                      <a:noFill/>
                      <a:miter lim="800000"/>
                      <a:headEnd/>
                      <a:tailEnd/>
                    </a:ln>
                    <a:effectLst>
                      <a:outerShdw dist="53882" dir="2700000" algn="ctr" rotWithShape="0">
                        <a:srgbClr val="808080"/>
                      </a:outerShdw>
                    </a:effectLst>
                  </pic:spPr>
                </pic:pic>
              </a:graphicData>
            </a:graphic>
          </wp:anchor>
        </w:drawing>
      </w:r>
      <w:r w:rsidR="00D155F2">
        <w:rPr>
          <w:lang w:val="es-ES_tradnl"/>
        </w:rPr>
        <w:t>Llegada</w:t>
      </w:r>
    </w:p>
    <w:p w:rsidR="00D155F2" w:rsidRDefault="00D155F2" w:rsidP="00C75B6D">
      <w:pPr>
        <w:pStyle w:val="Textoindependiente"/>
        <w:ind w:firstLine="587"/>
        <w:rPr>
          <w:lang w:val="es-ES_tradnl"/>
        </w:rPr>
      </w:pPr>
      <w:r>
        <w:rPr>
          <w:lang w:val="es-ES_tradnl"/>
        </w:rPr>
        <w:t xml:space="preserve">Al llegar por la mañana </w:t>
      </w:r>
      <w:r w:rsidR="002133A9">
        <w:rPr>
          <w:lang w:val="es-ES_tradnl"/>
        </w:rPr>
        <w:t>estáis</w:t>
      </w:r>
      <w:r w:rsidR="00664914">
        <w:rPr>
          <w:lang w:val="es-ES_tradnl"/>
        </w:rPr>
        <w:t xml:space="preserve"> solos en la plaza, hace sol y os calienta</w:t>
      </w:r>
      <w:r w:rsidR="00945F4D">
        <w:rPr>
          <w:lang w:val="es-ES_tradnl"/>
        </w:rPr>
        <w:t>,</w:t>
      </w:r>
      <w:r w:rsidR="00C75B6D">
        <w:rPr>
          <w:lang w:val="es-ES_tradnl"/>
        </w:rPr>
        <w:t xml:space="preserve"> aunque la </w:t>
      </w:r>
      <w:r w:rsidR="00664914">
        <w:rPr>
          <w:lang w:val="es-ES_tradnl"/>
        </w:rPr>
        <w:t>temperatura</w:t>
      </w:r>
      <w:r w:rsidR="00AD54C1">
        <w:rPr>
          <w:lang w:val="es-ES_tradnl"/>
        </w:rPr>
        <w:t xml:space="preserve"> no es la mejor, el</w:t>
      </w:r>
      <w:r w:rsidR="0075019E">
        <w:rPr>
          <w:lang w:val="es-ES_tradnl"/>
        </w:rPr>
        <w:t xml:space="preserve"> ambien</w:t>
      </w:r>
      <w:r w:rsidR="00664914">
        <w:rPr>
          <w:lang w:val="es-ES_tradnl"/>
        </w:rPr>
        <w:t>te</w:t>
      </w:r>
      <w:r w:rsidR="0075019E">
        <w:rPr>
          <w:lang w:val="es-ES_tradnl"/>
        </w:rPr>
        <w:t xml:space="preserve"> </w:t>
      </w:r>
      <w:r w:rsidR="00AD54C1">
        <w:rPr>
          <w:lang w:val="es-ES_tradnl"/>
        </w:rPr>
        <w:t>es raro a pesar de esto, hay algo que no os cuadra</w:t>
      </w:r>
      <w:r w:rsidR="00945F4D">
        <w:rPr>
          <w:lang w:val="es-ES_tradnl"/>
        </w:rPr>
        <w:t>, que no es natural.</w:t>
      </w:r>
    </w:p>
    <w:p w:rsidR="00C75B6D" w:rsidRDefault="00945F4D" w:rsidP="00093ACA">
      <w:pPr>
        <w:pStyle w:val="Textoindependiente"/>
        <w:ind w:firstLine="567"/>
        <w:rPr>
          <w:lang w:val="es-ES_tradnl"/>
        </w:rPr>
      </w:pPr>
      <w:r>
        <w:rPr>
          <w:lang w:val="es-ES_tradnl"/>
        </w:rPr>
        <w:t>Al frente veis las escaleras</w:t>
      </w:r>
      <w:r w:rsidR="00AF6798">
        <w:rPr>
          <w:lang w:val="es-ES_tradnl"/>
        </w:rPr>
        <w:t xml:space="preserve"> con el césped a la izquierda, un poco dejado con la </w:t>
      </w:r>
      <w:r w:rsidR="002133A9">
        <w:rPr>
          <w:lang w:val="es-ES_tradnl"/>
        </w:rPr>
        <w:t>hierba</w:t>
      </w:r>
      <w:r w:rsidR="00AF6798">
        <w:rPr>
          <w:lang w:val="es-ES_tradnl"/>
        </w:rPr>
        <w:t xml:space="preserve"> crecida y un gato tumbado sobre el al sol.</w:t>
      </w:r>
    </w:p>
    <w:p w:rsidR="002236D2" w:rsidRDefault="00093ACA" w:rsidP="002236D2">
      <w:pPr>
        <w:pStyle w:val="Textoindependiente"/>
        <w:ind w:firstLine="567"/>
        <w:rPr>
          <w:lang w:val="es-ES_tradnl"/>
        </w:rPr>
      </w:pPr>
      <w:r>
        <w:rPr>
          <w:lang w:val="es-ES_tradnl"/>
        </w:rPr>
        <w:t>Al acercaros a la puerta esa luz que tanto os gustaba, se va oscureciendo y tomando un color cobrizo</w:t>
      </w:r>
      <w:r w:rsidR="004E02DE">
        <w:rPr>
          <w:lang w:val="es-ES_tradnl"/>
        </w:rPr>
        <w:t xml:space="preserve">, el gato que antes estaba tumbado se acerca a vosotros despacio, con pintas de querer </w:t>
      </w:r>
      <w:r w:rsidR="00474B96">
        <w:rPr>
          <w:lang w:val="es-ES_tradnl"/>
        </w:rPr>
        <w:t>que lo acaricien pero con un aire de desconfianza, al tenerlo al vuestro lado se sienta, os mira fijamente y os dice “MIAU, no pensareis entrar</w:t>
      </w:r>
      <w:r w:rsidR="00E318FE">
        <w:rPr>
          <w:lang w:val="es-ES_tradnl"/>
        </w:rPr>
        <w:t xml:space="preserve"> simples entes </w:t>
      </w:r>
      <w:r w:rsidR="002133A9">
        <w:rPr>
          <w:lang w:val="es-ES_tradnl"/>
        </w:rPr>
        <w:t>vacías</w:t>
      </w:r>
      <w:r w:rsidR="00E318FE">
        <w:rPr>
          <w:lang w:val="es-ES_tradnl"/>
        </w:rPr>
        <w:t xml:space="preserve">?” a lo que </w:t>
      </w:r>
      <w:r w:rsidR="002133A9">
        <w:rPr>
          <w:lang w:val="es-ES_tradnl"/>
        </w:rPr>
        <w:t>respondéis</w:t>
      </w:r>
      <w:r w:rsidR="00E318FE">
        <w:rPr>
          <w:lang w:val="es-ES_tradnl"/>
        </w:rPr>
        <w:t xml:space="preserve"> que “si” con cara de </w:t>
      </w:r>
      <w:r w:rsidR="002236D2">
        <w:rPr>
          <w:lang w:val="es-ES_tradnl"/>
        </w:rPr>
        <w:t xml:space="preserve">incrédulos, y un movimiento de cabeza rápido. A lo cual responde “ Pues no durareis mucho, seguro de que antes de que anochezca y salga </w:t>
      </w:r>
      <w:r w:rsidR="002236D2">
        <w:rPr>
          <w:b/>
          <w:lang w:val="es-ES_tradnl"/>
        </w:rPr>
        <w:t>@sweme</w:t>
      </w:r>
      <w:r w:rsidR="00B343B6">
        <w:rPr>
          <w:lang w:val="es-ES_tradnl"/>
        </w:rPr>
        <w:t xml:space="preserve"> </w:t>
      </w:r>
      <w:r w:rsidR="002133A9">
        <w:rPr>
          <w:lang w:val="es-ES_tradnl"/>
        </w:rPr>
        <w:t>habéis</w:t>
      </w:r>
      <w:r w:rsidR="00B343B6">
        <w:rPr>
          <w:lang w:val="es-ES_tradnl"/>
        </w:rPr>
        <w:t xml:space="preserve"> muerto, </w:t>
      </w:r>
      <w:r w:rsidR="00B343B6">
        <w:rPr>
          <w:lang w:val="es-ES_tradnl"/>
        </w:rPr>
        <w:lastRenderedPageBreak/>
        <w:t xml:space="preserve">MIAU” </w:t>
      </w:r>
    </w:p>
    <w:p w:rsidR="006B5A30" w:rsidRDefault="00BB21A3" w:rsidP="002236D2">
      <w:pPr>
        <w:pStyle w:val="Textoindependiente"/>
        <w:ind w:firstLine="567"/>
        <w:rPr>
          <w:lang w:val="es-ES_tradnl"/>
        </w:rPr>
      </w:pPr>
      <w:r>
        <w:rPr>
          <w:noProof/>
          <w:lang w:val="es-ES_tradnl" w:eastAsia="es-ES_tradnl" w:bidi="ar-SA"/>
        </w:rPr>
        <w:drawing>
          <wp:anchor distT="0" distB="0" distL="114300" distR="114300" simplePos="0" relativeHeight="251657216" behindDoc="0" locked="0" layoutInCell="1" allowOverlap="1">
            <wp:simplePos x="0" y="0"/>
            <wp:positionH relativeFrom="margin">
              <wp:align>left</wp:align>
            </wp:positionH>
            <wp:positionV relativeFrom="margin">
              <wp:align>top</wp:align>
            </wp:positionV>
            <wp:extent cx="4239260" cy="3186430"/>
            <wp:effectExtent l="19050" t="0" r="8890" b="0"/>
            <wp:wrapSquare wrapText="bothSides"/>
            <wp:docPr id="4" name="Imagen 3" descr="pue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erta"/>
                    <pic:cNvPicPr>
                      <a:picLocks noChangeAspect="1" noChangeArrowheads="1"/>
                    </pic:cNvPicPr>
                  </pic:nvPicPr>
                  <pic:blipFill>
                    <a:blip r:embed="rId10" cstate="print"/>
                    <a:srcRect/>
                    <a:stretch>
                      <a:fillRect/>
                    </a:stretch>
                  </pic:blipFill>
                  <pic:spPr bwMode="auto">
                    <a:xfrm>
                      <a:off x="0" y="0"/>
                      <a:ext cx="4239260" cy="3186430"/>
                    </a:xfrm>
                    <a:prstGeom prst="rect">
                      <a:avLst/>
                    </a:prstGeom>
                    <a:noFill/>
                    <a:ln w="9525">
                      <a:noFill/>
                      <a:miter lim="800000"/>
                      <a:headEnd/>
                      <a:tailEnd/>
                    </a:ln>
                  </pic:spPr>
                </pic:pic>
              </a:graphicData>
            </a:graphic>
          </wp:anchor>
        </w:drawing>
      </w:r>
    </w:p>
    <w:p w:rsidR="00B343B6" w:rsidRDefault="00172FD6" w:rsidP="00172FD6">
      <w:pPr>
        <w:pStyle w:val="Ttulo3"/>
        <w:rPr>
          <w:lang w:val="es-ES_tradnl"/>
        </w:rPr>
      </w:pPr>
      <w:r>
        <w:rPr>
          <w:lang w:val="es-ES_tradnl"/>
        </w:rPr>
        <w:t>Puerta</w:t>
      </w:r>
    </w:p>
    <w:p w:rsidR="00172FD6" w:rsidRPr="00172FD6" w:rsidRDefault="002133A9" w:rsidP="00172FD6">
      <w:pPr>
        <w:pStyle w:val="Textoindependiente"/>
        <w:ind w:left="709"/>
        <w:rPr>
          <w:lang w:val="es-ES_tradnl"/>
        </w:rPr>
      </w:pPr>
      <w:r>
        <w:rPr>
          <w:lang w:val="es-ES_tradnl"/>
        </w:rPr>
        <w:t>Empujáis</w:t>
      </w:r>
      <w:r w:rsidR="00172FD6">
        <w:rPr>
          <w:lang w:val="es-ES_tradnl"/>
        </w:rPr>
        <w:t xml:space="preserve"> la puerta corrediza hacia los lados, pero a vuestra sorpresa esta no se mueve, es mas cambia de color, parece una roca lisa</w:t>
      </w:r>
      <w:r w:rsidR="00955F79">
        <w:rPr>
          <w:lang w:val="es-ES_tradnl"/>
        </w:rPr>
        <w:t>, con aspecto de antigua,</w:t>
      </w:r>
      <w:r w:rsidR="00172FD6">
        <w:rPr>
          <w:lang w:val="es-ES_tradnl"/>
        </w:rPr>
        <w:t xml:space="preserve"> </w:t>
      </w:r>
      <w:r w:rsidR="001B6BD8">
        <w:rPr>
          <w:lang w:val="es-ES_tradnl"/>
        </w:rPr>
        <w:t>más</w:t>
      </w:r>
      <w:r w:rsidR="00172FD6">
        <w:rPr>
          <w:lang w:val="es-ES_tradnl"/>
        </w:rPr>
        <w:t xml:space="preserve"> que un cristal</w:t>
      </w:r>
      <w:r w:rsidR="00955F79">
        <w:rPr>
          <w:lang w:val="es-ES_tradnl"/>
        </w:rPr>
        <w:t xml:space="preserve">, y va apareciendo como unas manchas, </w:t>
      </w:r>
      <w:r w:rsidR="00511675">
        <w:rPr>
          <w:lang w:val="es-ES_tradnl"/>
        </w:rPr>
        <w:t>círculos</w:t>
      </w:r>
      <w:r w:rsidR="006B0328">
        <w:rPr>
          <w:lang w:val="es-ES_tradnl"/>
        </w:rPr>
        <w:t>,</w:t>
      </w:r>
      <w:r w:rsidR="00511675">
        <w:rPr>
          <w:lang w:val="es-ES_tradnl"/>
        </w:rPr>
        <w:t xml:space="preserve"> líneas en color un oscuro y oxidado,</w:t>
      </w:r>
      <w:r w:rsidR="00955F79">
        <w:rPr>
          <w:lang w:val="es-ES_tradnl"/>
        </w:rPr>
        <w:t xml:space="preserve"> al </w:t>
      </w:r>
      <w:r w:rsidR="00511675">
        <w:rPr>
          <w:lang w:val="es-ES_tradnl"/>
        </w:rPr>
        <w:t>a</w:t>
      </w:r>
      <w:r w:rsidR="00955F79">
        <w:rPr>
          <w:lang w:val="es-ES_tradnl"/>
        </w:rPr>
        <w:t xml:space="preserve">partaros </w:t>
      </w:r>
      <w:r w:rsidR="001B6BD8">
        <w:rPr>
          <w:lang w:val="es-ES_tradnl"/>
        </w:rPr>
        <w:t>podéis</w:t>
      </w:r>
      <w:r w:rsidR="00955F79">
        <w:rPr>
          <w:lang w:val="es-ES_tradnl"/>
        </w:rPr>
        <w:t xml:space="preserve"> leer</w:t>
      </w:r>
      <w:r w:rsidR="000707C8">
        <w:rPr>
          <w:lang w:val="es-ES_tradnl"/>
        </w:rPr>
        <w:t xml:space="preserve"> “DI AMIGO Y ENTRA”</w:t>
      </w:r>
      <w:r w:rsidR="006C7264">
        <w:rPr>
          <w:lang w:val="es-ES_tradnl"/>
        </w:rPr>
        <w:t xml:space="preserve"> (explicación de </w:t>
      </w:r>
      <w:r w:rsidR="007323DE">
        <w:rPr>
          <w:lang w:val="es-ES_tradnl"/>
        </w:rPr>
        <w:t>yincana</w:t>
      </w:r>
      <w:r w:rsidR="006C7264">
        <w:rPr>
          <w:lang w:val="es-ES_tradnl"/>
        </w:rPr>
        <w:t xml:space="preserve">, primera </w:t>
      </w:r>
      <w:r w:rsidR="007323DE">
        <w:rPr>
          <w:lang w:val="es-ES_tradnl"/>
        </w:rPr>
        <w:t>yincana</w:t>
      </w:r>
      <w:r w:rsidR="006C7264">
        <w:rPr>
          <w:lang w:val="es-ES_tradnl"/>
        </w:rPr>
        <w:t>)</w:t>
      </w:r>
    </w:p>
    <w:p w:rsidR="00C75B6D" w:rsidRDefault="00C75B6D" w:rsidP="00D155F2">
      <w:pPr>
        <w:pStyle w:val="Textoindependiente"/>
        <w:ind w:left="709"/>
        <w:rPr>
          <w:lang w:val="es-ES_tradnl"/>
        </w:rPr>
      </w:pPr>
    </w:p>
    <w:p w:rsidR="00945F4D" w:rsidRDefault="00024B26" w:rsidP="004C447F">
      <w:pPr>
        <w:pStyle w:val="Ttulo3"/>
        <w:rPr>
          <w:lang w:val="es-ES_tradnl"/>
        </w:rPr>
      </w:pPr>
      <w:r>
        <w:rPr>
          <w:lang w:val="es-ES_tradnl"/>
        </w:rPr>
        <w:t>Recepción</w:t>
      </w:r>
    </w:p>
    <w:p w:rsidR="004C447F" w:rsidRDefault="001B6BD8" w:rsidP="003D0D72">
      <w:pPr>
        <w:pStyle w:val="Textoindependiente"/>
        <w:ind w:firstLine="709"/>
        <w:rPr>
          <w:lang w:val="es-ES_tradnl"/>
        </w:rPr>
      </w:pPr>
      <w:r>
        <w:rPr>
          <w:lang w:val="es-ES_tradnl"/>
        </w:rPr>
        <w:t>Entráis</w:t>
      </w:r>
      <w:r w:rsidR="004C447F">
        <w:rPr>
          <w:lang w:val="es-ES_tradnl"/>
        </w:rPr>
        <w:t xml:space="preserve"> en la recepción y todo </w:t>
      </w:r>
      <w:r>
        <w:rPr>
          <w:lang w:val="es-ES_tradnl"/>
        </w:rPr>
        <w:t>está</w:t>
      </w:r>
      <w:r w:rsidR="004C447F">
        <w:rPr>
          <w:lang w:val="es-ES_tradnl"/>
        </w:rPr>
        <w:t xml:space="preserve"> donde lo recordabais, pero con un cambio importante, todo </w:t>
      </w:r>
      <w:r w:rsidR="00024B26">
        <w:rPr>
          <w:lang w:val="es-ES_tradnl"/>
        </w:rPr>
        <w:t>está</w:t>
      </w:r>
      <w:r w:rsidR="004C447F">
        <w:rPr>
          <w:lang w:val="es-ES_tradnl"/>
        </w:rPr>
        <w:t xml:space="preserve"> sucio, enmohecido</w:t>
      </w:r>
      <w:r w:rsidR="0045153E">
        <w:rPr>
          <w:lang w:val="es-ES_tradnl"/>
        </w:rPr>
        <w:t xml:space="preserve"> arañado, algunas luces no funcionan, otras parpadean, hay un olor muy fuerte como a un animal en estado de </w:t>
      </w:r>
      <w:r>
        <w:rPr>
          <w:lang w:val="es-ES_tradnl"/>
        </w:rPr>
        <w:t>putrefacción</w:t>
      </w:r>
      <w:r w:rsidR="00D13A25">
        <w:rPr>
          <w:lang w:val="es-ES_tradnl"/>
        </w:rPr>
        <w:t xml:space="preserve"> aunque a primera vista no veis nada </w:t>
      </w:r>
      <w:r>
        <w:rPr>
          <w:lang w:val="es-ES_tradnl"/>
        </w:rPr>
        <w:t>así</w:t>
      </w:r>
      <w:r w:rsidR="00D13A25">
        <w:rPr>
          <w:lang w:val="es-ES_tradnl"/>
        </w:rPr>
        <w:t>.</w:t>
      </w:r>
    </w:p>
    <w:p w:rsidR="008C61D2" w:rsidRDefault="008C61D2" w:rsidP="004C447F">
      <w:pPr>
        <w:pStyle w:val="Textoindependiente"/>
        <w:ind w:left="709"/>
        <w:rPr>
          <w:lang w:val="es-ES_tradnl"/>
        </w:rPr>
      </w:pPr>
      <w:r>
        <w:rPr>
          <w:lang w:val="es-ES_tradnl"/>
        </w:rPr>
        <w:t>Todas las puertas están cerradas.</w:t>
      </w:r>
    </w:p>
    <w:p w:rsidR="00845C28" w:rsidRDefault="00024B26" w:rsidP="00845C28">
      <w:pPr>
        <w:pStyle w:val="Ttulo4"/>
        <w:rPr>
          <w:lang w:val="es-ES_tradnl"/>
        </w:rPr>
      </w:pPr>
      <w:r>
        <w:rPr>
          <w:lang w:val="es-ES_tradnl"/>
        </w:rPr>
        <w:t>Cajones</w:t>
      </w:r>
    </w:p>
    <w:p w:rsidR="00BC47CC" w:rsidRDefault="008C61D2" w:rsidP="003D0D72">
      <w:pPr>
        <w:pStyle w:val="Textoindependiente"/>
        <w:ind w:firstLine="709"/>
        <w:rPr>
          <w:lang w:val="es-ES_tradnl"/>
        </w:rPr>
      </w:pPr>
      <w:r>
        <w:rPr>
          <w:lang w:val="es-ES_tradnl"/>
        </w:rPr>
        <w:t xml:space="preserve">Tras la </w:t>
      </w:r>
      <w:r w:rsidRPr="00C2586C">
        <w:rPr>
          <w:b/>
          <w:lang w:val="es-ES_tradnl"/>
        </w:rPr>
        <w:t>mesa</w:t>
      </w:r>
      <w:r>
        <w:rPr>
          <w:lang w:val="es-ES_tradnl"/>
        </w:rPr>
        <w:t xml:space="preserve"> de recepción </w:t>
      </w:r>
      <w:r w:rsidR="003973B8">
        <w:rPr>
          <w:lang w:val="es-ES_tradnl"/>
        </w:rPr>
        <w:t>hay (X)</w:t>
      </w:r>
      <w:r>
        <w:rPr>
          <w:lang w:val="es-ES_tradnl"/>
        </w:rPr>
        <w:t xml:space="preserve"> cajón, las </w:t>
      </w:r>
      <w:r w:rsidRPr="00C2586C">
        <w:rPr>
          <w:b/>
          <w:lang w:val="es-ES_tradnl"/>
        </w:rPr>
        <w:t>taquillas</w:t>
      </w:r>
      <w:r w:rsidR="003973B8">
        <w:rPr>
          <w:lang w:val="es-ES_tradnl"/>
        </w:rPr>
        <w:t xml:space="preserve"> de los conserjes hay (X)</w:t>
      </w:r>
      <w:r>
        <w:rPr>
          <w:lang w:val="es-ES_tradnl"/>
        </w:rPr>
        <w:t xml:space="preserve"> </w:t>
      </w:r>
      <w:r w:rsidR="00C2586C">
        <w:rPr>
          <w:lang w:val="es-ES_tradnl"/>
        </w:rPr>
        <w:t xml:space="preserve">cajón, debajo de la </w:t>
      </w:r>
      <w:r w:rsidR="00C2586C" w:rsidRPr="00C2586C">
        <w:rPr>
          <w:b/>
          <w:lang w:val="es-ES_tradnl"/>
        </w:rPr>
        <w:t>escalera</w:t>
      </w:r>
      <w:r w:rsidR="003973B8">
        <w:rPr>
          <w:lang w:val="es-ES_tradnl"/>
        </w:rPr>
        <w:t xml:space="preserve"> hay (X)</w:t>
      </w:r>
      <w:r w:rsidR="00C2586C">
        <w:rPr>
          <w:lang w:val="es-ES_tradnl"/>
        </w:rPr>
        <w:t xml:space="preserve"> cajón</w:t>
      </w:r>
      <w:r w:rsidR="00EB4D1B">
        <w:rPr>
          <w:lang w:val="es-ES_tradnl"/>
        </w:rPr>
        <w:t>, se abren con retos de ciberseguridad</w:t>
      </w:r>
      <w:r w:rsidR="00BC47CC">
        <w:rPr>
          <w:lang w:val="es-ES_tradnl"/>
        </w:rPr>
        <w:t>.</w:t>
      </w:r>
    </w:p>
    <w:p w:rsidR="008C61D2" w:rsidRDefault="00BC47CC" w:rsidP="003D0D72">
      <w:pPr>
        <w:pStyle w:val="Textoindependiente"/>
        <w:ind w:firstLine="709"/>
        <w:rPr>
          <w:lang w:val="es-ES_tradnl"/>
        </w:rPr>
      </w:pPr>
      <w:r>
        <w:rPr>
          <w:lang w:val="es-ES_tradnl"/>
        </w:rPr>
        <w:t>U</w:t>
      </w:r>
      <w:r w:rsidR="00706CFC">
        <w:rPr>
          <w:lang w:val="es-ES_tradnl"/>
        </w:rPr>
        <w:t>sar 1D20 para suerte</w:t>
      </w:r>
      <w:r w:rsidR="003973B8">
        <w:rPr>
          <w:lang w:val="es-ES_tradnl"/>
        </w:rPr>
        <w:t>.</w:t>
      </w:r>
    </w:p>
    <w:p w:rsidR="00EB4D1B" w:rsidRDefault="00EB4D1B" w:rsidP="00EB4D1B">
      <w:pPr>
        <w:pStyle w:val="Ttulo3"/>
        <w:rPr>
          <w:lang w:val="es-ES_tradnl"/>
        </w:rPr>
      </w:pPr>
      <w:r>
        <w:rPr>
          <w:lang w:val="es-ES_tradnl"/>
        </w:rPr>
        <w:t>Puerta oculta</w:t>
      </w:r>
    </w:p>
    <w:p w:rsidR="00EB4D1B" w:rsidRDefault="00EB4D1B" w:rsidP="003D0D72">
      <w:pPr>
        <w:pStyle w:val="Textoindependiente"/>
        <w:ind w:firstLine="709"/>
        <w:rPr>
          <w:lang w:val="es-ES_tradnl"/>
        </w:rPr>
      </w:pPr>
      <w:r>
        <w:rPr>
          <w:lang w:val="es-ES_tradnl"/>
        </w:rPr>
        <w:t>El ascensor es una puerta oculta para abrirlo tienes que resolver un reto de ciberseguridad.</w:t>
      </w:r>
    </w:p>
    <w:p w:rsidR="003D0D72" w:rsidRDefault="004C06E6" w:rsidP="00BC47CC">
      <w:pPr>
        <w:pStyle w:val="Textoindependiente"/>
        <w:ind w:firstLine="709"/>
        <w:rPr>
          <w:lang w:val="es-ES_tradnl"/>
        </w:rPr>
      </w:pPr>
      <w:r>
        <w:rPr>
          <w:lang w:val="es-ES_tradnl"/>
        </w:rPr>
        <w:t>Usar 1D20</w:t>
      </w:r>
      <w:r w:rsidR="00706CFC">
        <w:rPr>
          <w:lang w:val="es-ES_tradnl"/>
        </w:rPr>
        <w:t xml:space="preserve"> para suerte</w:t>
      </w:r>
      <w:r w:rsidR="00BC47CC">
        <w:rPr>
          <w:lang w:val="es-ES_tradnl"/>
        </w:rPr>
        <w:t>.</w:t>
      </w:r>
    </w:p>
    <w:p w:rsidR="00845C28" w:rsidRDefault="000E1044" w:rsidP="000E1044">
      <w:pPr>
        <w:pStyle w:val="Ttulo4"/>
        <w:rPr>
          <w:lang w:val="es-ES_tradnl"/>
        </w:rPr>
      </w:pPr>
      <w:r>
        <w:rPr>
          <w:lang w:val="es-ES_tradnl"/>
        </w:rPr>
        <w:t>Ascensor</w:t>
      </w:r>
    </w:p>
    <w:p w:rsidR="000E1044" w:rsidRDefault="000E1044" w:rsidP="00497BEA">
      <w:pPr>
        <w:pStyle w:val="Textoindependiente"/>
        <w:ind w:firstLine="709"/>
        <w:rPr>
          <w:lang w:val="es-ES_tradnl"/>
        </w:rPr>
      </w:pPr>
      <w:r>
        <w:rPr>
          <w:lang w:val="es-ES_tradnl"/>
        </w:rPr>
        <w:t>T</w:t>
      </w:r>
      <w:r w:rsidR="00497BEA">
        <w:rPr>
          <w:lang w:val="es-ES_tradnl"/>
        </w:rPr>
        <w:t>r</w:t>
      </w:r>
      <w:r>
        <w:rPr>
          <w:lang w:val="es-ES_tradnl"/>
        </w:rPr>
        <w:t xml:space="preserve">as conseguir abrir las puertas veis que las luces </w:t>
      </w:r>
      <w:r w:rsidR="001B6BD8">
        <w:rPr>
          <w:lang w:val="es-ES_tradnl"/>
        </w:rPr>
        <w:t>parpadean</w:t>
      </w:r>
      <w:r>
        <w:rPr>
          <w:lang w:val="es-ES_tradnl"/>
        </w:rPr>
        <w:t xml:space="preserve"> y parece que se ha caído a plomo </w:t>
      </w:r>
      <w:r w:rsidR="00291D75">
        <w:rPr>
          <w:lang w:val="es-ES_tradnl"/>
        </w:rPr>
        <w:t>desde la primer</w:t>
      </w:r>
      <w:r>
        <w:rPr>
          <w:lang w:val="es-ES_tradnl"/>
        </w:rPr>
        <w:t>a planta,</w:t>
      </w:r>
      <w:r w:rsidR="00291D75">
        <w:rPr>
          <w:lang w:val="es-ES_tradnl"/>
        </w:rPr>
        <w:t xml:space="preserve"> todo </w:t>
      </w:r>
      <w:r w:rsidR="00024B26">
        <w:rPr>
          <w:lang w:val="es-ES_tradnl"/>
        </w:rPr>
        <w:t>está</w:t>
      </w:r>
      <w:r w:rsidR="00291D75">
        <w:rPr>
          <w:lang w:val="es-ES_tradnl"/>
        </w:rPr>
        <w:t xml:space="preserve"> </w:t>
      </w:r>
      <w:r w:rsidR="0048383B">
        <w:rPr>
          <w:lang w:val="es-ES_tradnl"/>
        </w:rPr>
        <w:t xml:space="preserve">cubierto de un color rojo y un </w:t>
      </w:r>
      <w:r w:rsidR="00291D75">
        <w:rPr>
          <w:lang w:val="es-ES_tradnl"/>
        </w:rPr>
        <w:t xml:space="preserve">olor </w:t>
      </w:r>
      <w:r w:rsidR="001B6BD8">
        <w:rPr>
          <w:lang w:val="es-ES_tradnl"/>
        </w:rPr>
        <w:t>nauseabundo, hay</w:t>
      </w:r>
      <w:r w:rsidR="00291D75">
        <w:rPr>
          <w:lang w:val="es-ES_tradnl"/>
        </w:rPr>
        <w:t xml:space="preserve"> un trabaj</w:t>
      </w:r>
      <w:r w:rsidR="001B6BD8">
        <w:rPr>
          <w:lang w:val="es-ES_tradnl"/>
        </w:rPr>
        <w:t>ad</w:t>
      </w:r>
      <w:r w:rsidR="00291D75">
        <w:rPr>
          <w:lang w:val="es-ES_tradnl"/>
        </w:rPr>
        <w:t>or dentro</w:t>
      </w:r>
      <w:r w:rsidR="00BC73F8">
        <w:rPr>
          <w:lang w:val="es-ES_tradnl"/>
        </w:rPr>
        <w:t xml:space="preserve"> </w:t>
      </w:r>
      <w:r w:rsidR="00024B26">
        <w:rPr>
          <w:lang w:val="es-ES_tradnl"/>
        </w:rPr>
        <w:t>miráis</w:t>
      </w:r>
      <w:r w:rsidR="00BC73F8">
        <w:rPr>
          <w:lang w:val="es-ES_tradnl"/>
        </w:rPr>
        <w:t xml:space="preserve"> sus ropas y si lo </w:t>
      </w:r>
      <w:r w:rsidR="001B6BD8">
        <w:rPr>
          <w:lang w:val="es-ES_tradnl"/>
        </w:rPr>
        <w:t>reconocéis</w:t>
      </w:r>
      <w:r w:rsidR="00BC73F8">
        <w:rPr>
          <w:lang w:val="es-ES_tradnl"/>
        </w:rPr>
        <w:t xml:space="preserve"> pero no lo </w:t>
      </w:r>
      <w:r w:rsidR="001B6BD8">
        <w:rPr>
          <w:lang w:val="es-ES_tradnl"/>
        </w:rPr>
        <w:t>hacéis</w:t>
      </w:r>
      <w:r w:rsidR="00BC73F8">
        <w:rPr>
          <w:lang w:val="es-ES_tradnl"/>
        </w:rPr>
        <w:t xml:space="preserve"> ya que normalmente solo les </w:t>
      </w:r>
      <w:r w:rsidR="001B6BD8">
        <w:rPr>
          <w:lang w:val="es-ES_tradnl"/>
        </w:rPr>
        <w:t>decís</w:t>
      </w:r>
      <w:r w:rsidR="00BC73F8">
        <w:rPr>
          <w:lang w:val="es-ES_tradnl"/>
        </w:rPr>
        <w:t xml:space="preserve"> hola y </w:t>
      </w:r>
      <w:r w:rsidR="007A65FC">
        <w:rPr>
          <w:lang w:val="es-ES_tradnl"/>
        </w:rPr>
        <w:t>adiós “insensibles, de esto no va 42”</w:t>
      </w:r>
      <w:r w:rsidR="001B6BD8">
        <w:rPr>
          <w:lang w:val="es-ES_tradnl"/>
        </w:rPr>
        <w:t xml:space="preserve"> veis que ocurrió</w:t>
      </w:r>
      <w:r w:rsidR="007A65FC">
        <w:rPr>
          <w:lang w:val="es-ES_tradnl"/>
        </w:rPr>
        <w:t xml:space="preserve"> mientras transportaba algo os </w:t>
      </w:r>
      <w:r w:rsidR="001B6BD8">
        <w:rPr>
          <w:lang w:val="es-ES_tradnl"/>
        </w:rPr>
        <w:t>acercáis</w:t>
      </w:r>
      <w:r w:rsidR="007A65FC">
        <w:rPr>
          <w:lang w:val="es-ES_tradnl"/>
        </w:rPr>
        <w:t xml:space="preserve"> y ….</w:t>
      </w:r>
    </w:p>
    <w:p w:rsidR="00385E08" w:rsidRDefault="00385E08" w:rsidP="00497BEA">
      <w:pPr>
        <w:pStyle w:val="Ttulo3"/>
        <w:rPr>
          <w:lang w:val="es-ES_tradnl"/>
        </w:rPr>
      </w:pPr>
    </w:p>
    <w:p w:rsidR="00497BEA" w:rsidRDefault="00385E08" w:rsidP="00497BEA">
      <w:pPr>
        <w:pStyle w:val="Ttulo3"/>
        <w:rPr>
          <w:lang w:val="es-ES_tradnl"/>
        </w:rPr>
      </w:pPr>
      <w:r>
        <w:rPr>
          <w:lang w:val="es-ES_tradnl"/>
        </w:rPr>
        <w:t>R</w:t>
      </w:r>
      <w:r w:rsidR="00497BEA">
        <w:rPr>
          <w:lang w:val="es-ES_tradnl"/>
        </w:rPr>
        <w:t>ellano planta superior</w:t>
      </w:r>
    </w:p>
    <w:p w:rsidR="00497BEA" w:rsidRDefault="009F2EDC" w:rsidP="00497BEA">
      <w:pPr>
        <w:pStyle w:val="Textoindependiente"/>
        <w:ind w:firstLine="709"/>
        <w:rPr>
          <w:lang w:val="es-ES_tradnl"/>
        </w:rPr>
      </w:pPr>
      <w:r>
        <w:rPr>
          <w:lang w:val="es-ES_tradnl"/>
        </w:rPr>
        <w:t xml:space="preserve">al subir las escaleras </w:t>
      </w:r>
      <w:r w:rsidR="00024B26">
        <w:rPr>
          <w:lang w:val="es-ES_tradnl"/>
        </w:rPr>
        <w:t>empezáis</w:t>
      </w:r>
      <w:r>
        <w:rPr>
          <w:lang w:val="es-ES_tradnl"/>
        </w:rPr>
        <w:t xml:space="preserve"> a ver </w:t>
      </w:r>
      <w:r w:rsidR="00024B26">
        <w:rPr>
          <w:lang w:val="es-ES_tradnl"/>
        </w:rPr>
        <w:t>qué</w:t>
      </w:r>
      <w:r>
        <w:rPr>
          <w:lang w:val="es-ES_tradnl"/>
        </w:rPr>
        <w:t xml:space="preserve"> arriba es muy parecido que recepción todo </w:t>
      </w:r>
      <w:r w:rsidR="00024B26">
        <w:rPr>
          <w:lang w:val="es-ES_tradnl"/>
        </w:rPr>
        <w:t>está</w:t>
      </w:r>
      <w:r>
        <w:rPr>
          <w:lang w:val="es-ES_tradnl"/>
        </w:rPr>
        <w:t xml:space="preserve"> donde </w:t>
      </w:r>
      <w:r>
        <w:rPr>
          <w:lang w:val="es-ES_tradnl"/>
        </w:rPr>
        <w:lastRenderedPageBreak/>
        <w:t>lo recordabais pero…..</w:t>
      </w:r>
      <w:r w:rsidR="0082566F">
        <w:rPr>
          <w:lang w:val="es-ES_tradnl"/>
        </w:rPr>
        <w:t>algo ha cambiado, las puertas están cerradas ¿Qué ha pasado? ¿</w:t>
      </w:r>
      <w:r w:rsidR="00024B26">
        <w:rPr>
          <w:lang w:val="es-ES_tradnl"/>
        </w:rPr>
        <w:t>habrá</w:t>
      </w:r>
      <w:r w:rsidR="0082566F">
        <w:rPr>
          <w:lang w:val="es-ES_tradnl"/>
        </w:rPr>
        <w:t xml:space="preserve"> habido un incendio?</w:t>
      </w:r>
      <w:r w:rsidR="00385E08">
        <w:rPr>
          <w:lang w:val="es-ES_tradnl"/>
        </w:rPr>
        <w:t xml:space="preserve"> Pero no huele a humo, sigue ese olor extraño y pegajoso,  las paredes están arañadas y sucias….</w:t>
      </w:r>
    </w:p>
    <w:p w:rsidR="00FC273E" w:rsidRDefault="00FC273E" w:rsidP="00497BEA">
      <w:pPr>
        <w:pStyle w:val="Textoindependiente"/>
        <w:ind w:firstLine="709"/>
        <w:rPr>
          <w:lang w:val="es-ES_tradnl"/>
        </w:rPr>
      </w:pPr>
      <w:r>
        <w:rPr>
          <w:lang w:val="es-ES_tradnl"/>
        </w:rPr>
        <w:t xml:space="preserve">Para entrar </w:t>
      </w:r>
      <w:r w:rsidR="00024B26">
        <w:rPr>
          <w:lang w:val="es-ES_tradnl"/>
        </w:rPr>
        <w:t>tenéis</w:t>
      </w:r>
      <w:r>
        <w:rPr>
          <w:lang w:val="es-ES_tradnl"/>
        </w:rPr>
        <w:t xml:space="preserve"> que abrir las puertas, tira 1D20 para suerte de </w:t>
      </w:r>
      <w:r w:rsidR="00024B26">
        <w:rPr>
          <w:lang w:val="es-ES_tradnl"/>
        </w:rPr>
        <w:t>yincana</w:t>
      </w:r>
      <w:r>
        <w:rPr>
          <w:lang w:val="es-ES_tradnl"/>
        </w:rPr>
        <w:t>.</w:t>
      </w:r>
    </w:p>
    <w:p w:rsidR="00FA048F" w:rsidRDefault="00FA048F" w:rsidP="00FA048F">
      <w:pPr>
        <w:pStyle w:val="Ttulo3"/>
        <w:rPr>
          <w:lang w:val="es-ES_tradnl"/>
        </w:rPr>
      </w:pPr>
      <w:r>
        <w:rPr>
          <w:lang w:val="es-ES_tradnl"/>
        </w:rPr>
        <w:t>Puerta</w:t>
      </w:r>
      <w:r w:rsidR="006904ED">
        <w:rPr>
          <w:lang w:val="es-ES_tradnl"/>
        </w:rPr>
        <w:t xml:space="preserve"> </w:t>
      </w:r>
      <w:r w:rsidR="00024B26">
        <w:rPr>
          <w:lang w:val="es-ES_tradnl"/>
        </w:rPr>
        <w:t>clúster</w:t>
      </w:r>
    </w:p>
    <w:p w:rsidR="000351E5" w:rsidRDefault="000351E5" w:rsidP="000351E5">
      <w:pPr>
        <w:pStyle w:val="Textoindependiente"/>
        <w:rPr>
          <w:lang w:val="es-ES_tradnl"/>
        </w:rPr>
      </w:pPr>
      <w:r>
        <w:rPr>
          <w:lang w:val="es-ES_tradnl"/>
        </w:rPr>
        <w:t>Se deben de abr</w:t>
      </w:r>
      <w:r w:rsidR="003A54C7">
        <w:rPr>
          <w:lang w:val="es-ES_tradnl"/>
        </w:rPr>
        <w:t xml:space="preserve">ir con un reto de </w:t>
      </w:r>
      <w:r w:rsidR="007323DE">
        <w:rPr>
          <w:lang w:val="es-ES_tradnl"/>
        </w:rPr>
        <w:t>yincana</w:t>
      </w:r>
      <w:r>
        <w:rPr>
          <w:lang w:val="es-ES_tradnl"/>
        </w:rPr>
        <w:t>, 1D20 para suerte</w:t>
      </w:r>
      <w:r w:rsidR="008501DE">
        <w:rPr>
          <w:lang w:val="es-ES_tradnl"/>
        </w:rPr>
        <w:t>.</w:t>
      </w:r>
    </w:p>
    <w:p w:rsidR="008501DE" w:rsidRDefault="008501DE" w:rsidP="008501DE">
      <w:pPr>
        <w:pStyle w:val="Ttulo3"/>
        <w:rPr>
          <w:lang w:val="es-ES_tradnl"/>
        </w:rPr>
      </w:pPr>
      <w:r>
        <w:rPr>
          <w:lang w:val="es-ES_tradnl"/>
        </w:rPr>
        <w:t xml:space="preserve">Rellano </w:t>
      </w:r>
      <w:r w:rsidR="00024B26">
        <w:rPr>
          <w:lang w:val="es-ES_tradnl"/>
        </w:rPr>
        <w:t>clúster</w:t>
      </w:r>
    </w:p>
    <w:p w:rsidR="008501DE" w:rsidRDefault="008501DE" w:rsidP="000544CC">
      <w:pPr>
        <w:pStyle w:val="Textoindependiente"/>
        <w:ind w:firstLine="709"/>
        <w:rPr>
          <w:lang w:val="es-ES_tradnl"/>
        </w:rPr>
      </w:pPr>
      <w:r>
        <w:rPr>
          <w:lang w:val="es-ES_tradnl"/>
        </w:rPr>
        <w:t xml:space="preserve">Perooooo!!!!!!!, esto </w:t>
      </w:r>
      <w:r w:rsidR="00024B26">
        <w:rPr>
          <w:lang w:val="es-ES_tradnl"/>
        </w:rPr>
        <w:t>qué</w:t>
      </w:r>
      <w:r>
        <w:rPr>
          <w:lang w:val="es-ES_tradnl"/>
        </w:rPr>
        <w:t xml:space="preserve"> es?? Ahora si veis cambios las paredes no son grises lisas</w:t>
      </w:r>
      <w:r w:rsidR="008632D5">
        <w:rPr>
          <w:lang w:val="es-ES_tradnl"/>
        </w:rPr>
        <w:t xml:space="preserve"> por la pintura se ha ido solo se ve el ladrillo manchado de sangre,</w:t>
      </w:r>
      <w:r w:rsidR="00024B26">
        <w:rPr>
          <w:lang w:val="es-ES_tradnl"/>
        </w:rPr>
        <w:t xml:space="preserve"> </w:t>
      </w:r>
      <w:r w:rsidR="00B212E4">
        <w:rPr>
          <w:lang w:val="es-ES_tradnl"/>
        </w:rPr>
        <w:t xml:space="preserve">las puertas no están las han arrancado y solo </w:t>
      </w:r>
      <w:r w:rsidR="00024B26">
        <w:rPr>
          <w:lang w:val="es-ES_tradnl"/>
        </w:rPr>
        <w:t>podéis</w:t>
      </w:r>
      <w:r w:rsidR="00B212E4">
        <w:rPr>
          <w:lang w:val="es-ES_tradnl"/>
        </w:rPr>
        <w:t xml:space="preserve"> ir ha</w:t>
      </w:r>
      <w:r w:rsidR="00A43AC2">
        <w:rPr>
          <w:lang w:val="es-ES_tradnl"/>
        </w:rPr>
        <w:t xml:space="preserve">cia el lado derecho porque hay un muro que antes no estaba </w:t>
      </w:r>
      <w:r w:rsidR="00024B26">
        <w:rPr>
          <w:lang w:val="es-ES_tradnl"/>
        </w:rPr>
        <w:t>allí</w:t>
      </w:r>
      <w:r w:rsidR="008632D5">
        <w:rPr>
          <w:lang w:val="es-ES_tradnl"/>
        </w:rPr>
        <w:t xml:space="preserve"> un ruido de gritos os estremece</w:t>
      </w:r>
      <w:r w:rsidR="00B212E4">
        <w:rPr>
          <w:lang w:val="es-ES_tradnl"/>
        </w:rPr>
        <w:t>, ¿hay alguien en apuros?</w:t>
      </w:r>
      <w:r w:rsidR="00A43AC2">
        <w:rPr>
          <w:lang w:val="es-ES_tradnl"/>
        </w:rPr>
        <w:t>.</w:t>
      </w:r>
    </w:p>
    <w:p w:rsidR="00A43AC2" w:rsidRDefault="00A43AC2" w:rsidP="00A43AC2">
      <w:pPr>
        <w:pStyle w:val="Ttulo3"/>
        <w:rPr>
          <w:lang w:val="es-ES_tradnl"/>
        </w:rPr>
      </w:pPr>
      <w:r>
        <w:rPr>
          <w:lang w:val="es-ES_tradnl"/>
        </w:rPr>
        <w:t>Taquillas</w:t>
      </w:r>
    </w:p>
    <w:p w:rsidR="00A43AC2" w:rsidRDefault="00AC47C3" w:rsidP="00CE4061">
      <w:pPr>
        <w:pStyle w:val="Textoindependiente"/>
        <w:ind w:firstLine="709"/>
        <w:rPr>
          <w:b/>
          <w:lang w:val="es-ES_tradnl"/>
        </w:rPr>
      </w:pPr>
      <w:r>
        <w:rPr>
          <w:lang w:val="es-ES_tradnl"/>
        </w:rPr>
        <w:t>En las taquillas hay cofres</w:t>
      </w:r>
      <w:r w:rsidR="00B83D67">
        <w:rPr>
          <w:lang w:val="es-ES_tradnl"/>
        </w:rPr>
        <w:t xml:space="preserve"> (X)</w:t>
      </w:r>
      <w:r>
        <w:rPr>
          <w:lang w:val="es-ES_tradnl"/>
        </w:rPr>
        <w:t>, la mitad que de cajones</w:t>
      </w:r>
      <w:r w:rsidR="00B83D67">
        <w:rPr>
          <w:lang w:val="es-ES_tradnl"/>
        </w:rPr>
        <w:t xml:space="preserve">, el numero es limitado a los primeros (X) que los encuentren un equipo solo cojera dos de </w:t>
      </w:r>
      <w:r w:rsidR="00024B26">
        <w:rPr>
          <w:lang w:val="es-ES_tradnl"/>
        </w:rPr>
        <w:t>ellos en</w:t>
      </w:r>
      <w:r w:rsidR="00A333C9">
        <w:rPr>
          <w:lang w:val="es-ES_tradnl"/>
        </w:rPr>
        <w:t xml:space="preserve"> total como </w:t>
      </w:r>
      <w:r w:rsidR="00024B26">
        <w:rPr>
          <w:lang w:val="es-ES_tradnl"/>
        </w:rPr>
        <w:t>máximo</w:t>
      </w:r>
      <w:r w:rsidR="00B83D67">
        <w:rPr>
          <w:lang w:val="es-ES_tradnl"/>
        </w:rPr>
        <w:t xml:space="preserve"> si llevan y deciden usar</w:t>
      </w:r>
      <w:r w:rsidR="0052776C">
        <w:rPr>
          <w:lang w:val="es-ES_tradnl"/>
        </w:rPr>
        <w:t xml:space="preserve"> el </w:t>
      </w:r>
      <w:r w:rsidR="0052776C" w:rsidRPr="0052776C">
        <w:rPr>
          <w:b/>
          <w:lang w:val="es-ES_tradnl"/>
        </w:rPr>
        <w:t>amuleto de los planos</w:t>
      </w:r>
      <w:r w:rsidR="0052776C">
        <w:rPr>
          <w:b/>
          <w:lang w:val="es-ES_tradnl"/>
        </w:rPr>
        <w:t>.</w:t>
      </w:r>
    </w:p>
    <w:p w:rsidR="00CE4061" w:rsidRDefault="00CE4061" w:rsidP="00CE4061">
      <w:pPr>
        <w:pStyle w:val="Textoindependiente"/>
        <w:rPr>
          <w:lang w:val="es-ES_tradnl"/>
        </w:rPr>
      </w:pPr>
      <w:r>
        <w:rPr>
          <w:lang w:val="es-ES_tradnl"/>
        </w:rPr>
        <w:t>En la parte de enfrente muro, no hay nada interesante</w:t>
      </w:r>
      <w:r w:rsidR="00222FE9">
        <w:rPr>
          <w:lang w:val="es-ES_tradnl"/>
        </w:rPr>
        <w:t xml:space="preserve"> solo piedra desnuda a medio pintar del gris plomizo de las paredes de 42</w:t>
      </w:r>
      <w:r>
        <w:rPr>
          <w:lang w:val="es-ES_tradnl"/>
        </w:rPr>
        <w:t>.</w:t>
      </w:r>
    </w:p>
    <w:p w:rsidR="007A3EE8" w:rsidRDefault="00BB21A3" w:rsidP="0000104D">
      <w:pPr>
        <w:pStyle w:val="Ttulo3"/>
        <w:rPr>
          <w:lang w:val="es-ES_tradnl"/>
        </w:rPr>
      </w:pPr>
      <w:r>
        <w:rPr>
          <w:noProof/>
          <w:lang w:val="es-ES_tradnl" w:eastAsia="es-ES_tradnl" w:bidi="ar-SA"/>
        </w:rPr>
        <w:drawing>
          <wp:anchor distT="0" distB="0" distL="114300" distR="114300" simplePos="0" relativeHeight="251658240" behindDoc="0" locked="0" layoutInCell="1" allowOverlap="1">
            <wp:simplePos x="0" y="0"/>
            <wp:positionH relativeFrom="margin">
              <wp:align>right</wp:align>
            </wp:positionH>
            <wp:positionV relativeFrom="margin">
              <wp:align>bottom</wp:align>
            </wp:positionV>
            <wp:extent cx="4403090" cy="2340610"/>
            <wp:effectExtent l="19050" t="0" r="0" b="0"/>
            <wp:wrapSquare wrapText="bothSides"/>
            <wp:docPr id="5" name="Imagen 5" descr="pas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illo"/>
                    <pic:cNvPicPr>
                      <a:picLocks noChangeAspect="1" noChangeArrowheads="1"/>
                    </pic:cNvPicPr>
                  </pic:nvPicPr>
                  <pic:blipFill>
                    <a:blip r:embed="rId11" cstate="print"/>
                    <a:srcRect/>
                    <a:stretch>
                      <a:fillRect/>
                    </a:stretch>
                  </pic:blipFill>
                  <pic:spPr bwMode="auto">
                    <a:xfrm>
                      <a:off x="0" y="0"/>
                      <a:ext cx="4403090" cy="2340610"/>
                    </a:xfrm>
                    <a:prstGeom prst="rect">
                      <a:avLst/>
                    </a:prstGeom>
                    <a:noFill/>
                    <a:ln w="9525">
                      <a:noFill/>
                      <a:miter lim="800000"/>
                      <a:headEnd/>
                      <a:tailEnd/>
                    </a:ln>
                  </pic:spPr>
                </pic:pic>
              </a:graphicData>
            </a:graphic>
          </wp:anchor>
        </w:drawing>
      </w:r>
    </w:p>
    <w:p w:rsidR="0000104D" w:rsidRDefault="00024B26" w:rsidP="0000104D">
      <w:pPr>
        <w:pStyle w:val="Ttulo3"/>
        <w:rPr>
          <w:lang w:val="es-ES_tradnl"/>
        </w:rPr>
      </w:pPr>
      <w:r>
        <w:rPr>
          <w:lang w:val="es-ES_tradnl"/>
        </w:rPr>
        <w:t>Clúster</w:t>
      </w:r>
      <w:r w:rsidR="0000104D">
        <w:rPr>
          <w:lang w:val="es-ES_tradnl"/>
        </w:rPr>
        <w:t xml:space="preserve"> 3</w:t>
      </w:r>
    </w:p>
    <w:p w:rsidR="00AE705E" w:rsidRDefault="00B071C2" w:rsidP="00AE705E">
      <w:pPr>
        <w:pStyle w:val="Textoindependiente"/>
        <w:ind w:left="709"/>
        <w:rPr>
          <w:lang w:val="es-ES_tradnl"/>
        </w:rPr>
      </w:pPr>
      <w:r>
        <w:rPr>
          <w:lang w:val="es-ES_tradnl"/>
        </w:rPr>
        <w:t>Avanzáis</w:t>
      </w:r>
      <w:r w:rsidR="00D95F36">
        <w:rPr>
          <w:lang w:val="es-ES_tradnl"/>
        </w:rPr>
        <w:t xml:space="preserve"> por el pasillo, y veis la </w:t>
      </w:r>
      <w:r w:rsidR="006D41BC">
        <w:rPr>
          <w:lang w:val="es-ES_tradnl"/>
        </w:rPr>
        <w:t xml:space="preserve">pared que antes era amarilla, digo antes </w:t>
      </w:r>
      <w:r>
        <w:rPr>
          <w:lang w:val="es-ES_tradnl"/>
        </w:rPr>
        <w:t>porque</w:t>
      </w:r>
      <w:r w:rsidR="006D41BC">
        <w:rPr>
          <w:lang w:val="es-ES_tradnl"/>
        </w:rPr>
        <w:t xml:space="preserve"> ya no, todo </w:t>
      </w:r>
      <w:r>
        <w:rPr>
          <w:lang w:val="es-ES_tradnl"/>
        </w:rPr>
        <w:t>está</w:t>
      </w:r>
      <w:r w:rsidR="006D41BC">
        <w:rPr>
          <w:lang w:val="es-ES_tradnl"/>
        </w:rPr>
        <w:t xml:space="preserve"> oscuro, las luces no funcionan,</w:t>
      </w:r>
      <w:r w:rsidR="00180895">
        <w:rPr>
          <w:lang w:val="es-ES_tradnl"/>
        </w:rPr>
        <w:t xml:space="preserve"> los ordenadores están todos por los suelos rotos y destrozados las mesas no son blancas </w:t>
      </w:r>
      <w:r w:rsidR="00BA241E">
        <w:rPr>
          <w:lang w:val="es-ES_tradnl"/>
        </w:rPr>
        <w:t xml:space="preserve">, hay moho, y trozos de cables y agua </w:t>
      </w:r>
      <w:r>
        <w:rPr>
          <w:lang w:val="es-ES_tradnl"/>
        </w:rPr>
        <w:t>cayendo</w:t>
      </w:r>
      <w:r w:rsidR="00BA241E">
        <w:rPr>
          <w:lang w:val="es-ES_tradnl"/>
        </w:rPr>
        <w:t xml:space="preserve"> desde el techo</w:t>
      </w:r>
      <w:r w:rsidR="003872AA">
        <w:rPr>
          <w:lang w:val="es-ES_tradnl"/>
        </w:rPr>
        <w:t>, el suelo esta arañado!!! Las paredes</w:t>
      </w:r>
      <w:r w:rsidR="0048275C">
        <w:rPr>
          <w:lang w:val="es-ES_tradnl"/>
        </w:rPr>
        <w:t xml:space="preserve"> y las ventanas tapadas, os </w:t>
      </w:r>
      <w:r>
        <w:rPr>
          <w:lang w:val="es-ES_tradnl"/>
        </w:rPr>
        <w:t>preguntáis</w:t>
      </w:r>
      <w:r w:rsidR="0048275C">
        <w:rPr>
          <w:lang w:val="es-ES_tradnl"/>
        </w:rPr>
        <w:t xml:space="preserve"> que extraño!!!</w:t>
      </w:r>
      <w:r w:rsidR="00AE705E">
        <w:rPr>
          <w:lang w:val="es-ES_tradnl"/>
        </w:rPr>
        <w:t>, quien ha podido hacer todo esto?? Que ha pasado aquí en realidad??</w:t>
      </w:r>
      <w:r w:rsidR="0092240B">
        <w:rPr>
          <w:lang w:val="es-ES_tradnl"/>
        </w:rPr>
        <w:t>.</w:t>
      </w:r>
    </w:p>
    <w:p w:rsidR="0092240B" w:rsidRDefault="0092240B" w:rsidP="00AE705E">
      <w:pPr>
        <w:pStyle w:val="Textoindependiente"/>
        <w:ind w:left="709"/>
        <w:rPr>
          <w:lang w:val="es-ES_tradnl"/>
        </w:rPr>
      </w:pPr>
      <w:r>
        <w:rPr>
          <w:lang w:val="es-ES_tradnl"/>
        </w:rPr>
        <w:t>Toda la parte de coworking</w:t>
      </w:r>
      <w:r w:rsidR="007857F7">
        <w:rPr>
          <w:lang w:val="es-ES_tradnl"/>
        </w:rPr>
        <w:t>, esta amontonada en los</w:t>
      </w:r>
      <w:r w:rsidR="005E3A5F">
        <w:rPr>
          <w:lang w:val="es-ES_tradnl"/>
        </w:rPr>
        <w:t xml:space="preserve"> lateral</w:t>
      </w:r>
      <w:r w:rsidR="007857F7">
        <w:rPr>
          <w:lang w:val="es-ES_tradnl"/>
        </w:rPr>
        <w:t>es</w:t>
      </w:r>
      <w:r w:rsidR="00AF50CB">
        <w:rPr>
          <w:lang w:val="es-ES_tradnl"/>
        </w:rPr>
        <w:t xml:space="preserve"> como si alguien pasara a diario por </w:t>
      </w:r>
      <w:r w:rsidR="007857F7">
        <w:rPr>
          <w:lang w:val="es-ES_tradnl"/>
        </w:rPr>
        <w:t>allí con un camino central despejado “</w:t>
      </w:r>
      <w:r w:rsidR="007857F7">
        <w:rPr>
          <w:b/>
          <w:lang w:val="es-ES_tradnl"/>
        </w:rPr>
        <w:t>el sitio perfecto para una emboscada”</w:t>
      </w:r>
      <w:r w:rsidR="005E3A5F">
        <w:rPr>
          <w:lang w:val="es-ES_tradnl"/>
        </w:rPr>
        <w:t xml:space="preserve">, las literas rotas, los colchones rajado y llenos de una sustancia </w:t>
      </w:r>
      <w:r w:rsidR="00024B26">
        <w:rPr>
          <w:lang w:val="es-ES_tradnl"/>
        </w:rPr>
        <w:t>marrón</w:t>
      </w:r>
      <w:r w:rsidR="005E3A5F">
        <w:rPr>
          <w:lang w:val="es-ES_tradnl"/>
        </w:rPr>
        <w:t xml:space="preserve"> oscura</w:t>
      </w:r>
      <w:r w:rsidR="00FF0502">
        <w:rPr>
          <w:lang w:val="es-ES_tradnl"/>
        </w:rPr>
        <w:t xml:space="preserve">, y os preguntareis, </w:t>
      </w:r>
      <w:r w:rsidR="00024B26">
        <w:rPr>
          <w:lang w:val="es-ES_tradnl"/>
        </w:rPr>
        <w:t>marrón</w:t>
      </w:r>
      <w:r w:rsidR="00FF0502">
        <w:rPr>
          <w:lang w:val="es-ES_tradnl"/>
        </w:rPr>
        <w:t xml:space="preserve"> oscura?? De que porque??</w:t>
      </w:r>
      <w:r w:rsidR="00B25096">
        <w:rPr>
          <w:lang w:val="es-ES_tradnl"/>
        </w:rPr>
        <w:t>, aquí falta algo que será?</w:t>
      </w:r>
      <w:r w:rsidR="009C7CAC">
        <w:rPr>
          <w:lang w:val="es-ES_tradnl"/>
        </w:rPr>
        <w:t xml:space="preserve"> Cada vez todo es </w:t>
      </w:r>
      <w:r w:rsidR="00024B26">
        <w:rPr>
          <w:lang w:val="es-ES_tradnl"/>
        </w:rPr>
        <w:t>más</w:t>
      </w:r>
      <w:r w:rsidR="009C7CAC">
        <w:rPr>
          <w:lang w:val="es-ES_tradnl"/>
        </w:rPr>
        <w:t xml:space="preserve"> oscuro</w:t>
      </w:r>
      <w:r w:rsidR="00032F91">
        <w:rPr>
          <w:lang w:val="es-ES_tradnl"/>
        </w:rPr>
        <w:t xml:space="preserve"> ya que esta </w:t>
      </w:r>
      <w:r w:rsidR="00024B26">
        <w:rPr>
          <w:lang w:val="es-ES_tradnl"/>
        </w:rPr>
        <w:t>cayendo</w:t>
      </w:r>
      <w:r w:rsidR="00032F91">
        <w:rPr>
          <w:lang w:val="es-ES_tradnl"/>
        </w:rPr>
        <w:t xml:space="preserve"> la tarde</w:t>
      </w:r>
      <w:r w:rsidR="009C7CAC">
        <w:rPr>
          <w:lang w:val="es-ES_tradnl"/>
        </w:rPr>
        <w:t>, y una niebla espesa empieza a entrar por las ventanas rotas</w:t>
      </w:r>
      <w:r w:rsidR="00AC4C58">
        <w:rPr>
          <w:lang w:val="es-ES_tradnl"/>
        </w:rPr>
        <w:t xml:space="preserve">, y al volveros os </w:t>
      </w:r>
      <w:r w:rsidR="00607CCF">
        <w:rPr>
          <w:lang w:val="es-ES_tradnl"/>
        </w:rPr>
        <w:t>fijáis</w:t>
      </w:r>
      <w:r w:rsidR="00AC4C58">
        <w:rPr>
          <w:lang w:val="es-ES_tradnl"/>
        </w:rPr>
        <w:t xml:space="preserve"> que no </w:t>
      </w:r>
      <w:r w:rsidR="00607CCF">
        <w:rPr>
          <w:lang w:val="es-ES_tradnl"/>
        </w:rPr>
        <w:t>podéis</w:t>
      </w:r>
      <w:r w:rsidR="00AC4C58">
        <w:rPr>
          <w:lang w:val="es-ES_tradnl"/>
        </w:rPr>
        <w:t xml:space="preserve"> avanzar.</w:t>
      </w:r>
    </w:p>
    <w:p w:rsidR="00AC4C58" w:rsidRDefault="00567CD9" w:rsidP="00CE5603">
      <w:pPr>
        <w:pStyle w:val="Ttulo3"/>
        <w:rPr>
          <w:lang w:val="es-ES_tradnl"/>
        </w:rPr>
      </w:pPr>
      <w:r>
        <w:rPr>
          <w:lang w:val="es-ES_tradnl"/>
        </w:rPr>
        <w:lastRenderedPageBreak/>
        <w:t>L</w:t>
      </w:r>
      <w:r w:rsidR="00CE5603">
        <w:rPr>
          <w:lang w:val="es-ES_tradnl"/>
        </w:rPr>
        <w:t>as duchas</w:t>
      </w:r>
      <w:r w:rsidR="00E80E74">
        <w:rPr>
          <w:lang w:val="es-ES_tradnl"/>
        </w:rPr>
        <w:t xml:space="preserve"> “el duchagate”</w:t>
      </w:r>
    </w:p>
    <w:p w:rsidR="004C06E6" w:rsidRDefault="004C06E6" w:rsidP="00E80E74">
      <w:pPr>
        <w:pStyle w:val="Textoindependiente"/>
        <w:ind w:left="709"/>
        <w:rPr>
          <w:lang w:val="es-ES_tradnl"/>
        </w:rPr>
      </w:pPr>
      <w:r>
        <w:rPr>
          <w:lang w:val="es-ES_tradnl"/>
        </w:rPr>
        <w:t xml:space="preserve">Para abrirla </w:t>
      </w:r>
      <w:r w:rsidR="00607CCF">
        <w:rPr>
          <w:lang w:val="es-ES_tradnl"/>
        </w:rPr>
        <w:t>tenéis</w:t>
      </w:r>
      <w:r>
        <w:rPr>
          <w:lang w:val="es-ES_tradnl"/>
        </w:rPr>
        <w:t xml:space="preserve"> que resolver un reto de ciberseguridad, tirad 1D20 para ver suerte.</w:t>
      </w:r>
    </w:p>
    <w:p w:rsidR="00E80E74" w:rsidRDefault="00607CCF" w:rsidP="00E80E74">
      <w:pPr>
        <w:pStyle w:val="Textoindependiente"/>
        <w:ind w:left="709"/>
        <w:rPr>
          <w:lang w:val="es-ES_tradnl"/>
        </w:rPr>
      </w:pPr>
      <w:r>
        <w:rPr>
          <w:lang w:val="es-ES_tradnl"/>
        </w:rPr>
        <w:t>Habéis</w:t>
      </w:r>
      <w:r w:rsidR="00E80E74">
        <w:rPr>
          <w:lang w:val="es-ES_tradnl"/>
        </w:rPr>
        <w:t xml:space="preserve"> encontrado una zona oculta, quizás no la </w:t>
      </w:r>
      <w:r>
        <w:rPr>
          <w:lang w:val="es-ES_tradnl"/>
        </w:rPr>
        <w:t>habéis</w:t>
      </w:r>
      <w:r w:rsidR="00E80E74">
        <w:rPr>
          <w:lang w:val="es-ES_tradnl"/>
        </w:rPr>
        <w:t xml:space="preserve"> pasado por alto</w:t>
      </w:r>
      <w:r w:rsidR="00B3313E">
        <w:rPr>
          <w:lang w:val="es-ES_tradnl"/>
        </w:rPr>
        <w:t xml:space="preserve">, o quizás no </w:t>
      </w:r>
      <w:r>
        <w:rPr>
          <w:lang w:val="es-ES_tradnl"/>
        </w:rPr>
        <w:t>estáis</w:t>
      </w:r>
      <w:r w:rsidR="00B3313E">
        <w:rPr>
          <w:lang w:val="es-ES_tradnl"/>
        </w:rPr>
        <w:t xml:space="preserve"> acostumbrados a ellas, están oscuras sin luz pero se escucha el caer del agua, y el vapor del agua caliente como </w:t>
      </w:r>
      <w:r w:rsidR="000058DF">
        <w:rPr>
          <w:lang w:val="es-ES_tradnl"/>
        </w:rPr>
        <w:t xml:space="preserve">sale de las tuberías, entre tanto vapor </w:t>
      </w:r>
      <w:r>
        <w:rPr>
          <w:lang w:val="es-ES_tradnl"/>
        </w:rPr>
        <w:t>escucháis</w:t>
      </w:r>
      <w:r w:rsidR="000058DF">
        <w:rPr>
          <w:lang w:val="es-ES_tradnl"/>
        </w:rPr>
        <w:t xml:space="preserve"> ruidos</w:t>
      </w:r>
      <w:r w:rsidR="00BC6C45">
        <w:rPr>
          <w:lang w:val="es-ES_tradnl"/>
        </w:rPr>
        <w:t xml:space="preserve"> de un animal comiendo, ruidos secos y </w:t>
      </w:r>
      <w:r>
        <w:rPr>
          <w:lang w:val="es-ES_tradnl"/>
        </w:rPr>
        <w:t>agónicos</w:t>
      </w:r>
      <w:r w:rsidR="00812153">
        <w:rPr>
          <w:lang w:val="es-ES_tradnl"/>
        </w:rPr>
        <w:t xml:space="preserve"> de falta de respiración, que sa</w:t>
      </w:r>
      <w:r w:rsidR="0067500F">
        <w:rPr>
          <w:lang w:val="es-ES_tradnl"/>
        </w:rPr>
        <w:t>le del fondo de la habitación, en las paredes hay marcas de manos grandes y alargadas</w:t>
      </w:r>
      <w:r w:rsidR="00761C40">
        <w:rPr>
          <w:lang w:val="es-ES_tradnl"/>
        </w:rPr>
        <w:t xml:space="preserve"> como que arrastran desde el techo hasta el suelo y a lo largo de ella.</w:t>
      </w:r>
      <w:r w:rsidR="00FA74E4">
        <w:rPr>
          <w:lang w:val="es-ES_tradnl"/>
        </w:rPr>
        <w:t xml:space="preserve"> (</w:t>
      </w:r>
      <w:r w:rsidR="00FA74E4" w:rsidRPr="00922D86">
        <w:rPr>
          <w:b/>
          <w:lang w:val="es-ES_tradnl"/>
        </w:rPr>
        <w:t>criatura viscoso “</w:t>
      </w:r>
      <w:r w:rsidRPr="00922D86">
        <w:rPr>
          <w:b/>
          <w:lang w:val="es-ES_tradnl"/>
        </w:rPr>
        <w:t>pudding</w:t>
      </w:r>
      <w:r w:rsidR="00FA74E4" w:rsidRPr="00922D86">
        <w:rPr>
          <w:b/>
          <w:lang w:val="es-ES_tradnl"/>
        </w:rPr>
        <w:t xml:space="preserve"> negro, ver descripción”</w:t>
      </w:r>
      <w:r w:rsidR="00454046" w:rsidRPr="00922D86">
        <w:rPr>
          <w:b/>
          <w:lang w:val="es-ES_tradnl"/>
        </w:rPr>
        <w:t xml:space="preserve"> con atributo de sentido</w:t>
      </w:r>
      <w:r w:rsidR="00922D86" w:rsidRPr="00922D86">
        <w:rPr>
          <w:b/>
          <w:lang w:val="es-ES_tradnl"/>
        </w:rPr>
        <w:t xml:space="preserve"> de vista ciega y </w:t>
      </w:r>
      <w:r w:rsidR="00454046" w:rsidRPr="00922D86">
        <w:rPr>
          <w:b/>
          <w:lang w:val="es-ES_tradnl"/>
        </w:rPr>
        <w:t>de la vibración por el agua derramada en el suelo OJO!!!</w:t>
      </w:r>
      <w:r w:rsidR="00795CD5">
        <w:rPr>
          <w:lang w:val="es-ES_tradnl"/>
        </w:rPr>
        <w:t>)</w:t>
      </w:r>
      <w:r w:rsidR="00367FFC">
        <w:rPr>
          <w:lang w:val="es-ES_tradnl"/>
        </w:rPr>
        <w:t xml:space="preserve"> </w:t>
      </w:r>
      <w:r w:rsidR="00473D5D">
        <w:rPr>
          <w:lang w:val="es-ES_tradnl"/>
        </w:rPr>
        <w:t>es un personaje deforme, rechoncho y con movimientos torpes</w:t>
      </w:r>
      <w:r w:rsidR="001F0DFE">
        <w:rPr>
          <w:lang w:val="es-ES_tradnl"/>
        </w:rPr>
        <w:t>, los brazos le llegan hasta por debajo de la cintura y al moverse parece gelatina ti</w:t>
      </w:r>
      <w:r>
        <w:rPr>
          <w:lang w:val="es-ES_tradnl"/>
        </w:rPr>
        <w:t>e</w:t>
      </w:r>
      <w:r w:rsidR="001F0DFE">
        <w:rPr>
          <w:lang w:val="es-ES_tradnl"/>
        </w:rPr>
        <w:t>ne un olor a barro mojado, perro viejo a medio secar que los abarca e inunda todo</w:t>
      </w:r>
      <w:r w:rsidR="0029593D">
        <w:rPr>
          <w:lang w:val="es-ES_tradnl"/>
        </w:rPr>
        <w:t>, no os ve pero al moveros gira su cabeza como queriendo escuchar algo diferente o centrarse en un sonido</w:t>
      </w:r>
      <w:r w:rsidR="00135800">
        <w:rPr>
          <w:lang w:val="es-ES_tradnl"/>
        </w:rPr>
        <w:t xml:space="preserve"> </w:t>
      </w:r>
      <w:r w:rsidR="00135800" w:rsidRPr="00AC77E7">
        <w:rPr>
          <w:b/>
          <w:lang w:val="es-ES_tradnl"/>
        </w:rPr>
        <w:t>tirar 1D</w:t>
      </w:r>
      <w:r w:rsidR="00AC77E7" w:rsidRPr="00AC77E7">
        <w:rPr>
          <w:b/>
          <w:lang w:val="es-ES_tradnl"/>
        </w:rPr>
        <w:t xml:space="preserve">20 para suerte </w:t>
      </w:r>
      <w:r w:rsidRPr="00AC77E7">
        <w:rPr>
          <w:b/>
          <w:lang w:val="es-ES_tradnl"/>
        </w:rPr>
        <w:t>desafío</w:t>
      </w:r>
      <w:r w:rsidR="00AC77E7" w:rsidRPr="00AC77E7">
        <w:rPr>
          <w:b/>
          <w:lang w:val="es-ES_tradnl"/>
        </w:rPr>
        <w:t xml:space="preserve"> de ciber</w:t>
      </w:r>
      <w:r>
        <w:rPr>
          <w:b/>
          <w:lang w:val="es-ES_tradnl"/>
        </w:rPr>
        <w:t>seguridad</w:t>
      </w:r>
      <w:r w:rsidR="00AC77E7" w:rsidRPr="00AC77E7">
        <w:rPr>
          <w:b/>
          <w:lang w:val="es-ES_tradnl"/>
        </w:rPr>
        <w:t xml:space="preserve"> y de </w:t>
      </w:r>
      <w:r w:rsidRPr="00AC77E7">
        <w:rPr>
          <w:b/>
          <w:lang w:val="es-ES_tradnl"/>
        </w:rPr>
        <w:t>programación</w:t>
      </w:r>
      <w:r w:rsidR="0029593D">
        <w:rPr>
          <w:lang w:val="es-ES_tradnl"/>
        </w:rPr>
        <w:t>,</w:t>
      </w:r>
      <w:r w:rsidR="00AF6594">
        <w:rPr>
          <w:lang w:val="es-ES_tradnl"/>
        </w:rPr>
        <w:t xml:space="preserve"> </w:t>
      </w:r>
      <w:r w:rsidR="00AF6594" w:rsidRPr="00AF6594">
        <w:rPr>
          <w:b/>
          <w:lang w:val="es-ES_tradnl"/>
        </w:rPr>
        <w:t>al morir</w:t>
      </w:r>
      <w:r w:rsidR="0029593D">
        <w:rPr>
          <w:lang w:val="es-ES_tradnl"/>
        </w:rPr>
        <w:t xml:space="preserve"> justo detrás </w:t>
      </w:r>
      <w:r>
        <w:rPr>
          <w:lang w:val="es-ES_tradnl"/>
        </w:rPr>
        <w:t>del</w:t>
      </w:r>
      <w:r w:rsidR="0029593D">
        <w:rPr>
          <w:lang w:val="es-ES_tradnl"/>
        </w:rPr>
        <w:t xml:space="preserve"> veis lo que parece un cofre de madera</w:t>
      </w:r>
      <w:r w:rsidR="00AF6594">
        <w:rPr>
          <w:lang w:val="es-ES_tradnl"/>
        </w:rPr>
        <w:t xml:space="preserve"> oscura con una cerradura dorada y cantidad de grabados en una letra extraña y medio roido</w:t>
      </w:r>
      <w:r w:rsidR="000D474A">
        <w:rPr>
          <w:lang w:val="es-ES_tradnl"/>
        </w:rPr>
        <w:t>, eso es lo que protegía.</w:t>
      </w:r>
      <w:r w:rsidR="00AF6594">
        <w:rPr>
          <w:lang w:val="es-ES_tradnl"/>
        </w:rPr>
        <w:t xml:space="preserve"> </w:t>
      </w:r>
      <w:r w:rsidR="00367FFC">
        <w:rPr>
          <w:lang w:val="es-ES_tradnl"/>
        </w:rPr>
        <w:t>el DM tirara 1D4</w:t>
      </w:r>
      <w:r w:rsidR="007A4C28">
        <w:rPr>
          <w:lang w:val="es-ES_tradnl"/>
        </w:rPr>
        <w:t xml:space="preserve"> para cada personaje del grupo</w:t>
      </w:r>
      <w:r w:rsidR="00975862">
        <w:rPr>
          <w:lang w:val="es-ES_tradnl"/>
        </w:rPr>
        <w:t xml:space="preserve"> en cada movimiento</w:t>
      </w:r>
      <w:r w:rsidR="000D474A">
        <w:rPr>
          <w:lang w:val="es-ES_tradnl"/>
        </w:rPr>
        <w:t xml:space="preserve">, el cofre solo se </w:t>
      </w:r>
      <w:r>
        <w:rPr>
          <w:lang w:val="es-ES_tradnl"/>
        </w:rPr>
        <w:t>abre</w:t>
      </w:r>
      <w:r w:rsidR="002C5DAA">
        <w:rPr>
          <w:lang w:val="es-ES_tradnl"/>
        </w:rPr>
        <w:t xml:space="preserve"> con ciberseguridad, tirar 1</w:t>
      </w:r>
      <w:r w:rsidR="000D474A">
        <w:rPr>
          <w:lang w:val="es-ES_tradnl"/>
        </w:rPr>
        <w:t>D20 para suerte</w:t>
      </w:r>
      <w:r w:rsidR="0042678B">
        <w:rPr>
          <w:lang w:val="es-ES_tradnl"/>
        </w:rPr>
        <w:t xml:space="preserve"> de la prueba, 1D8</w:t>
      </w:r>
      <w:r w:rsidR="002C5DAA">
        <w:rPr>
          <w:lang w:val="es-ES_tradnl"/>
        </w:rPr>
        <w:t xml:space="preserve"> para contenido</w:t>
      </w:r>
      <w:r w:rsidR="0042678B">
        <w:rPr>
          <w:lang w:val="es-ES_tradnl"/>
        </w:rPr>
        <w:t xml:space="preserve"> “objeto maravilloso”</w:t>
      </w:r>
      <w:r w:rsidR="00FA74E4">
        <w:rPr>
          <w:lang w:val="es-ES_tradnl"/>
        </w:rPr>
        <w:t>.</w:t>
      </w:r>
    </w:p>
    <w:p w:rsidR="00795CD5" w:rsidRDefault="00032F91" w:rsidP="00032F91">
      <w:pPr>
        <w:pStyle w:val="Ttulo3"/>
        <w:rPr>
          <w:lang w:val="es-ES_tradnl"/>
        </w:rPr>
      </w:pPr>
      <w:r>
        <w:rPr>
          <w:lang w:val="es-ES_tradnl"/>
        </w:rPr>
        <w:t>Parte 2</w:t>
      </w:r>
      <w:r w:rsidR="007331B1">
        <w:rPr>
          <w:lang w:val="es-ES_tradnl"/>
        </w:rPr>
        <w:t xml:space="preserve"> </w:t>
      </w:r>
      <w:r w:rsidR="00607CCF">
        <w:rPr>
          <w:lang w:val="es-ES_tradnl"/>
        </w:rPr>
        <w:t>clúster</w:t>
      </w:r>
      <w:r w:rsidR="007331B1">
        <w:rPr>
          <w:lang w:val="es-ES_tradnl"/>
        </w:rPr>
        <w:t xml:space="preserve"> 3</w:t>
      </w:r>
    </w:p>
    <w:p w:rsidR="00CE4061" w:rsidRPr="00D27303" w:rsidRDefault="00BB21A3" w:rsidP="007331B1">
      <w:pPr>
        <w:pStyle w:val="Textoindependiente"/>
        <w:ind w:left="709"/>
        <w:rPr>
          <w:lang w:val="es-ES_tradnl"/>
        </w:rPr>
      </w:pPr>
      <w:r>
        <w:rPr>
          <w:noProof/>
          <w:lang w:val="es-ES_tradnl" w:eastAsia="es-ES_tradnl" w:bidi="ar-SA"/>
        </w:rPr>
        <w:drawing>
          <wp:anchor distT="0" distB="0" distL="114300" distR="114300" simplePos="0" relativeHeight="251659264" behindDoc="0" locked="0" layoutInCell="1" allowOverlap="1">
            <wp:simplePos x="0" y="0"/>
            <wp:positionH relativeFrom="margin">
              <wp:posOffset>334010</wp:posOffset>
            </wp:positionH>
            <wp:positionV relativeFrom="margin">
              <wp:posOffset>5690870</wp:posOffset>
            </wp:positionV>
            <wp:extent cx="3574415" cy="2680970"/>
            <wp:effectExtent l="19050" t="0" r="6985" b="0"/>
            <wp:wrapSquare wrapText="bothSides"/>
            <wp:docPr id="7" name="Imagen 7" descr="runas-viki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as-vikingas"/>
                    <pic:cNvPicPr>
                      <a:picLocks noChangeAspect="1" noChangeArrowheads="1"/>
                    </pic:cNvPicPr>
                  </pic:nvPicPr>
                  <pic:blipFill>
                    <a:blip r:embed="rId12" cstate="print"/>
                    <a:srcRect/>
                    <a:stretch>
                      <a:fillRect/>
                    </a:stretch>
                  </pic:blipFill>
                  <pic:spPr bwMode="auto">
                    <a:xfrm>
                      <a:off x="0" y="0"/>
                      <a:ext cx="3574415" cy="2680970"/>
                    </a:xfrm>
                    <a:prstGeom prst="rect">
                      <a:avLst/>
                    </a:prstGeom>
                    <a:noFill/>
                    <a:ln w="9525">
                      <a:noFill/>
                      <a:miter lim="800000"/>
                      <a:headEnd/>
                      <a:tailEnd/>
                    </a:ln>
                  </pic:spPr>
                </pic:pic>
              </a:graphicData>
            </a:graphic>
          </wp:anchor>
        </w:drawing>
      </w:r>
      <w:r w:rsidR="007331B1">
        <w:rPr>
          <w:lang w:val="es-ES_tradnl"/>
        </w:rPr>
        <w:t xml:space="preserve">Hay un muro nuevo que cierra el </w:t>
      </w:r>
      <w:r w:rsidR="00607CCF">
        <w:rPr>
          <w:lang w:val="es-ES_tradnl"/>
        </w:rPr>
        <w:t>clúster</w:t>
      </w:r>
      <w:r w:rsidR="007331B1">
        <w:rPr>
          <w:lang w:val="es-ES_tradnl"/>
        </w:rPr>
        <w:t xml:space="preserve"> 2 a la izquierda con </w:t>
      </w:r>
      <w:r w:rsidR="00607CCF">
        <w:rPr>
          <w:lang w:val="es-ES_tradnl"/>
        </w:rPr>
        <w:t xml:space="preserve">símbolos </w:t>
      </w:r>
      <w:r w:rsidR="00C805A8" w:rsidRPr="00C805A8">
        <w:rPr>
          <w:b/>
          <w:lang w:val="es-ES_tradnl"/>
        </w:rPr>
        <w:t>”letras rúnicas de protección, mas para evitar entrar para evitar salir</w:t>
      </w:r>
      <w:r w:rsidR="00C805A8">
        <w:rPr>
          <w:lang w:val="es-ES_tradnl"/>
        </w:rPr>
        <w:t>”</w:t>
      </w:r>
      <w:r w:rsidR="000216DD">
        <w:rPr>
          <w:lang w:val="es-ES_tradnl"/>
        </w:rPr>
        <w:t xml:space="preserve"> y un </w:t>
      </w:r>
      <w:r w:rsidR="00607CCF">
        <w:rPr>
          <w:lang w:val="es-ES_tradnl"/>
        </w:rPr>
        <w:t>área</w:t>
      </w:r>
      <w:r w:rsidR="000216DD">
        <w:rPr>
          <w:lang w:val="es-ES_tradnl"/>
        </w:rPr>
        <w:t xml:space="preserve"> central con arañazos que acaban </w:t>
      </w:r>
      <w:r w:rsidR="00607CCF">
        <w:rPr>
          <w:lang w:val="es-ES_tradnl"/>
        </w:rPr>
        <w:t>de repente</w:t>
      </w:r>
      <w:r w:rsidR="000216DD">
        <w:rPr>
          <w:lang w:val="es-ES_tradnl"/>
        </w:rPr>
        <w:t xml:space="preserve"> todos en el mismo lugar</w:t>
      </w:r>
      <w:r w:rsidR="007331B1">
        <w:rPr>
          <w:lang w:val="es-ES_tradnl"/>
        </w:rPr>
        <w:t xml:space="preserve"> y otro muro en frente </w:t>
      </w:r>
      <w:r w:rsidR="00607CCF">
        <w:rPr>
          <w:lang w:val="es-ES_tradnl"/>
        </w:rPr>
        <w:t xml:space="preserve">vuestra </w:t>
      </w:r>
      <w:r w:rsidR="002B38DD">
        <w:rPr>
          <w:lang w:val="es-ES_tradnl"/>
        </w:rPr>
        <w:t xml:space="preserve">veis una nueva puerta que da paso a </w:t>
      </w:r>
      <w:r w:rsidR="00242F6C">
        <w:rPr>
          <w:lang w:val="es-ES_tradnl"/>
        </w:rPr>
        <w:t xml:space="preserve">las zonas de literas del </w:t>
      </w:r>
      <w:r w:rsidR="00607CCF">
        <w:rPr>
          <w:lang w:val="es-ES_tradnl"/>
        </w:rPr>
        <w:t>clúster</w:t>
      </w:r>
      <w:r w:rsidR="00242F6C">
        <w:rPr>
          <w:lang w:val="es-ES_tradnl"/>
        </w:rPr>
        <w:t xml:space="preserve"> 1. </w:t>
      </w:r>
      <w:r w:rsidR="00242F6C">
        <w:rPr>
          <w:b/>
          <w:lang w:val="es-ES_tradnl"/>
        </w:rPr>
        <w:t>“Para abrirla tirada de suerte de 1D20</w:t>
      </w:r>
      <w:r w:rsidR="00D27303">
        <w:rPr>
          <w:b/>
          <w:lang w:val="es-ES_tradnl"/>
        </w:rPr>
        <w:t xml:space="preserve"> </w:t>
      </w:r>
      <w:r w:rsidR="00607CCF">
        <w:rPr>
          <w:b/>
          <w:lang w:val="es-ES_tradnl"/>
        </w:rPr>
        <w:t>desafío</w:t>
      </w:r>
      <w:r w:rsidR="00D27303">
        <w:rPr>
          <w:b/>
          <w:lang w:val="es-ES_tradnl"/>
        </w:rPr>
        <w:t xml:space="preserve"> de ciberseguridad”.</w:t>
      </w:r>
    </w:p>
    <w:p w:rsidR="0052776C" w:rsidRPr="00A43AC2" w:rsidRDefault="0052776C" w:rsidP="0052776C">
      <w:pPr>
        <w:pStyle w:val="Textoindependiente"/>
        <w:rPr>
          <w:lang w:val="es-ES_tradnl"/>
        </w:rPr>
      </w:pPr>
    </w:p>
    <w:p w:rsidR="00EB4D1B" w:rsidRDefault="00EB4D1B" w:rsidP="00EB4D1B">
      <w:pPr>
        <w:pStyle w:val="Textoindependiente"/>
        <w:rPr>
          <w:lang w:val="es-ES_tradnl"/>
        </w:rPr>
      </w:pPr>
    </w:p>
    <w:p w:rsidR="00D27303" w:rsidRDefault="00D27303" w:rsidP="00EB4D1B">
      <w:pPr>
        <w:pStyle w:val="Textoindependiente"/>
        <w:rPr>
          <w:lang w:val="es-ES_tradnl"/>
        </w:rPr>
      </w:pPr>
    </w:p>
    <w:p w:rsidR="00D27303" w:rsidRDefault="00D27303" w:rsidP="00EB4D1B">
      <w:pPr>
        <w:pStyle w:val="Textoindependiente"/>
        <w:rPr>
          <w:lang w:val="es-ES_tradnl"/>
        </w:rPr>
      </w:pPr>
    </w:p>
    <w:p w:rsidR="00D27303" w:rsidRDefault="00D27303" w:rsidP="00EB4D1B">
      <w:pPr>
        <w:pStyle w:val="Textoindependiente"/>
        <w:rPr>
          <w:lang w:val="es-ES_tradnl"/>
        </w:rPr>
      </w:pPr>
    </w:p>
    <w:p w:rsidR="00D27303" w:rsidRDefault="00D27303" w:rsidP="00EB4D1B">
      <w:pPr>
        <w:pStyle w:val="Textoindependiente"/>
        <w:rPr>
          <w:lang w:val="es-ES_tradnl"/>
        </w:rPr>
      </w:pPr>
    </w:p>
    <w:p w:rsidR="00D27303" w:rsidRDefault="00D27303" w:rsidP="00EB4D1B">
      <w:pPr>
        <w:pStyle w:val="Textoindependiente"/>
        <w:rPr>
          <w:lang w:val="es-ES_tradnl"/>
        </w:rPr>
      </w:pPr>
    </w:p>
    <w:p w:rsidR="00D27303" w:rsidRDefault="00D27303" w:rsidP="00EB4D1B">
      <w:pPr>
        <w:pStyle w:val="Textoindependiente"/>
        <w:rPr>
          <w:lang w:val="es-ES_tradnl"/>
        </w:rPr>
      </w:pPr>
    </w:p>
    <w:p w:rsidR="00D27303" w:rsidRDefault="00607CCF" w:rsidP="00D27303">
      <w:pPr>
        <w:pStyle w:val="Ttulo3"/>
        <w:rPr>
          <w:lang w:val="es-ES_tradnl"/>
        </w:rPr>
      </w:pPr>
      <w:r>
        <w:rPr>
          <w:lang w:val="es-ES_tradnl"/>
        </w:rPr>
        <w:t>Clúster</w:t>
      </w:r>
      <w:r w:rsidR="0062680C">
        <w:rPr>
          <w:lang w:val="es-ES_tradnl"/>
        </w:rPr>
        <w:t xml:space="preserve"> 2</w:t>
      </w:r>
    </w:p>
    <w:p w:rsidR="00DF597D" w:rsidRPr="00D445C9" w:rsidRDefault="00DF597D" w:rsidP="00DF597D">
      <w:pPr>
        <w:pStyle w:val="Textoindependiente"/>
        <w:ind w:left="709"/>
        <w:rPr>
          <w:lang w:val="es-ES_tradnl"/>
        </w:rPr>
      </w:pPr>
      <w:r>
        <w:rPr>
          <w:b/>
          <w:lang w:val="es-ES_tradnl"/>
        </w:rPr>
        <w:t>No descubrir la puerta oculta</w:t>
      </w:r>
      <w:r w:rsidR="00D445C9">
        <w:rPr>
          <w:b/>
          <w:lang w:val="es-ES_tradnl"/>
        </w:rPr>
        <w:t xml:space="preserve"> y abrir la puerta normal </w:t>
      </w:r>
      <w:r w:rsidR="007323DE">
        <w:rPr>
          <w:b/>
          <w:lang w:val="es-ES_tradnl"/>
        </w:rPr>
        <w:t>yincana</w:t>
      </w:r>
      <w:r w:rsidR="00D445C9">
        <w:rPr>
          <w:b/>
          <w:lang w:val="es-ES_tradnl"/>
        </w:rPr>
        <w:t xml:space="preserve"> 1D20 para suerte.</w:t>
      </w:r>
      <w:r w:rsidR="00D445C9">
        <w:rPr>
          <w:lang w:val="es-ES_tradnl"/>
        </w:rPr>
        <w:t xml:space="preserve"> </w:t>
      </w:r>
      <w:r w:rsidR="00607CCF">
        <w:rPr>
          <w:lang w:val="es-ES_tradnl"/>
        </w:rPr>
        <w:t>Continuar</w:t>
      </w:r>
      <w:r w:rsidR="00D445C9">
        <w:rPr>
          <w:lang w:val="es-ES_tradnl"/>
        </w:rPr>
        <w:t xml:space="preserve"> por </w:t>
      </w:r>
      <w:r w:rsidR="00607CCF">
        <w:rPr>
          <w:lang w:val="es-ES_tradnl"/>
        </w:rPr>
        <w:t>clúster</w:t>
      </w:r>
      <w:r w:rsidR="00D445C9">
        <w:rPr>
          <w:lang w:val="es-ES_tradnl"/>
        </w:rPr>
        <w:t xml:space="preserve"> 3.</w:t>
      </w:r>
    </w:p>
    <w:p w:rsidR="0062680C" w:rsidRDefault="0062680C" w:rsidP="0062680C">
      <w:pPr>
        <w:pStyle w:val="Textoindependiente"/>
        <w:ind w:left="709"/>
        <w:rPr>
          <w:b/>
          <w:lang w:val="es-ES_tradnl"/>
        </w:rPr>
      </w:pPr>
      <w:r>
        <w:rPr>
          <w:lang w:val="es-ES_tradnl"/>
        </w:rPr>
        <w:t xml:space="preserve">Descubrir puerta oculta, debe abrirse con </w:t>
      </w:r>
      <w:r w:rsidR="00607CCF" w:rsidRPr="007412F7">
        <w:rPr>
          <w:b/>
          <w:lang w:val="es-ES_tradnl"/>
        </w:rPr>
        <w:t>desafío</w:t>
      </w:r>
      <w:r w:rsidRPr="007412F7">
        <w:rPr>
          <w:b/>
          <w:lang w:val="es-ES_tradnl"/>
        </w:rPr>
        <w:t xml:space="preserve"> de ciberseguridad</w:t>
      </w:r>
      <w:r w:rsidR="007412F7" w:rsidRPr="007412F7">
        <w:rPr>
          <w:b/>
          <w:lang w:val="es-ES_tradnl"/>
        </w:rPr>
        <w:t xml:space="preserve"> 1D20 para suerte</w:t>
      </w:r>
    </w:p>
    <w:p w:rsidR="007412F7" w:rsidRDefault="007412F7" w:rsidP="0062680C">
      <w:pPr>
        <w:pStyle w:val="Textoindependiente"/>
        <w:ind w:left="709"/>
        <w:rPr>
          <w:lang w:val="es-ES_tradnl"/>
        </w:rPr>
      </w:pPr>
      <w:r>
        <w:rPr>
          <w:b/>
          <w:lang w:val="es-ES_tradnl"/>
        </w:rPr>
        <w:lastRenderedPageBreak/>
        <w:t>I</w:t>
      </w:r>
      <w:r>
        <w:rPr>
          <w:lang w:val="es-ES_tradnl"/>
        </w:rPr>
        <w:t>nterior:</w:t>
      </w:r>
    </w:p>
    <w:p w:rsidR="007412F7" w:rsidRDefault="0078268C" w:rsidP="0062680C">
      <w:pPr>
        <w:pStyle w:val="Textoindependiente"/>
        <w:ind w:left="709"/>
        <w:rPr>
          <w:lang w:val="es-ES_tradnl"/>
        </w:rPr>
      </w:pPr>
      <w:r>
        <w:rPr>
          <w:lang w:val="es-ES_tradnl"/>
        </w:rPr>
        <w:t xml:space="preserve">Nada </w:t>
      </w:r>
      <w:r w:rsidR="00607CCF">
        <w:rPr>
          <w:lang w:val="es-ES_tradnl"/>
        </w:rPr>
        <w:t>más</w:t>
      </w:r>
      <w:r>
        <w:rPr>
          <w:lang w:val="es-ES_tradnl"/>
        </w:rPr>
        <w:t xml:space="preserve"> entrar os </w:t>
      </w:r>
      <w:r w:rsidR="00607CCF">
        <w:rPr>
          <w:lang w:val="es-ES_tradnl"/>
        </w:rPr>
        <w:t>encontráis</w:t>
      </w:r>
      <w:r>
        <w:rPr>
          <w:lang w:val="es-ES_tradnl"/>
        </w:rPr>
        <w:t xml:space="preserve"> con unos escalones de piedra, cubiertos de musgos y olor a humedad, la cámara </w:t>
      </w:r>
      <w:r w:rsidR="00607CCF">
        <w:rPr>
          <w:lang w:val="es-ES_tradnl"/>
        </w:rPr>
        <w:t>está</w:t>
      </w:r>
      <w:r>
        <w:rPr>
          <w:lang w:val="es-ES_tradnl"/>
        </w:rPr>
        <w:t xml:space="preserve"> a oscuras</w:t>
      </w:r>
      <w:r w:rsidR="00672B99">
        <w:rPr>
          <w:lang w:val="es-ES_tradnl"/>
        </w:rPr>
        <w:t xml:space="preserve"> salvo por una tenue luz que os deja </w:t>
      </w:r>
      <w:r w:rsidR="00607CCF">
        <w:rPr>
          <w:lang w:val="es-ES_tradnl"/>
        </w:rPr>
        <w:t>deslumbrar</w:t>
      </w:r>
      <w:r w:rsidR="00672B99">
        <w:rPr>
          <w:lang w:val="es-ES_tradnl"/>
        </w:rPr>
        <w:t xml:space="preserve"> la forma de los posibles objetos que allí </w:t>
      </w:r>
      <w:r w:rsidR="00607CCF">
        <w:rPr>
          <w:lang w:val="es-ES_tradnl"/>
        </w:rPr>
        <w:t>encontréis</w:t>
      </w:r>
      <w:r w:rsidR="00672B99">
        <w:rPr>
          <w:lang w:val="es-ES_tradnl"/>
        </w:rPr>
        <w:t>,</w:t>
      </w:r>
      <w:r w:rsidR="00377AEE">
        <w:rPr>
          <w:lang w:val="es-ES_tradnl"/>
        </w:rPr>
        <w:t xml:space="preserve"> al </w:t>
      </w:r>
      <w:r w:rsidR="00132992">
        <w:rPr>
          <w:lang w:val="es-ES_tradnl"/>
        </w:rPr>
        <w:t>avanzar por las escaleras y ve</w:t>
      </w:r>
      <w:r w:rsidR="00377AEE">
        <w:rPr>
          <w:lang w:val="es-ES_tradnl"/>
        </w:rPr>
        <w:t>is</w:t>
      </w:r>
      <w:r w:rsidR="00132992">
        <w:rPr>
          <w:lang w:val="es-ES_tradnl"/>
        </w:rPr>
        <w:t xml:space="preserve"> un altar con algo tumbado encima, sin movimiento ni </w:t>
      </w:r>
      <w:r w:rsidR="00C4255D">
        <w:rPr>
          <w:lang w:val="es-ES_tradnl"/>
        </w:rPr>
        <w:t>respiración</w:t>
      </w:r>
      <w:r w:rsidR="00377AEE">
        <w:rPr>
          <w:lang w:val="es-ES_tradnl"/>
        </w:rPr>
        <w:t xml:space="preserve"> </w:t>
      </w:r>
      <w:r w:rsidR="00607CCF">
        <w:rPr>
          <w:lang w:val="es-ES_tradnl"/>
        </w:rPr>
        <w:t>pero</w:t>
      </w:r>
      <w:r w:rsidR="00377AEE">
        <w:rPr>
          <w:lang w:val="es-ES_tradnl"/>
        </w:rPr>
        <w:t xml:space="preserve"> de gran volumen y medio descompuesto, que os mira con unos ojos pequeños amarillo brillante</w:t>
      </w:r>
      <w:r w:rsidR="006A27B7">
        <w:rPr>
          <w:lang w:val="es-ES_tradnl"/>
        </w:rPr>
        <w:t xml:space="preserve"> que conseguís ver incluso con la poca luz </w:t>
      </w:r>
      <w:r w:rsidR="00607CCF">
        <w:rPr>
          <w:lang w:val="es-ES_tradnl"/>
        </w:rPr>
        <w:t>procedente</w:t>
      </w:r>
      <w:r w:rsidR="00F26239">
        <w:rPr>
          <w:lang w:val="es-ES_tradnl"/>
        </w:rPr>
        <w:t xml:space="preserve"> de las pequeñas rendijas de las piedras con las que se tapiaron las ventanas</w:t>
      </w:r>
      <w:r w:rsidR="00C4255D">
        <w:rPr>
          <w:lang w:val="es-ES_tradnl"/>
        </w:rPr>
        <w:t>.</w:t>
      </w:r>
    </w:p>
    <w:p w:rsidR="00757778" w:rsidRDefault="00757778" w:rsidP="0062680C">
      <w:pPr>
        <w:pStyle w:val="Textoindependiente"/>
        <w:ind w:left="709"/>
        <w:rPr>
          <w:lang w:val="es-ES_tradnl"/>
        </w:rPr>
      </w:pPr>
      <w:r>
        <w:rPr>
          <w:lang w:val="es-ES_tradnl"/>
        </w:rPr>
        <w:t xml:space="preserve">Al avanzar hasta el ultimo </w:t>
      </w:r>
      <w:r w:rsidR="00607CCF">
        <w:rPr>
          <w:lang w:val="es-ES_tradnl"/>
        </w:rPr>
        <w:t>escalón</w:t>
      </w:r>
      <w:r>
        <w:rPr>
          <w:lang w:val="es-ES_tradnl"/>
        </w:rPr>
        <w:t xml:space="preserve"> esa masa deforme se pone en pie y veis su piel casi podrida por la humedad</w:t>
      </w:r>
      <w:r w:rsidR="00777697">
        <w:rPr>
          <w:lang w:val="es-ES_tradnl"/>
        </w:rPr>
        <w:t xml:space="preserve"> y los gusanos que la devoran</w:t>
      </w:r>
      <w:r>
        <w:rPr>
          <w:lang w:val="es-ES_tradnl"/>
        </w:rPr>
        <w:t>, su aspecto agresivo</w:t>
      </w:r>
      <w:r w:rsidR="00777697">
        <w:rPr>
          <w:lang w:val="es-ES_tradnl"/>
        </w:rPr>
        <w:t xml:space="preserve"> aunque voluminoso sus largas garras y no </w:t>
      </w:r>
      <w:r w:rsidR="00607CCF">
        <w:rPr>
          <w:lang w:val="es-ES_tradnl"/>
        </w:rPr>
        <w:t>llegáis</w:t>
      </w:r>
      <w:r w:rsidR="00777697">
        <w:rPr>
          <w:lang w:val="es-ES_tradnl"/>
        </w:rPr>
        <w:t xml:space="preserve"> a verles los dientes pero</w:t>
      </w:r>
      <w:r w:rsidR="00B61328">
        <w:rPr>
          <w:lang w:val="es-ES_tradnl"/>
        </w:rPr>
        <w:t xml:space="preserve"> </w:t>
      </w:r>
      <w:r w:rsidR="00607CCF">
        <w:rPr>
          <w:lang w:val="es-ES_tradnl"/>
        </w:rPr>
        <w:t>suponéis</w:t>
      </w:r>
      <w:r w:rsidR="00B61328">
        <w:rPr>
          <w:lang w:val="es-ES_tradnl"/>
        </w:rPr>
        <w:t xml:space="preserve"> que tiene que tener “</w:t>
      </w:r>
      <w:r w:rsidR="00B61328">
        <w:rPr>
          <w:b/>
          <w:lang w:val="es-ES_tradnl"/>
        </w:rPr>
        <w:t xml:space="preserve">es un batidor criatura humanoide mediano con habilidad de </w:t>
      </w:r>
      <w:r w:rsidR="00BE21B2">
        <w:rPr>
          <w:b/>
          <w:lang w:val="es-ES_tradnl"/>
        </w:rPr>
        <w:t xml:space="preserve">visión en la oscuridad, ve en la oscuridad como si fuese pleno </w:t>
      </w:r>
      <w:r w:rsidR="00607CCF">
        <w:rPr>
          <w:b/>
          <w:lang w:val="es-ES_tradnl"/>
        </w:rPr>
        <w:t>día</w:t>
      </w:r>
      <w:r w:rsidR="00BE21B2">
        <w:rPr>
          <w:b/>
          <w:lang w:val="es-ES_tradnl"/>
        </w:rPr>
        <w:t>.</w:t>
      </w:r>
      <w:r w:rsidR="001501D8">
        <w:rPr>
          <w:b/>
          <w:lang w:val="es-ES_tradnl"/>
        </w:rPr>
        <w:t xml:space="preserve"> </w:t>
      </w:r>
      <w:r w:rsidR="001501D8" w:rsidRPr="00AC77E7">
        <w:rPr>
          <w:b/>
          <w:lang w:val="es-ES_tradnl"/>
        </w:rPr>
        <w:t xml:space="preserve">Tira 1D20 para suerte </w:t>
      </w:r>
      <w:r w:rsidR="00607CCF" w:rsidRPr="00AC77E7">
        <w:rPr>
          <w:b/>
          <w:lang w:val="es-ES_tradnl"/>
        </w:rPr>
        <w:t>desafío</w:t>
      </w:r>
      <w:r w:rsidR="001501D8" w:rsidRPr="00AC77E7">
        <w:rPr>
          <w:b/>
          <w:lang w:val="es-ES_tradnl"/>
        </w:rPr>
        <w:t xml:space="preserve"> ciberseguridad y de </w:t>
      </w:r>
      <w:r w:rsidR="00135800" w:rsidRPr="00AC77E7">
        <w:rPr>
          <w:b/>
          <w:lang w:val="es-ES_tradnl"/>
        </w:rPr>
        <w:t>programación</w:t>
      </w:r>
      <w:r w:rsidR="008B75E0">
        <w:rPr>
          <w:b/>
          <w:lang w:val="es-ES_tradnl"/>
        </w:rPr>
        <w:t xml:space="preserve"> y 1D</w:t>
      </w:r>
      <w:r w:rsidR="00DB10B3">
        <w:rPr>
          <w:b/>
          <w:lang w:val="es-ES_tradnl"/>
        </w:rPr>
        <w:t>4 para suerte de premio</w:t>
      </w:r>
      <w:r w:rsidR="00135800">
        <w:rPr>
          <w:lang w:val="es-ES_tradnl"/>
        </w:rPr>
        <w:t>.</w:t>
      </w:r>
    </w:p>
    <w:p w:rsidR="00AC77E7" w:rsidRDefault="00AC77E7" w:rsidP="0062680C">
      <w:pPr>
        <w:pStyle w:val="Textoindependiente"/>
        <w:ind w:left="709"/>
        <w:rPr>
          <w:lang w:val="es-ES_tradnl"/>
        </w:rPr>
      </w:pPr>
      <w:r>
        <w:rPr>
          <w:lang w:val="es-ES_tradnl"/>
        </w:rPr>
        <w:t>Al morir.</w:t>
      </w:r>
    </w:p>
    <w:p w:rsidR="00AC77E7" w:rsidRPr="001501D8" w:rsidRDefault="000A4445" w:rsidP="0062680C">
      <w:pPr>
        <w:pStyle w:val="Textoindependiente"/>
        <w:ind w:left="709"/>
        <w:rPr>
          <w:lang w:val="es-ES_tradnl"/>
        </w:rPr>
      </w:pPr>
      <w:r>
        <w:rPr>
          <w:lang w:val="es-ES_tradnl"/>
        </w:rPr>
        <w:t>En el altar, sale una niebla espesa que no vuela solo se derrama por el suelo mostrándoos un objeto oculto por magia de invisi</w:t>
      </w:r>
      <w:r w:rsidR="00E34154">
        <w:rPr>
          <w:lang w:val="es-ES_tradnl"/>
        </w:rPr>
        <w:t xml:space="preserve">bilidad, es un cofre que deberéis </w:t>
      </w:r>
      <w:r w:rsidR="00607CCF">
        <w:rPr>
          <w:lang w:val="es-ES_tradnl"/>
        </w:rPr>
        <w:t>abrir con prueba de cibersegu</w:t>
      </w:r>
      <w:r w:rsidR="00E34154">
        <w:rPr>
          <w:lang w:val="es-ES_tradnl"/>
        </w:rPr>
        <w:t>ridad tira 1D20 para suerte.</w:t>
      </w:r>
      <w:r w:rsidR="008B75E0">
        <w:rPr>
          <w:lang w:val="es-ES_tradnl"/>
        </w:rPr>
        <w:t xml:space="preserve"> Y también veis una salida por donde se escapa la niebla y se nota la luz del atardecer</w:t>
      </w:r>
      <w:r w:rsidR="00DB10B3">
        <w:rPr>
          <w:lang w:val="es-ES_tradnl"/>
        </w:rPr>
        <w:t xml:space="preserve"> al cruzar esa puerta sin clave os </w:t>
      </w:r>
      <w:r w:rsidR="00607CCF">
        <w:rPr>
          <w:lang w:val="es-ES_tradnl"/>
        </w:rPr>
        <w:t>encontráis</w:t>
      </w:r>
      <w:r w:rsidR="00DB10B3">
        <w:rPr>
          <w:lang w:val="es-ES_tradnl"/>
        </w:rPr>
        <w:t xml:space="preserve"> con una luz rojiza del atardecer</w:t>
      </w:r>
      <w:r w:rsidR="000365EC">
        <w:rPr>
          <w:lang w:val="es-ES_tradnl"/>
        </w:rPr>
        <w:t xml:space="preserve"> </w:t>
      </w:r>
      <w:r w:rsidR="00607CCF">
        <w:rPr>
          <w:lang w:val="es-ES_tradnl"/>
        </w:rPr>
        <w:t>procedente</w:t>
      </w:r>
      <w:r w:rsidR="000365EC">
        <w:rPr>
          <w:lang w:val="es-ES_tradnl"/>
        </w:rPr>
        <w:t xml:space="preserve"> de los ventanales  del </w:t>
      </w:r>
      <w:r w:rsidR="00607CCF">
        <w:rPr>
          <w:lang w:val="es-ES_tradnl"/>
        </w:rPr>
        <w:t>clúster</w:t>
      </w:r>
      <w:r w:rsidR="000365EC">
        <w:rPr>
          <w:lang w:val="es-ES_tradnl"/>
        </w:rPr>
        <w:t xml:space="preserve"> 1</w:t>
      </w:r>
      <w:r w:rsidR="008B75E0">
        <w:rPr>
          <w:lang w:val="es-ES_tradnl"/>
        </w:rPr>
        <w:t>.</w:t>
      </w:r>
    </w:p>
    <w:p w:rsidR="00D27303" w:rsidRDefault="00607CCF" w:rsidP="00D27303">
      <w:pPr>
        <w:pStyle w:val="Ttulo3"/>
        <w:rPr>
          <w:b w:val="0"/>
          <w:lang w:val="es-ES_tradnl"/>
        </w:rPr>
      </w:pPr>
      <w:r>
        <w:rPr>
          <w:lang w:val="es-ES_tradnl"/>
        </w:rPr>
        <w:t>Clúster</w:t>
      </w:r>
      <w:r w:rsidR="00D27303">
        <w:rPr>
          <w:lang w:val="es-ES_tradnl"/>
        </w:rPr>
        <w:t xml:space="preserve"> 1</w:t>
      </w:r>
      <w:r w:rsidR="005D57DB">
        <w:rPr>
          <w:lang w:val="es-ES_tradnl"/>
        </w:rPr>
        <w:t xml:space="preserve"> </w:t>
      </w:r>
      <w:r w:rsidR="005D57DB">
        <w:rPr>
          <w:b w:val="0"/>
          <w:lang w:val="es-ES_tradnl"/>
        </w:rPr>
        <w:t xml:space="preserve">“se </w:t>
      </w:r>
      <w:r>
        <w:rPr>
          <w:b w:val="0"/>
          <w:lang w:val="es-ES_tradnl"/>
        </w:rPr>
        <w:t>acerca</w:t>
      </w:r>
      <w:r w:rsidR="005D57DB">
        <w:rPr>
          <w:b w:val="0"/>
          <w:lang w:val="es-ES_tradnl"/>
        </w:rPr>
        <w:t xml:space="preserve"> el final”</w:t>
      </w:r>
    </w:p>
    <w:p w:rsidR="005D57DB" w:rsidRDefault="006643C8" w:rsidP="006643C8">
      <w:pPr>
        <w:ind w:left="709"/>
        <w:rPr>
          <w:lang w:val="es-ES_tradnl"/>
        </w:rPr>
      </w:pPr>
      <w:r>
        <w:rPr>
          <w:lang w:val="es-ES_tradnl"/>
        </w:rPr>
        <w:t xml:space="preserve">Una vez que os </w:t>
      </w:r>
      <w:r w:rsidR="00607CCF">
        <w:rPr>
          <w:lang w:val="es-ES_tradnl"/>
        </w:rPr>
        <w:t>acostumbráis</w:t>
      </w:r>
      <w:r>
        <w:rPr>
          <w:lang w:val="es-ES_tradnl"/>
        </w:rPr>
        <w:t xml:space="preserve"> a la luz </w:t>
      </w:r>
      <w:r w:rsidR="00607CCF">
        <w:rPr>
          <w:lang w:val="es-ES_tradnl"/>
        </w:rPr>
        <w:t>podéis</w:t>
      </w:r>
      <w:r>
        <w:rPr>
          <w:lang w:val="es-ES_tradnl"/>
        </w:rPr>
        <w:t xml:space="preserve"> ver que esa parte de 42 no ha cambiado apenas</w:t>
      </w:r>
      <w:r w:rsidR="008C3CCA">
        <w:rPr>
          <w:lang w:val="es-ES_tradnl"/>
        </w:rPr>
        <w:t xml:space="preserve"> solo por el polvo acumulado en las mesas, las pantallas, teclado y ratones</w:t>
      </w:r>
      <w:r w:rsidR="00E110FC">
        <w:rPr>
          <w:lang w:val="es-ES_tradnl"/>
        </w:rPr>
        <w:t>, las taquillas al fondo, “</w:t>
      </w:r>
      <w:r w:rsidR="00DF597D">
        <w:rPr>
          <w:b/>
          <w:lang w:val="es-ES_tradnl"/>
        </w:rPr>
        <w:t xml:space="preserve">DENTRO DE UNA DE ELLAS HAY UN COFRE 1D20 </w:t>
      </w:r>
      <w:r w:rsidR="00607CCF">
        <w:rPr>
          <w:b/>
          <w:lang w:val="es-ES_tradnl"/>
        </w:rPr>
        <w:t>desafío</w:t>
      </w:r>
      <w:r w:rsidR="00DF597D">
        <w:rPr>
          <w:b/>
          <w:lang w:val="es-ES_tradnl"/>
        </w:rPr>
        <w:t xml:space="preserve"> de ciber</w:t>
      </w:r>
      <w:r w:rsidR="00607CCF">
        <w:rPr>
          <w:b/>
          <w:lang w:val="es-ES_tradnl"/>
        </w:rPr>
        <w:t>seguridad</w:t>
      </w:r>
      <w:r w:rsidR="008C3CCA">
        <w:rPr>
          <w:lang w:val="es-ES_tradnl"/>
        </w:rPr>
        <w:t>.</w:t>
      </w:r>
    </w:p>
    <w:p w:rsidR="008C3CCA" w:rsidRDefault="008C3CCA" w:rsidP="006643C8">
      <w:pPr>
        <w:ind w:left="709"/>
        <w:rPr>
          <w:lang w:val="es-ES_tradnl"/>
        </w:rPr>
      </w:pPr>
      <w:r>
        <w:rPr>
          <w:lang w:val="es-ES_tradnl"/>
        </w:rPr>
        <w:t>Las sillas están algo desordenadas como si se hubiera vaciado todo corriendo por una emergencia o huyendo de algo</w:t>
      </w:r>
      <w:r w:rsidR="00D97BEC">
        <w:rPr>
          <w:lang w:val="es-ES_tradnl"/>
        </w:rPr>
        <w:t xml:space="preserve"> pero no todo es como lo pintan, </w:t>
      </w:r>
      <w:r w:rsidR="00607CCF">
        <w:rPr>
          <w:lang w:val="es-ES_tradnl"/>
        </w:rPr>
        <w:t>Joaquín</w:t>
      </w:r>
      <w:r w:rsidR="00D97BEC">
        <w:rPr>
          <w:lang w:val="es-ES_tradnl"/>
        </w:rPr>
        <w:t xml:space="preserve"> esta en el centro de la habitación </w:t>
      </w:r>
      <w:r w:rsidR="00607CCF">
        <w:rPr>
          <w:lang w:val="es-ES_tradnl"/>
        </w:rPr>
        <w:t>de pie</w:t>
      </w:r>
      <w:r w:rsidR="00D97BEC">
        <w:rPr>
          <w:lang w:val="es-ES_tradnl"/>
        </w:rPr>
        <w:t xml:space="preserve"> </w:t>
      </w:r>
      <w:r w:rsidR="00607CCF">
        <w:rPr>
          <w:lang w:val="es-ES_tradnl"/>
        </w:rPr>
        <w:t>mirándoos</w:t>
      </w:r>
      <w:r w:rsidR="00D97BEC">
        <w:rPr>
          <w:lang w:val="es-ES_tradnl"/>
        </w:rPr>
        <w:t xml:space="preserve"> con los ojos fijos concentrados en vosotros</w:t>
      </w:r>
      <w:r w:rsidR="00D42407">
        <w:rPr>
          <w:lang w:val="es-ES_tradnl"/>
        </w:rPr>
        <w:t xml:space="preserve"> como si os estuviera </w:t>
      </w:r>
      <w:r w:rsidR="00607CCF">
        <w:rPr>
          <w:lang w:val="es-ES_tradnl"/>
        </w:rPr>
        <w:t>escudriñando</w:t>
      </w:r>
      <w:r w:rsidR="00D42407">
        <w:rPr>
          <w:lang w:val="es-ES_tradnl"/>
        </w:rPr>
        <w:t xml:space="preserve"> i</w:t>
      </w:r>
      <w:r w:rsidR="00E110FC">
        <w:rPr>
          <w:lang w:val="es-ES_tradnl"/>
        </w:rPr>
        <w:t>ntentado diferenciar</w:t>
      </w:r>
      <w:r w:rsidR="00D42407">
        <w:rPr>
          <w:lang w:val="es-ES_tradnl"/>
        </w:rPr>
        <w:t xml:space="preserve">os de el resto de criaturas que os </w:t>
      </w:r>
      <w:r w:rsidR="00607CCF">
        <w:rPr>
          <w:lang w:val="es-ES_tradnl"/>
        </w:rPr>
        <w:t>habéis</w:t>
      </w:r>
      <w:r w:rsidR="00D42407">
        <w:rPr>
          <w:lang w:val="es-ES_tradnl"/>
        </w:rPr>
        <w:t xml:space="preserve"> encontrado por el camino.</w:t>
      </w:r>
    </w:p>
    <w:p w:rsidR="002140F4" w:rsidRDefault="00D42407" w:rsidP="006643C8">
      <w:pPr>
        <w:ind w:left="709"/>
        <w:rPr>
          <w:lang w:val="es-ES_tradnl"/>
        </w:rPr>
      </w:pPr>
      <w:r>
        <w:rPr>
          <w:lang w:val="es-ES_tradnl"/>
        </w:rPr>
        <w:t xml:space="preserve">Al </w:t>
      </w:r>
      <w:r w:rsidR="00607CCF">
        <w:rPr>
          <w:lang w:val="es-ES_tradnl"/>
        </w:rPr>
        <w:t>acercaros</w:t>
      </w:r>
      <w:r>
        <w:rPr>
          <w:lang w:val="es-ES_tradnl"/>
        </w:rPr>
        <w:t xml:space="preserve"> os mira </w:t>
      </w:r>
      <w:r w:rsidR="00453A06">
        <w:rPr>
          <w:lang w:val="es-ES_tradnl"/>
        </w:rPr>
        <w:t xml:space="preserve"> </w:t>
      </w:r>
      <w:r w:rsidR="00607CCF">
        <w:rPr>
          <w:lang w:val="es-ES_tradnl"/>
        </w:rPr>
        <w:t>más</w:t>
      </w:r>
      <w:r w:rsidR="00453A06">
        <w:rPr>
          <w:lang w:val="es-ES_tradnl"/>
        </w:rPr>
        <w:t xml:space="preserve"> detenidamente y os dice “</w:t>
      </w:r>
      <w:r w:rsidR="00453A06">
        <w:rPr>
          <w:b/>
          <w:lang w:val="es-ES_tradnl"/>
        </w:rPr>
        <w:t xml:space="preserve">SI, ESTO ES D&amp;D Y YO HABLO NO </w:t>
      </w:r>
      <w:r w:rsidR="00607CCF">
        <w:rPr>
          <w:b/>
          <w:lang w:val="es-ES_tradnl"/>
        </w:rPr>
        <w:t>CONFUNDÁIS</w:t>
      </w:r>
      <w:r w:rsidR="00453A06">
        <w:rPr>
          <w:b/>
          <w:lang w:val="es-ES_tradnl"/>
        </w:rPr>
        <w:t xml:space="preserve"> LA REALIDAD CON MI MUNDO, CUALQUIER COSA PARECIDA ES PRODUCTO DE TU </w:t>
      </w:r>
      <w:r w:rsidR="00607CCF">
        <w:rPr>
          <w:b/>
          <w:lang w:val="es-ES_tradnl"/>
        </w:rPr>
        <w:t>IMAGINACIÓN</w:t>
      </w:r>
      <w:r w:rsidR="00453A06">
        <w:rPr>
          <w:b/>
          <w:lang w:val="es-ES_tradnl"/>
        </w:rPr>
        <w:t>”</w:t>
      </w:r>
      <w:r w:rsidR="00930B5B">
        <w:rPr>
          <w:lang w:val="es-ES_tradnl"/>
        </w:rPr>
        <w:t xml:space="preserve"> @SWEME LA </w:t>
      </w:r>
      <w:r w:rsidR="00607CCF">
        <w:rPr>
          <w:lang w:val="es-ES_tradnl"/>
        </w:rPr>
        <w:t>JOAQUÍN</w:t>
      </w:r>
      <w:r w:rsidR="00930B5B">
        <w:rPr>
          <w:lang w:val="es-ES_tradnl"/>
        </w:rPr>
        <w:t xml:space="preserve"> BUENA, </w:t>
      </w:r>
    </w:p>
    <w:p w:rsidR="00D42407" w:rsidRDefault="00930B5B" w:rsidP="002140F4">
      <w:pPr>
        <w:numPr>
          <w:ilvl w:val="0"/>
          <w:numId w:val="5"/>
        </w:numPr>
        <w:rPr>
          <w:lang w:val="es-ES_tradnl"/>
        </w:rPr>
      </w:pPr>
      <w:r>
        <w:rPr>
          <w:lang w:val="es-ES_tradnl"/>
        </w:rPr>
        <w:t>Hola chicos os estaba esperando, llevaba mucho tiempo aquí solo y fuera se oyen ruidos extraños</w:t>
      </w:r>
      <w:r w:rsidR="002140F4">
        <w:rPr>
          <w:lang w:val="es-ES_tradnl"/>
        </w:rPr>
        <w:t>.</w:t>
      </w:r>
    </w:p>
    <w:p w:rsidR="00E40A95" w:rsidRDefault="00E40A95" w:rsidP="002140F4">
      <w:pPr>
        <w:numPr>
          <w:ilvl w:val="0"/>
          <w:numId w:val="5"/>
        </w:numPr>
        <w:rPr>
          <w:lang w:val="es-ES_tradnl"/>
        </w:rPr>
      </w:pPr>
      <w:r>
        <w:rPr>
          <w:lang w:val="es-ES_tradnl"/>
        </w:rPr>
        <w:t>He salido</w:t>
      </w:r>
      <w:r w:rsidR="00451E54">
        <w:rPr>
          <w:lang w:val="es-ES_tradnl"/>
        </w:rPr>
        <w:t xml:space="preserve"> de la jaula de los staff saltando por encima de la valla “os recuerdo que soy un mono. Y dentro se han quedado todo tal y como estaba, bueno casi, hay cosas que antes no estaban </w:t>
      </w:r>
      <w:r w:rsidR="00C85935">
        <w:rPr>
          <w:lang w:val="es-ES_tradnl"/>
        </w:rPr>
        <w:t>allí!!</w:t>
      </w:r>
    </w:p>
    <w:p w:rsidR="00ED6F4C" w:rsidRDefault="002140F4" w:rsidP="002140F4">
      <w:pPr>
        <w:numPr>
          <w:ilvl w:val="0"/>
          <w:numId w:val="5"/>
        </w:numPr>
        <w:rPr>
          <w:lang w:val="es-ES_tradnl"/>
        </w:rPr>
      </w:pPr>
      <w:r>
        <w:rPr>
          <w:lang w:val="es-ES_tradnl"/>
        </w:rPr>
        <w:t xml:space="preserve">No </w:t>
      </w:r>
      <w:r w:rsidR="00607CCF">
        <w:rPr>
          <w:lang w:val="es-ES_tradnl"/>
        </w:rPr>
        <w:t>sé</w:t>
      </w:r>
      <w:r>
        <w:rPr>
          <w:lang w:val="es-ES_tradnl"/>
        </w:rPr>
        <w:t xml:space="preserve"> </w:t>
      </w:r>
      <w:r w:rsidR="00607CCF">
        <w:rPr>
          <w:lang w:val="es-ES_tradnl"/>
        </w:rPr>
        <w:t>qué</w:t>
      </w:r>
      <w:r>
        <w:rPr>
          <w:lang w:val="es-ES_tradnl"/>
        </w:rPr>
        <w:t xml:space="preserve"> ha pasado solo </w:t>
      </w:r>
      <w:r w:rsidR="00607CCF">
        <w:rPr>
          <w:lang w:val="es-ES_tradnl"/>
        </w:rPr>
        <w:t>sé</w:t>
      </w:r>
      <w:r>
        <w:rPr>
          <w:lang w:val="es-ES_tradnl"/>
        </w:rPr>
        <w:t xml:space="preserve"> que me </w:t>
      </w:r>
      <w:r w:rsidR="00DD39F3">
        <w:rPr>
          <w:lang w:val="es-ES_tradnl"/>
        </w:rPr>
        <w:t>desperté hace ya varias mañanas y estaba solo hasta ahora,</w:t>
      </w:r>
    </w:p>
    <w:p w:rsidR="002140F4" w:rsidRDefault="00DD39F3" w:rsidP="002140F4">
      <w:pPr>
        <w:numPr>
          <w:ilvl w:val="0"/>
          <w:numId w:val="5"/>
        </w:numPr>
        <w:rPr>
          <w:lang w:val="es-ES_tradnl"/>
        </w:rPr>
      </w:pPr>
      <w:r>
        <w:rPr>
          <w:lang w:val="es-ES_tradnl"/>
        </w:rPr>
        <w:t xml:space="preserve"> ¿</w:t>
      </w:r>
      <w:r w:rsidR="00607CCF">
        <w:rPr>
          <w:lang w:val="es-ES_tradnl"/>
        </w:rPr>
        <w:t>habéis</w:t>
      </w:r>
      <w:r>
        <w:rPr>
          <w:lang w:val="es-ES_tradnl"/>
        </w:rPr>
        <w:t xml:space="preserve"> venido a por </w:t>
      </w:r>
      <w:r w:rsidR="00607CCF">
        <w:rPr>
          <w:lang w:val="es-ES_tradnl"/>
        </w:rPr>
        <w:t>mí</w:t>
      </w:r>
      <w:r>
        <w:rPr>
          <w:lang w:val="es-ES_tradnl"/>
        </w:rPr>
        <w:t>?</w:t>
      </w:r>
    </w:p>
    <w:p w:rsidR="00A108B5" w:rsidRDefault="00ED6F4C" w:rsidP="00A108B5">
      <w:pPr>
        <w:numPr>
          <w:ilvl w:val="0"/>
          <w:numId w:val="5"/>
        </w:numPr>
        <w:rPr>
          <w:lang w:val="es-ES_tradnl"/>
        </w:rPr>
      </w:pPr>
      <w:r>
        <w:rPr>
          <w:lang w:val="es-ES_tradnl"/>
        </w:rPr>
        <w:t xml:space="preserve">Tengo un secreto: vosotros </w:t>
      </w:r>
      <w:r w:rsidR="00607CCF">
        <w:rPr>
          <w:lang w:val="es-ES_tradnl"/>
        </w:rPr>
        <w:t>conocéis</w:t>
      </w:r>
      <w:r>
        <w:rPr>
          <w:lang w:val="es-ES_tradnl"/>
        </w:rPr>
        <w:t xml:space="preserve"> la película de los </w:t>
      </w:r>
      <w:r w:rsidR="00607CCF">
        <w:rPr>
          <w:lang w:val="es-ES_tradnl"/>
        </w:rPr>
        <w:t xml:space="preserve">caza </w:t>
      </w:r>
      <w:proofErr w:type="gramStart"/>
      <w:r w:rsidR="00607CCF">
        <w:rPr>
          <w:lang w:val="es-ES_tradnl"/>
        </w:rPr>
        <w:t>fantasmas</w:t>
      </w:r>
      <w:r>
        <w:rPr>
          <w:lang w:val="es-ES_tradnl"/>
        </w:rPr>
        <w:t xml:space="preserve"> ?</w:t>
      </w:r>
      <w:proofErr w:type="gramEnd"/>
      <w:r>
        <w:rPr>
          <w:lang w:val="es-ES_tradnl"/>
        </w:rPr>
        <w:t>, pues creo que yo</w:t>
      </w:r>
      <w:r w:rsidR="00A37FE4">
        <w:rPr>
          <w:lang w:val="es-ES_tradnl"/>
        </w:rPr>
        <w:t xml:space="preserve"> por las noches soy la bibliotecaria del principio.</w:t>
      </w:r>
    </w:p>
    <w:p w:rsidR="00A108B5" w:rsidRDefault="00A108B5" w:rsidP="00A108B5">
      <w:pPr>
        <w:numPr>
          <w:ilvl w:val="0"/>
          <w:numId w:val="5"/>
        </w:numPr>
        <w:rPr>
          <w:lang w:val="es-ES_tradnl"/>
        </w:rPr>
      </w:pPr>
      <w:r>
        <w:rPr>
          <w:lang w:val="es-ES_tradnl"/>
        </w:rPr>
        <w:t xml:space="preserve">Espero que si </w:t>
      </w:r>
      <w:r w:rsidR="00607CCF">
        <w:rPr>
          <w:lang w:val="es-ES_tradnl"/>
        </w:rPr>
        <w:t>tenéis</w:t>
      </w:r>
      <w:r>
        <w:rPr>
          <w:lang w:val="es-ES_tradnl"/>
        </w:rPr>
        <w:t xml:space="preserve"> algo escondido en las mangas que no </w:t>
      </w:r>
      <w:r w:rsidR="00607CCF">
        <w:rPr>
          <w:lang w:val="es-ES_tradnl"/>
        </w:rPr>
        <w:t>hayáis</w:t>
      </w:r>
      <w:r>
        <w:rPr>
          <w:lang w:val="es-ES_tradnl"/>
        </w:rPr>
        <w:t xml:space="preserve"> usado aun </w:t>
      </w:r>
      <w:r w:rsidR="00707986">
        <w:rPr>
          <w:lang w:val="es-ES_tradnl"/>
        </w:rPr>
        <w:t>podáis</w:t>
      </w:r>
      <w:r>
        <w:rPr>
          <w:lang w:val="es-ES_tradnl"/>
        </w:rPr>
        <w:t xml:space="preserve"> usarlo para sa</w:t>
      </w:r>
      <w:r w:rsidR="00E40A95">
        <w:rPr>
          <w:lang w:val="es-ES_tradnl"/>
        </w:rPr>
        <w:t>lvarme.</w:t>
      </w:r>
    </w:p>
    <w:p w:rsidR="00B83616" w:rsidRDefault="00B83616" w:rsidP="00B83616">
      <w:pPr>
        <w:ind w:left="709"/>
        <w:rPr>
          <w:lang w:val="es-ES_tradnl"/>
        </w:rPr>
      </w:pPr>
    </w:p>
    <w:p w:rsidR="00B83616" w:rsidRDefault="00B83616" w:rsidP="00B83616">
      <w:pPr>
        <w:ind w:left="709"/>
        <w:rPr>
          <w:lang w:val="es-ES_tradnl"/>
        </w:rPr>
      </w:pPr>
      <w:r>
        <w:rPr>
          <w:lang w:val="es-ES_tradnl"/>
        </w:rPr>
        <w:t>Si han sido listos y prestado atención entraran en la jaula de los staff donde hay cofre oculto</w:t>
      </w:r>
      <w:r w:rsidR="00053621">
        <w:rPr>
          <w:lang w:val="es-ES_tradnl"/>
        </w:rPr>
        <w:t xml:space="preserve"> sin </w:t>
      </w:r>
      <w:r w:rsidR="00053621">
        <w:rPr>
          <w:lang w:val="es-ES_tradnl"/>
        </w:rPr>
        <w:lastRenderedPageBreak/>
        <w:t>prueba, tira 1D8 para suerte.</w:t>
      </w:r>
    </w:p>
    <w:p w:rsidR="007B3F4C" w:rsidRDefault="007B3F4C" w:rsidP="007B3F4C">
      <w:pPr>
        <w:ind w:left="709"/>
        <w:rPr>
          <w:lang w:val="es-ES_tradnl"/>
        </w:rPr>
      </w:pPr>
    </w:p>
    <w:p w:rsidR="00A108B5" w:rsidRDefault="00A108B5" w:rsidP="007B3F4C">
      <w:pPr>
        <w:ind w:left="709"/>
        <w:rPr>
          <w:lang w:val="es-ES_tradnl"/>
        </w:rPr>
      </w:pPr>
      <w:r>
        <w:rPr>
          <w:lang w:val="es-ES_tradnl"/>
        </w:rPr>
        <w:t xml:space="preserve">Toda esta charla era solo una estrategia para que la noche </w:t>
      </w:r>
      <w:r w:rsidR="00707986">
        <w:rPr>
          <w:lang w:val="es-ES_tradnl"/>
        </w:rPr>
        <w:t>callera</w:t>
      </w:r>
      <w:r w:rsidR="00E40A95">
        <w:rPr>
          <w:lang w:val="es-ES_tradnl"/>
        </w:rPr>
        <w:t xml:space="preserve"> </w:t>
      </w:r>
      <w:r w:rsidR="00C85935">
        <w:rPr>
          <w:lang w:val="es-ES_tradnl"/>
        </w:rPr>
        <w:t xml:space="preserve"> y la @sweme buena termine de desvanecerse y </w:t>
      </w:r>
      <w:r w:rsidR="00707986">
        <w:rPr>
          <w:lang w:val="es-ES_tradnl"/>
        </w:rPr>
        <w:t>Joaquín</w:t>
      </w:r>
      <w:r w:rsidR="00C85935">
        <w:rPr>
          <w:lang w:val="es-ES_tradnl"/>
        </w:rPr>
        <w:t xml:space="preserve"> se abriera las costuras y saliera</w:t>
      </w:r>
      <w:r w:rsidR="007B3F4C">
        <w:rPr>
          <w:lang w:val="es-ES_tradnl"/>
        </w:rPr>
        <w:t xml:space="preserve"> el espíritu Shezaida la parte mala de @sweme</w:t>
      </w:r>
      <w:r w:rsidR="008E2C43">
        <w:rPr>
          <w:lang w:val="es-ES_tradnl"/>
        </w:rPr>
        <w:t xml:space="preserve"> un ente malvado </w:t>
      </w:r>
      <w:r w:rsidR="00551BD8">
        <w:rPr>
          <w:lang w:val="es-ES_tradnl"/>
        </w:rPr>
        <w:t xml:space="preserve">producto del hechizo </w:t>
      </w:r>
      <w:r w:rsidR="00551BD8">
        <w:rPr>
          <w:b/>
          <w:lang w:val="es-ES_tradnl"/>
        </w:rPr>
        <w:t xml:space="preserve">segmentation fault </w:t>
      </w:r>
      <w:r w:rsidR="008E2C43">
        <w:rPr>
          <w:lang w:val="es-ES_tradnl"/>
        </w:rPr>
        <w:t>que solo recuerda parte de la vida de la hechicera @sweme</w:t>
      </w:r>
      <w:r w:rsidR="007C55DE">
        <w:rPr>
          <w:lang w:val="es-ES_tradnl"/>
        </w:rPr>
        <w:t xml:space="preserve"> vestida con ropaje blanco rasgado piel grisácea y venas blancas muy marcadas por todo su cuerpo</w:t>
      </w:r>
      <w:r w:rsidR="00BA5378">
        <w:rPr>
          <w:lang w:val="es-ES_tradnl"/>
        </w:rPr>
        <w:t>, tiene atributo de movimiento incorpóreo puede moverse a</w:t>
      </w:r>
      <w:r w:rsidR="00707986">
        <w:rPr>
          <w:lang w:val="es-ES_tradnl"/>
        </w:rPr>
        <w:t xml:space="preserve"> través</w:t>
      </w:r>
      <w:r w:rsidR="00BA5378">
        <w:rPr>
          <w:lang w:val="es-ES_tradnl"/>
        </w:rPr>
        <w:t xml:space="preserve"> de paredes u otros personajes, incluso </w:t>
      </w:r>
      <w:r w:rsidR="00707986">
        <w:rPr>
          <w:lang w:val="es-ES_tradnl"/>
        </w:rPr>
        <w:t>poseyéndolos</w:t>
      </w:r>
      <w:r w:rsidR="007B3F4C">
        <w:rPr>
          <w:lang w:val="es-ES_tradnl"/>
        </w:rPr>
        <w:t>.</w:t>
      </w:r>
    </w:p>
    <w:p w:rsidR="0062794C" w:rsidRDefault="0062794C" w:rsidP="007B3F4C">
      <w:pPr>
        <w:ind w:left="709"/>
        <w:rPr>
          <w:lang w:val="es-ES_tradnl"/>
        </w:rPr>
      </w:pPr>
    </w:p>
    <w:p w:rsidR="0062794C" w:rsidRDefault="0062794C" w:rsidP="006D44D9">
      <w:pPr>
        <w:numPr>
          <w:ilvl w:val="0"/>
          <w:numId w:val="5"/>
        </w:numPr>
        <w:rPr>
          <w:lang w:val="es-ES_tradnl"/>
        </w:rPr>
      </w:pPr>
      <w:r>
        <w:rPr>
          <w:lang w:val="es-ES_tradnl"/>
        </w:rPr>
        <w:t>Sucios</w:t>
      </w:r>
      <w:r w:rsidR="00C15539">
        <w:rPr>
          <w:lang w:val="es-ES_tradnl"/>
        </w:rPr>
        <w:t xml:space="preserve"> ¡!</w:t>
      </w:r>
      <w:r>
        <w:rPr>
          <w:lang w:val="es-ES_tradnl"/>
        </w:rPr>
        <w:t>, pequeños</w:t>
      </w:r>
      <w:r w:rsidR="00C15539">
        <w:rPr>
          <w:lang w:val="es-ES_tradnl"/>
        </w:rPr>
        <w:t>!!!</w:t>
      </w:r>
      <w:r>
        <w:rPr>
          <w:lang w:val="es-ES_tradnl"/>
        </w:rPr>
        <w:t xml:space="preserve">, malditos entes vacios!! Que </w:t>
      </w:r>
      <w:r w:rsidR="00707986">
        <w:rPr>
          <w:lang w:val="es-ES_tradnl"/>
        </w:rPr>
        <w:t>hacéis</w:t>
      </w:r>
      <w:r>
        <w:rPr>
          <w:lang w:val="es-ES_tradnl"/>
        </w:rPr>
        <w:t xml:space="preserve"> en mi reino de 42!!!</w:t>
      </w:r>
      <w:r w:rsidR="00C15539">
        <w:rPr>
          <w:lang w:val="es-ES_tradnl"/>
        </w:rPr>
        <w:t xml:space="preserve"> Con voz carraspeante.</w:t>
      </w:r>
    </w:p>
    <w:p w:rsidR="007B3F4C" w:rsidRDefault="007A76DC" w:rsidP="007A76DC">
      <w:pPr>
        <w:numPr>
          <w:ilvl w:val="0"/>
          <w:numId w:val="5"/>
        </w:numPr>
        <w:rPr>
          <w:lang w:val="es-ES_tradnl"/>
        </w:rPr>
      </w:pPr>
      <w:r>
        <w:rPr>
          <w:lang w:val="es-ES_tradnl"/>
        </w:rPr>
        <w:t>Pues llegareis hasta aquí no mas mas haya!!!!</w:t>
      </w:r>
    </w:p>
    <w:p w:rsidR="007A76DC" w:rsidRDefault="007A76DC" w:rsidP="007A76DC">
      <w:pPr>
        <w:ind w:left="709"/>
        <w:rPr>
          <w:lang w:val="es-ES_tradnl"/>
        </w:rPr>
      </w:pPr>
    </w:p>
    <w:p w:rsidR="007A76DC" w:rsidRDefault="007A76DC" w:rsidP="007A76DC">
      <w:pPr>
        <w:ind w:left="709"/>
        <w:rPr>
          <w:lang w:val="es-ES_tradnl"/>
        </w:rPr>
      </w:pPr>
      <w:r>
        <w:rPr>
          <w:lang w:val="es-ES_tradnl"/>
        </w:rPr>
        <w:t xml:space="preserve">Tirar </w:t>
      </w:r>
      <w:r w:rsidR="00AE5C37">
        <w:rPr>
          <w:lang w:val="es-ES_tradnl"/>
        </w:rPr>
        <w:t>1d8</w:t>
      </w:r>
      <w:r>
        <w:rPr>
          <w:lang w:val="es-ES_tradnl"/>
        </w:rPr>
        <w:t xml:space="preserve"> para suerte a resolver </w:t>
      </w:r>
      <w:r w:rsidR="00AE5C37">
        <w:rPr>
          <w:lang w:val="es-ES_tradnl"/>
        </w:rPr>
        <w:t xml:space="preserve">2 pruebas de ciber o 3 de </w:t>
      </w:r>
      <w:r w:rsidR="00BA5378">
        <w:rPr>
          <w:lang w:val="es-ES_tradnl"/>
        </w:rPr>
        <w:t>programación.</w:t>
      </w:r>
    </w:p>
    <w:p w:rsidR="009B4BC8" w:rsidRDefault="009B4BC8" w:rsidP="007A76DC">
      <w:pPr>
        <w:ind w:left="709"/>
        <w:rPr>
          <w:lang w:val="es-ES_tradnl"/>
        </w:rPr>
      </w:pPr>
    </w:p>
    <w:p w:rsidR="00BA5378" w:rsidRDefault="000B2C0D" w:rsidP="007A76DC">
      <w:pPr>
        <w:ind w:left="709"/>
        <w:rPr>
          <w:lang w:val="es-ES_tradnl"/>
        </w:rPr>
      </w:pPr>
      <w:r>
        <w:rPr>
          <w:b/>
          <w:lang w:val="es-ES_tradnl"/>
        </w:rPr>
        <w:t>OJO ¡!!!!!</w:t>
      </w:r>
      <w:r w:rsidR="008A4222">
        <w:rPr>
          <w:lang w:val="es-ES_tradnl"/>
        </w:rPr>
        <w:t xml:space="preserve">Pueden utilizar conjuros para paralizarla y no hacer las pruebas pudiendo escapar con </w:t>
      </w:r>
      <w:r w:rsidR="00707986">
        <w:rPr>
          <w:lang w:val="es-ES_tradnl"/>
        </w:rPr>
        <w:t>Joaquín</w:t>
      </w:r>
      <w:r w:rsidR="008A4222">
        <w:rPr>
          <w:lang w:val="es-ES_tradnl"/>
        </w:rPr>
        <w:t xml:space="preserve"> descosido</w:t>
      </w:r>
      <w:r w:rsidR="00126208">
        <w:rPr>
          <w:lang w:val="es-ES_tradnl"/>
        </w:rPr>
        <w:t xml:space="preserve"> no reciben premio bonus de +3 en concentración</w:t>
      </w:r>
      <w:r w:rsidR="009B4BC8">
        <w:rPr>
          <w:lang w:val="es-ES_tradnl"/>
        </w:rPr>
        <w:t xml:space="preserve">, alternativa dejársela viva al siguiente grupo que no salvara a </w:t>
      </w:r>
      <w:r w:rsidR="00707986">
        <w:rPr>
          <w:lang w:val="es-ES_tradnl"/>
        </w:rPr>
        <w:t>Joaquín</w:t>
      </w:r>
      <w:r w:rsidR="009B4BC8">
        <w:rPr>
          <w:lang w:val="es-ES_tradnl"/>
        </w:rPr>
        <w:t xml:space="preserve"> pero si recibe bonus</w:t>
      </w:r>
      <w:r w:rsidR="008A4222">
        <w:rPr>
          <w:lang w:val="es-ES_tradnl"/>
        </w:rPr>
        <w:t xml:space="preserve">, </w:t>
      </w:r>
      <w:r w:rsidR="00126208">
        <w:rPr>
          <w:lang w:val="es-ES_tradnl"/>
        </w:rPr>
        <w:t>conjuro tela de araña que la bloque</w:t>
      </w:r>
      <w:r w:rsidR="00053621">
        <w:rPr>
          <w:lang w:val="es-ES_tradnl"/>
        </w:rPr>
        <w:t>e</w:t>
      </w:r>
      <w:r w:rsidR="00126208">
        <w:rPr>
          <w:lang w:val="es-ES_tradnl"/>
        </w:rPr>
        <w:t xml:space="preserve"> y se divide los p</w:t>
      </w:r>
      <w:r w:rsidR="00B83616">
        <w:rPr>
          <w:lang w:val="es-ES_tradnl"/>
        </w:rPr>
        <w:t xml:space="preserve">or la mitad, salva </w:t>
      </w:r>
      <w:r w:rsidR="00707986">
        <w:rPr>
          <w:lang w:val="es-ES_tradnl"/>
        </w:rPr>
        <w:t>Joaquín</w:t>
      </w:r>
      <w:r w:rsidR="00B83616">
        <w:rPr>
          <w:lang w:val="es-ES_tradnl"/>
        </w:rPr>
        <w:t xml:space="preserve"> y recibe bonus.</w:t>
      </w:r>
    </w:p>
    <w:p w:rsidR="009B4BC8" w:rsidRDefault="009B4BC8" w:rsidP="007A76DC">
      <w:pPr>
        <w:ind w:left="709"/>
        <w:rPr>
          <w:lang w:val="es-ES_tradnl"/>
        </w:rPr>
      </w:pPr>
    </w:p>
    <w:p w:rsidR="000B2C0D" w:rsidRDefault="000B2C0D" w:rsidP="007A76DC">
      <w:pPr>
        <w:ind w:left="709"/>
        <w:rPr>
          <w:lang w:val="es-ES_tradnl"/>
        </w:rPr>
      </w:pPr>
      <w:r>
        <w:rPr>
          <w:lang w:val="es-ES_tradnl"/>
        </w:rPr>
        <w:t xml:space="preserve">Una vez muerta </w:t>
      </w:r>
      <w:r w:rsidR="00707986">
        <w:rPr>
          <w:lang w:val="es-ES_tradnl"/>
        </w:rPr>
        <w:t>Joaquín</w:t>
      </w:r>
      <w:r>
        <w:rPr>
          <w:lang w:val="es-ES_tradnl"/>
        </w:rPr>
        <w:t xml:space="preserve"> vuelve a su forma.</w:t>
      </w:r>
    </w:p>
    <w:p w:rsidR="000B2C0D" w:rsidRDefault="000B2C0D" w:rsidP="000B2C0D">
      <w:pPr>
        <w:numPr>
          <w:ilvl w:val="0"/>
          <w:numId w:val="5"/>
        </w:numPr>
        <w:rPr>
          <w:lang w:val="es-ES_tradnl"/>
        </w:rPr>
      </w:pPr>
      <w:r>
        <w:rPr>
          <w:lang w:val="es-ES_tradnl"/>
        </w:rPr>
        <w:t xml:space="preserve">¡!! Corred insensatos!!!! Huyamos de </w:t>
      </w:r>
      <w:r w:rsidR="006E0194">
        <w:rPr>
          <w:lang w:val="es-ES_tradnl"/>
        </w:rPr>
        <w:t>aquí!!!!!</w:t>
      </w:r>
    </w:p>
    <w:p w:rsidR="006E0194" w:rsidRDefault="00707986" w:rsidP="006E0194">
      <w:pPr>
        <w:ind w:left="709"/>
        <w:rPr>
          <w:lang w:val="es-ES_tradnl"/>
        </w:rPr>
      </w:pPr>
      <w:r>
        <w:rPr>
          <w:lang w:val="es-ES_tradnl"/>
        </w:rPr>
        <w:t>Salís</w:t>
      </w:r>
      <w:r w:rsidR="006E0194">
        <w:rPr>
          <w:lang w:val="es-ES_tradnl"/>
        </w:rPr>
        <w:t xml:space="preserve"> por la puerta principal de los </w:t>
      </w:r>
      <w:r>
        <w:rPr>
          <w:lang w:val="es-ES_tradnl"/>
        </w:rPr>
        <w:t>clúster</w:t>
      </w:r>
      <w:r w:rsidR="009014DB">
        <w:rPr>
          <w:lang w:val="es-ES_tradnl"/>
        </w:rPr>
        <w:t xml:space="preserve"> y os </w:t>
      </w:r>
      <w:r>
        <w:rPr>
          <w:lang w:val="es-ES_tradnl"/>
        </w:rPr>
        <w:t>encontráis</w:t>
      </w:r>
      <w:r w:rsidR="009014DB">
        <w:rPr>
          <w:lang w:val="es-ES_tradnl"/>
        </w:rPr>
        <w:t xml:space="preserve"> en el rellano del ascensor de la primera planta, os </w:t>
      </w:r>
      <w:r>
        <w:rPr>
          <w:lang w:val="es-ES_tradnl"/>
        </w:rPr>
        <w:t>creéis</w:t>
      </w:r>
      <w:r w:rsidR="009014DB">
        <w:rPr>
          <w:lang w:val="es-ES_tradnl"/>
        </w:rPr>
        <w:t xml:space="preserve"> a salvo por ahora, pero </w:t>
      </w:r>
      <w:r>
        <w:rPr>
          <w:lang w:val="es-ES_tradnl"/>
        </w:rPr>
        <w:t>Joaquín</w:t>
      </w:r>
      <w:r w:rsidR="009014DB">
        <w:rPr>
          <w:lang w:val="es-ES_tradnl"/>
        </w:rPr>
        <w:t xml:space="preserve"> </w:t>
      </w:r>
      <w:r w:rsidR="0058002E">
        <w:rPr>
          <w:lang w:val="es-ES_tradnl"/>
        </w:rPr>
        <w:t>os mira muy detenidamente y con voz seria os dice:</w:t>
      </w:r>
    </w:p>
    <w:p w:rsidR="0058002E" w:rsidRDefault="0058002E" w:rsidP="006E0194">
      <w:pPr>
        <w:ind w:left="709"/>
        <w:rPr>
          <w:lang w:val="es-ES_tradnl"/>
        </w:rPr>
      </w:pPr>
    </w:p>
    <w:p w:rsidR="0058002E" w:rsidRPr="007323DE" w:rsidRDefault="0058002E" w:rsidP="0058002E">
      <w:pPr>
        <w:pStyle w:val="Ttulo1"/>
        <w:jc w:val="center"/>
        <w:rPr>
          <w:color w:val="FF0000"/>
          <w:sz w:val="40"/>
          <w:szCs w:val="40"/>
          <w:lang w:val="es-ES_tradnl"/>
        </w:rPr>
      </w:pPr>
      <w:r w:rsidRPr="0058002E">
        <w:rPr>
          <w:color w:val="FF0000"/>
          <w:sz w:val="40"/>
          <w:szCs w:val="40"/>
          <w:lang w:val="es-ES_tradnl"/>
        </w:rPr>
        <w:t>CONTINUARA</w:t>
      </w:r>
    </w:p>
    <w:p w:rsidR="005D57DB" w:rsidRPr="005D57DB" w:rsidRDefault="005D57DB" w:rsidP="005D57DB">
      <w:pPr>
        <w:pStyle w:val="Textoindependiente"/>
        <w:ind w:left="709"/>
        <w:rPr>
          <w:lang w:val="es-ES_tradnl"/>
        </w:rPr>
      </w:pPr>
    </w:p>
    <w:sectPr w:rsidR="005D57DB" w:rsidRPr="005D57DB" w:rsidSect="00DB07E5">
      <w:pgSz w:w="12240" w:h="15840"/>
      <w:pgMar w:top="1134" w:right="1134" w:bottom="1134" w:left="1134" w:header="720" w:footer="720" w:gutter="0"/>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Gentium Basic"/>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8AA7694"/>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2"/>
    <w:lvl w:ilvl="0">
      <w:start w:val="1"/>
      <w:numFmt w:val="bullet"/>
      <w:lvlText w:val="•"/>
      <w:lvlJc w:val="left"/>
      <w:pPr>
        <w:tabs>
          <w:tab w:val="num" w:pos="0"/>
        </w:tabs>
        <w:ind w:left="573" w:hanging="573"/>
      </w:pPr>
      <w:rPr>
        <w:rFonts w:ascii="Calibri" w:hAnsi="Calibri" w:cs="Calibri"/>
        <w:b w:val="0"/>
        <w:i/>
        <w:strike w:val="0"/>
        <w:dstrike w:val="0"/>
        <w:color w:val="000000"/>
        <w:position w:val="0"/>
        <w:sz w:val="24"/>
        <w:szCs w:val="24"/>
        <w:u w:val="none"/>
        <w:vertAlign w:val="baseline"/>
        <w:lang w:val="es-ES"/>
      </w:rPr>
    </w:lvl>
    <w:lvl w:ilvl="1">
      <w:start w:val="1"/>
      <w:numFmt w:val="bullet"/>
      <w:lvlText w:val="o"/>
      <w:lvlJc w:val="left"/>
      <w:pPr>
        <w:tabs>
          <w:tab w:val="num" w:pos="0"/>
        </w:tabs>
        <w:ind w:left="1429" w:hanging="1429"/>
      </w:pPr>
      <w:rPr>
        <w:rFonts w:ascii="Calibri" w:hAnsi="Calibri" w:cs="Calibri"/>
        <w:b w:val="0"/>
        <w:i/>
        <w:strike w:val="0"/>
        <w:dstrike w:val="0"/>
        <w:color w:val="000000"/>
        <w:position w:val="0"/>
        <w:sz w:val="24"/>
        <w:szCs w:val="24"/>
        <w:u w:val="none"/>
        <w:vertAlign w:val="baseline"/>
        <w:lang w:val="es-ES"/>
      </w:rPr>
    </w:lvl>
    <w:lvl w:ilvl="2">
      <w:start w:val="1"/>
      <w:numFmt w:val="bullet"/>
      <w:lvlText w:val="▪"/>
      <w:lvlJc w:val="left"/>
      <w:pPr>
        <w:tabs>
          <w:tab w:val="num" w:pos="0"/>
        </w:tabs>
        <w:ind w:left="2149" w:hanging="2149"/>
      </w:pPr>
      <w:rPr>
        <w:rFonts w:ascii="Calibri" w:hAnsi="Calibri" w:cs="Calibri"/>
        <w:b w:val="0"/>
        <w:i/>
        <w:strike w:val="0"/>
        <w:dstrike w:val="0"/>
        <w:color w:val="000000"/>
        <w:position w:val="0"/>
        <w:sz w:val="24"/>
        <w:szCs w:val="24"/>
        <w:u w:val="none"/>
        <w:vertAlign w:val="baseline"/>
        <w:lang w:val="es-ES"/>
      </w:rPr>
    </w:lvl>
    <w:lvl w:ilvl="3">
      <w:start w:val="1"/>
      <w:numFmt w:val="bullet"/>
      <w:lvlText w:val="•"/>
      <w:lvlJc w:val="left"/>
      <w:pPr>
        <w:tabs>
          <w:tab w:val="num" w:pos="0"/>
        </w:tabs>
        <w:ind w:left="2869" w:hanging="2869"/>
      </w:pPr>
      <w:rPr>
        <w:rFonts w:ascii="Calibri" w:hAnsi="Calibri" w:cs="Calibri"/>
        <w:b w:val="0"/>
        <w:i/>
        <w:strike w:val="0"/>
        <w:dstrike w:val="0"/>
        <w:color w:val="000000"/>
        <w:position w:val="0"/>
        <w:sz w:val="24"/>
        <w:szCs w:val="24"/>
        <w:u w:val="none"/>
        <w:vertAlign w:val="baseline"/>
        <w:lang w:val="es-ES"/>
      </w:rPr>
    </w:lvl>
    <w:lvl w:ilvl="4">
      <w:start w:val="1"/>
      <w:numFmt w:val="bullet"/>
      <w:lvlText w:val="o"/>
      <w:lvlJc w:val="left"/>
      <w:pPr>
        <w:tabs>
          <w:tab w:val="num" w:pos="0"/>
        </w:tabs>
        <w:ind w:left="3589" w:hanging="3589"/>
      </w:pPr>
      <w:rPr>
        <w:rFonts w:ascii="Calibri" w:hAnsi="Calibri" w:cs="Calibri"/>
        <w:b w:val="0"/>
        <w:i/>
        <w:strike w:val="0"/>
        <w:dstrike w:val="0"/>
        <w:color w:val="000000"/>
        <w:position w:val="0"/>
        <w:sz w:val="24"/>
        <w:szCs w:val="24"/>
        <w:u w:val="none"/>
        <w:vertAlign w:val="baseline"/>
        <w:lang w:val="es-ES"/>
      </w:rPr>
    </w:lvl>
    <w:lvl w:ilvl="5">
      <w:start w:val="1"/>
      <w:numFmt w:val="bullet"/>
      <w:lvlText w:val="▪"/>
      <w:lvlJc w:val="left"/>
      <w:pPr>
        <w:tabs>
          <w:tab w:val="num" w:pos="0"/>
        </w:tabs>
        <w:ind w:left="4309" w:hanging="4309"/>
      </w:pPr>
      <w:rPr>
        <w:rFonts w:ascii="Calibri" w:hAnsi="Calibri" w:cs="Calibri"/>
        <w:b w:val="0"/>
        <w:i/>
        <w:strike w:val="0"/>
        <w:dstrike w:val="0"/>
        <w:color w:val="000000"/>
        <w:position w:val="0"/>
        <w:sz w:val="24"/>
        <w:szCs w:val="24"/>
        <w:u w:val="none"/>
        <w:vertAlign w:val="baseline"/>
        <w:lang w:val="es-ES"/>
      </w:rPr>
    </w:lvl>
    <w:lvl w:ilvl="6">
      <w:start w:val="1"/>
      <w:numFmt w:val="bullet"/>
      <w:lvlText w:val="•"/>
      <w:lvlJc w:val="left"/>
      <w:pPr>
        <w:tabs>
          <w:tab w:val="num" w:pos="0"/>
        </w:tabs>
        <w:ind w:left="5029" w:hanging="5029"/>
      </w:pPr>
      <w:rPr>
        <w:rFonts w:ascii="Calibri" w:hAnsi="Calibri" w:cs="Calibri"/>
        <w:b w:val="0"/>
        <w:i/>
        <w:strike w:val="0"/>
        <w:dstrike w:val="0"/>
        <w:color w:val="000000"/>
        <w:position w:val="0"/>
        <w:sz w:val="24"/>
        <w:szCs w:val="24"/>
        <w:u w:val="none"/>
        <w:vertAlign w:val="baseline"/>
        <w:lang w:val="es-ES"/>
      </w:rPr>
    </w:lvl>
    <w:lvl w:ilvl="7">
      <w:start w:val="1"/>
      <w:numFmt w:val="bullet"/>
      <w:lvlText w:val="o"/>
      <w:lvlJc w:val="left"/>
      <w:pPr>
        <w:tabs>
          <w:tab w:val="num" w:pos="0"/>
        </w:tabs>
        <w:ind w:left="5749" w:hanging="5749"/>
      </w:pPr>
      <w:rPr>
        <w:rFonts w:ascii="Calibri" w:hAnsi="Calibri" w:cs="Calibri"/>
        <w:b w:val="0"/>
        <w:i/>
        <w:strike w:val="0"/>
        <w:dstrike w:val="0"/>
        <w:color w:val="000000"/>
        <w:position w:val="0"/>
        <w:sz w:val="24"/>
        <w:szCs w:val="24"/>
        <w:u w:val="none"/>
        <w:vertAlign w:val="baseline"/>
        <w:lang w:val="es-ES"/>
      </w:rPr>
    </w:lvl>
    <w:lvl w:ilvl="8">
      <w:start w:val="1"/>
      <w:numFmt w:val="bullet"/>
      <w:lvlText w:val="▪"/>
      <w:lvlJc w:val="left"/>
      <w:pPr>
        <w:tabs>
          <w:tab w:val="num" w:pos="0"/>
        </w:tabs>
        <w:ind w:left="6469" w:hanging="6469"/>
      </w:pPr>
      <w:rPr>
        <w:rFonts w:ascii="Calibri" w:hAnsi="Calibri" w:cs="Calibri"/>
        <w:b w:val="0"/>
        <w:i/>
        <w:strike w:val="0"/>
        <w:dstrike w:val="0"/>
        <w:color w:val="000000"/>
        <w:position w:val="0"/>
        <w:sz w:val="24"/>
        <w:szCs w:val="24"/>
        <w:u w:val="none"/>
        <w:vertAlign w:val="baseline"/>
        <w:lang w:val="es-ES"/>
      </w:rPr>
    </w:lvl>
  </w:abstractNum>
  <w:abstractNum w:abstractNumId="3">
    <w:nsid w:val="00000004"/>
    <w:multiLevelType w:val="multilevel"/>
    <w:tmpl w:val="00000004"/>
    <w:name w:val="WW8Num3"/>
    <w:lvl w:ilvl="0">
      <w:start w:val="1"/>
      <w:numFmt w:val="bullet"/>
      <w:lvlText w:val="•"/>
      <w:lvlJc w:val="left"/>
      <w:pPr>
        <w:tabs>
          <w:tab w:val="num" w:pos="0"/>
        </w:tabs>
        <w:ind w:left="579" w:hanging="579"/>
      </w:pPr>
      <w:rPr>
        <w:rFonts w:ascii="Calibri" w:hAnsi="Calibri" w:cs="Calibri"/>
        <w:b w:val="0"/>
        <w:i/>
        <w:strike w:val="0"/>
        <w:dstrike w:val="0"/>
        <w:color w:val="000000"/>
        <w:position w:val="0"/>
        <w:sz w:val="24"/>
        <w:szCs w:val="24"/>
        <w:u w:val="none"/>
        <w:vertAlign w:val="baseline"/>
      </w:rPr>
    </w:lvl>
    <w:lvl w:ilvl="1">
      <w:start w:val="1"/>
      <w:numFmt w:val="bullet"/>
      <w:lvlText w:val="o"/>
      <w:lvlJc w:val="left"/>
      <w:pPr>
        <w:tabs>
          <w:tab w:val="num" w:pos="0"/>
        </w:tabs>
        <w:ind w:left="1429" w:hanging="1429"/>
      </w:pPr>
      <w:rPr>
        <w:rFonts w:ascii="Calibri" w:hAnsi="Calibri" w:cs="Calibri"/>
        <w:b w:val="0"/>
        <w:i/>
        <w:strike w:val="0"/>
        <w:dstrike w:val="0"/>
        <w:color w:val="000000"/>
        <w:position w:val="0"/>
        <w:sz w:val="24"/>
        <w:szCs w:val="24"/>
        <w:u w:val="none"/>
        <w:vertAlign w:val="baseline"/>
      </w:rPr>
    </w:lvl>
    <w:lvl w:ilvl="2">
      <w:start w:val="1"/>
      <w:numFmt w:val="bullet"/>
      <w:lvlText w:val="▪"/>
      <w:lvlJc w:val="left"/>
      <w:pPr>
        <w:tabs>
          <w:tab w:val="num" w:pos="0"/>
        </w:tabs>
        <w:ind w:left="2149" w:hanging="2149"/>
      </w:pPr>
      <w:rPr>
        <w:rFonts w:ascii="Calibri" w:hAnsi="Calibri" w:cs="Calibri"/>
        <w:b w:val="0"/>
        <w:i/>
        <w:strike w:val="0"/>
        <w:dstrike w:val="0"/>
        <w:color w:val="000000"/>
        <w:position w:val="0"/>
        <w:sz w:val="24"/>
        <w:szCs w:val="24"/>
        <w:u w:val="none"/>
        <w:vertAlign w:val="baseline"/>
      </w:rPr>
    </w:lvl>
    <w:lvl w:ilvl="3">
      <w:start w:val="1"/>
      <w:numFmt w:val="bullet"/>
      <w:lvlText w:val="•"/>
      <w:lvlJc w:val="left"/>
      <w:pPr>
        <w:tabs>
          <w:tab w:val="num" w:pos="0"/>
        </w:tabs>
        <w:ind w:left="2869" w:hanging="2869"/>
      </w:pPr>
      <w:rPr>
        <w:rFonts w:ascii="Calibri" w:hAnsi="Calibri" w:cs="Calibri"/>
        <w:b w:val="0"/>
        <w:i/>
        <w:strike w:val="0"/>
        <w:dstrike w:val="0"/>
        <w:color w:val="000000"/>
        <w:position w:val="0"/>
        <w:sz w:val="24"/>
        <w:szCs w:val="24"/>
        <w:u w:val="none"/>
        <w:vertAlign w:val="baseline"/>
      </w:rPr>
    </w:lvl>
    <w:lvl w:ilvl="4">
      <w:start w:val="1"/>
      <w:numFmt w:val="bullet"/>
      <w:lvlText w:val="o"/>
      <w:lvlJc w:val="left"/>
      <w:pPr>
        <w:tabs>
          <w:tab w:val="num" w:pos="0"/>
        </w:tabs>
        <w:ind w:left="3589" w:hanging="3589"/>
      </w:pPr>
      <w:rPr>
        <w:rFonts w:ascii="Calibri" w:hAnsi="Calibri" w:cs="Calibri"/>
        <w:b w:val="0"/>
        <w:i/>
        <w:strike w:val="0"/>
        <w:dstrike w:val="0"/>
        <w:color w:val="000000"/>
        <w:position w:val="0"/>
        <w:sz w:val="24"/>
        <w:szCs w:val="24"/>
        <w:u w:val="none"/>
        <w:vertAlign w:val="baseline"/>
      </w:rPr>
    </w:lvl>
    <w:lvl w:ilvl="5">
      <w:start w:val="1"/>
      <w:numFmt w:val="bullet"/>
      <w:lvlText w:val="▪"/>
      <w:lvlJc w:val="left"/>
      <w:pPr>
        <w:tabs>
          <w:tab w:val="num" w:pos="0"/>
        </w:tabs>
        <w:ind w:left="4309" w:hanging="4309"/>
      </w:pPr>
      <w:rPr>
        <w:rFonts w:ascii="Calibri" w:hAnsi="Calibri" w:cs="Calibri"/>
        <w:b w:val="0"/>
        <w:i/>
        <w:strike w:val="0"/>
        <w:dstrike w:val="0"/>
        <w:color w:val="000000"/>
        <w:position w:val="0"/>
        <w:sz w:val="24"/>
        <w:szCs w:val="24"/>
        <w:u w:val="none"/>
        <w:vertAlign w:val="baseline"/>
      </w:rPr>
    </w:lvl>
    <w:lvl w:ilvl="6">
      <w:start w:val="1"/>
      <w:numFmt w:val="bullet"/>
      <w:lvlText w:val="•"/>
      <w:lvlJc w:val="left"/>
      <w:pPr>
        <w:tabs>
          <w:tab w:val="num" w:pos="0"/>
        </w:tabs>
        <w:ind w:left="5029" w:hanging="5029"/>
      </w:pPr>
      <w:rPr>
        <w:rFonts w:ascii="Calibri" w:hAnsi="Calibri" w:cs="Calibri"/>
        <w:b w:val="0"/>
        <w:i/>
        <w:strike w:val="0"/>
        <w:dstrike w:val="0"/>
        <w:color w:val="000000"/>
        <w:position w:val="0"/>
        <w:sz w:val="24"/>
        <w:szCs w:val="24"/>
        <w:u w:val="none"/>
        <w:vertAlign w:val="baseline"/>
      </w:rPr>
    </w:lvl>
    <w:lvl w:ilvl="7">
      <w:start w:val="1"/>
      <w:numFmt w:val="bullet"/>
      <w:lvlText w:val="o"/>
      <w:lvlJc w:val="left"/>
      <w:pPr>
        <w:tabs>
          <w:tab w:val="num" w:pos="0"/>
        </w:tabs>
        <w:ind w:left="5749" w:hanging="5749"/>
      </w:pPr>
      <w:rPr>
        <w:rFonts w:ascii="Calibri" w:hAnsi="Calibri" w:cs="Calibri"/>
        <w:b w:val="0"/>
        <w:i/>
        <w:strike w:val="0"/>
        <w:dstrike w:val="0"/>
        <w:color w:val="000000"/>
        <w:position w:val="0"/>
        <w:sz w:val="24"/>
        <w:szCs w:val="24"/>
        <w:u w:val="none"/>
        <w:vertAlign w:val="baseline"/>
      </w:rPr>
    </w:lvl>
    <w:lvl w:ilvl="8">
      <w:start w:val="1"/>
      <w:numFmt w:val="bullet"/>
      <w:lvlText w:val="▪"/>
      <w:lvlJc w:val="left"/>
      <w:pPr>
        <w:tabs>
          <w:tab w:val="num" w:pos="0"/>
        </w:tabs>
        <w:ind w:left="6469" w:hanging="6469"/>
      </w:pPr>
      <w:rPr>
        <w:rFonts w:ascii="Calibri" w:hAnsi="Calibri" w:cs="Calibri"/>
        <w:b w:val="0"/>
        <w:i/>
        <w:strike w:val="0"/>
        <w:dstrike w:val="0"/>
        <w:color w:val="000000"/>
        <w:position w:val="0"/>
        <w:sz w:val="24"/>
        <w:szCs w:val="24"/>
        <w:u w:val="none"/>
        <w:vertAlign w:val="baseline"/>
      </w:rPr>
    </w:lvl>
  </w:abstractNum>
  <w:abstractNum w:abstractNumId="4">
    <w:nsid w:val="4FA12954"/>
    <w:multiLevelType w:val="hybridMultilevel"/>
    <w:tmpl w:val="E4EE1CE8"/>
    <w:lvl w:ilvl="0" w:tplc="51B4FA4C">
      <w:numFmt w:val="bullet"/>
      <w:lvlText w:val="-"/>
      <w:lvlJc w:val="left"/>
      <w:pPr>
        <w:ind w:left="1069" w:hanging="360"/>
      </w:pPr>
      <w:rPr>
        <w:rFonts w:ascii="Times New Roman" w:eastAsia="Arial Unicode MS" w:hAnsi="Times New Roman" w:cs="Times New Roman" w:hint="default"/>
      </w:rPr>
    </w:lvl>
    <w:lvl w:ilvl="1" w:tplc="040A0003" w:tentative="1">
      <w:start w:val="1"/>
      <w:numFmt w:val="bullet"/>
      <w:lvlText w:val="o"/>
      <w:lvlJc w:val="left"/>
      <w:pPr>
        <w:ind w:left="1789" w:hanging="360"/>
      </w:pPr>
      <w:rPr>
        <w:rFonts w:ascii="Courier New" w:hAnsi="Courier New" w:cs="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cs="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cs="Courier New" w:hint="default"/>
      </w:rPr>
    </w:lvl>
    <w:lvl w:ilvl="8" w:tplc="040A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1F368A"/>
    <w:rsid w:val="0000104D"/>
    <w:rsid w:val="00001B7C"/>
    <w:rsid w:val="000058DF"/>
    <w:rsid w:val="000216DD"/>
    <w:rsid w:val="00024B26"/>
    <w:rsid w:val="00032F91"/>
    <w:rsid w:val="000351E5"/>
    <w:rsid w:val="000365EC"/>
    <w:rsid w:val="00053621"/>
    <w:rsid w:val="000544CC"/>
    <w:rsid w:val="000707C8"/>
    <w:rsid w:val="00093ACA"/>
    <w:rsid w:val="000A4445"/>
    <w:rsid w:val="000B2C0D"/>
    <w:rsid w:val="000D474A"/>
    <w:rsid w:val="000E1044"/>
    <w:rsid w:val="00126208"/>
    <w:rsid w:val="00132992"/>
    <w:rsid w:val="00135800"/>
    <w:rsid w:val="001501D8"/>
    <w:rsid w:val="00170349"/>
    <w:rsid w:val="00172DB4"/>
    <w:rsid w:val="00172FD6"/>
    <w:rsid w:val="00180895"/>
    <w:rsid w:val="0019209E"/>
    <w:rsid w:val="001A3C65"/>
    <w:rsid w:val="001B6BD8"/>
    <w:rsid w:val="001F0DFE"/>
    <w:rsid w:val="001F368A"/>
    <w:rsid w:val="001F532A"/>
    <w:rsid w:val="002133A9"/>
    <w:rsid w:val="002140F4"/>
    <w:rsid w:val="00222FE9"/>
    <w:rsid w:val="002236D2"/>
    <w:rsid w:val="00226C77"/>
    <w:rsid w:val="0023524B"/>
    <w:rsid w:val="00242F6C"/>
    <w:rsid w:val="00272B2E"/>
    <w:rsid w:val="00291D75"/>
    <w:rsid w:val="0029593D"/>
    <w:rsid w:val="002A0A2F"/>
    <w:rsid w:val="002A6796"/>
    <w:rsid w:val="002B38DD"/>
    <w:rsid w:val="002C5DAA"/>
    <w:rsid w:val="002D0F7A"/>
    <w:rsid w:val="00304755"/>
    <w:rsid w:val="003132C5"/>
    <w:rsid w:val="00314421"/>
    <w:rsid w:val="003323BC"/>
    <w:rsid w:val="00334B2E"/>
    <w:rsid w:val="00367261"/>
    <w:rsid w:val="00367FFC"/>
    <w:rsid w:val="003779B8"/>
    <w:rsid w:val="00377AEE"/>
    <w:rsid w:val="00385E08"/>
    <w:rsid w:val="003872AA"/>
    <w:rsid w:val="003973B8"/>
    <w:rsid w:val="003A34DE"/>
    <w:rsid w:val="003A54C7"/>
    <w:rsid w:val="003C2089"/>
    <w:rsid w:val="003D0D72"/>
    <w:rsid w:val="003F4C88"/>
    <w:rsid w:val="0042678B"/>
    <w:rsid w:val="004304B6"/>
    <w:rsid w:val="0045153E"/>
    <w:rsid w:val="00451E54"/>
    <w:rsid w:val="00453A06"/>
    <w:rsid w:val="00454046"/>
    <w:rsid w:val="00467624"/>
    <w:rsid w:val="00473D5D"/>
    <w:rsid w:val="00474B96"/>
    <w:rsid w:val="0048275C"/>
    <w:rsid w:val="0048383B"/>
    <w:rsid w:val="00484C44"/>
    <w:rsid w:val="00497BEA"/>
    <w:rsid w:val="004C06E6"/>
    <w:rsid w:val="004C447F"/>
    <w:rsid w:val="004C4698"/>
    <w:rsid w:val="004E02DE"/>
    <w:rsid w:val="00511675"/>
    <w:rsid w:val="0052776C"/>
    <w:rsid w:val="00551BD8"/>
    <w:rsid w:val="0055508F"/>
    <w:rsid w:val="005641BA"/>
    <w:rsid w:val="00567CD9"/>
    <w:rsid w:val="00576C38"/>
    <w:rsid w:val="0058002E"/>
    <w:rsid w:val="005B1B77"/>
    <w:rsid w:val="005C449E"/>
    <w:rsid w:val="005D455B"/>
    <w:rsid w:val="005D57DB"/>
    <w:rsid w:val="005E3A5F"/>
    <w:rsid w:val="00607CCF"/>
    <w:rsid w:val="0062680C"/>
    <w:rsid w:val="0062794C"/>
    <w:rsid w:val="0064260F"/>
    <w:rsid w:val="006643C8"/>
    <w:rsid w:val="00664914"/>
    <w:rsid w:val="00672B99"/>
    <w:rsid w:val="0067500F"/>
    <w:rsid w:val="00687A6E"/>
    <w:rsid w:val="006904ED"/>
    <w:rsid w:val="006A27B7"/>
    <w:rsid w:val="006B0328"/>
    <w:rsid w:val="006B5A30"/>
    <w:rsid w:val="006C7264"/>
    <w:rsid w:val="006D41BC"/>
    <w:rsid w:val="006D44D9"/>
    <w:rsid w:val="006D76E7"/>
    <w:rsid w:val="006E0194"/>
    <w:rsid w:val="00706CFC"/>
    <w:rsid w:val="00707986"/>
    <w:rsid w:val="00710149"/>
    <w:rsid w:val="007323DE"/>
    <w:rsid w:val="007331B1"/>
    <w:rsid w:val="007412F7"/>
    <w:rsid w:val="0075019E"/>
    <w:rsid w:val="00757778"/>
    <w:rsid w:val="00761C40"/>
    <w:rsid w:val="00777697"/>
    <w:rsid w:val="0078268C"/>
    <w:rsid w:val="007857F7"/>
    <w:rsid w:val="00795CD5"/>
    <w:rsid w:val="007A3EE8"/>
    <w:rsid w:val="007A4C28"/>
    <w:rsid w:val="007A65FC"/>
    <w:rsid w:val="007A76DC"/>
    <w:rsid w:val="007B3F4C"/>
    <w:rsid w:val="007C3048"/>
    <w:rsid w:val="007C55DE"/>
    <w:rsid w:val="007D722E"/>
    <w:rsid w:val="007E0FB2"/>
    <w:rsid w:val="007F4B70"/>
    <w:rsid w:val="0080151D"/>
    <w:rsid w:val="00807196"/>
    <w:rsid w:val="00812153"/>
    <w:rsid w:val="008147D2"/>
    <w:rsid w:val="008163C7"/>
    <w:rsid w:val="00823A20"/>
    <w:rsid w:val="0082566F"/>
    <w:rsid w:val="00845C28"/>
    <w:rsid w:val="008501DE"/>
    <w:rsid w:val="008632D5"/>
    <w:rsid w:val="008A4222"/>
    <w:rsid w:val="008B2A80"/>
    <w:rsid w:val="008B75E0"/>
    <w:rsid w:val="008C3CCA"/>
    <w:rsid w:val="008C61D2"/>
    <w:rsid w:val="008E2C43"/>
    <w:rsid w:val="009014DB"/>
    <w:rsid w:val="00912D79"/>
    <w:rsid w:val="00922147"/>
    <w:rsid w:val="0092240B"/>
    <w:rsid w:val="00922D86"/>
    <w:rsid w:val="00930B5B"/>
    <w:rsid w:val="00945F4D"/>
    <w:rsid w:val="00955F79"/>
    <w:rsid w:val="0097221E"/>
    <w:rsid w:val="00975862"/>
    <w:rsid w:val="009A2DE4"/>
    <w:rsid w:val="009B4BC8"/>
    <w:rsid w:val="009C4B96"/>
    <w:rsid w:val="009C7CAC"/>
    <w:rsid w:val="009E71B7"/>
    <w:rsid w:val="009F1C84"/>
    <w:rsid w:val="009F2EDC"/>
    <w:rsid w:val="009F43CE"/>
    <w:rsid w:val="00A108B5"/>
    <w:rsid w:val="00A23C64"/>
    <w:rsid w:val="00A25872"/>
    <w:rsid w:val="00A272A1"/>
    <w:rsid w:val="00A333C9"/>
    <w:rsid w:val="00A37FE4"/>
    <w:rsid w:val="00A43AC2"/>
    <w:rsid w:val="00A53AA0"/>
    <w:rsid w:val="00A825E4"/>
    <w:rsid w:val="00A943A3"/>
    <w:rsid w:val="00AA0A45"/>
    <w:rsid w:val="00AC47C3"/>
    <w:rsid w:val="00AC4C58"/>
    <w:rsid w:val="00AC77E7"/>
    <w:rsid w:val="00AD54C1"/>
    <w:rsid w:val="00AE5C37"/>
    <w:rsid w:val="00AE705E"/>
    <w:rsid w:val="00AF1F3A"/>
    <w:rsid w:val="00AF3605"/>
    <w:rsid w:val="00AF50CB"/>
    <w:rsid w:val="00AF6594"/>
    <w:rsid w:val="00AF6798"/>
    <w:rsid w:val="00B071C2"/>
    <w:rsid w:val="00B212E4"/>
    <w:rsid w:val="00B25096"/>
    <w:rsid w:val="00B26EE5"/>
    <w:rsid w:val="00B3313E"/>
    <w:rsid w:val="00B343B6"/>
    <w:rsid w:val="00B34F0B"/>
    <w:rsid w:val="00B57C0B"/>
    <w:rsid w:val="00B60530"/>
    <w:rsid w:val="00B60DAB"/>
    <w:rsid w:val="00B61328"/>
    <w:rsid w:val="00B75425"/>
    <w:rsid w:val="00B83616"/>
    <w:rsid w:val="00B83D67"/>
    <w:rsid w:val="00B944CC"/>
    <w:rsid w:val="00B9620B"/>
    <w:rsid w:val="00BA241E"/>
    <w:rsid w:val="00BA5048"/>
    <w:rsid w:val="00BA5378"/>
    <w:rsid w:val="00BB21A3"/>
    <w:rsid w:val="00BC47CC"/>
    <w:rsid w:val="00BC6C45"/>
    <w:rsid w:val="00BC73F8"/>
    <w:rsid w:val="00BE21B2"/>
    <w:rsid w:val="00C15539"/>
    <w:rsid w:val="00C2586C"/>
    <w:rsid w:val="00C34CFA"/>
    <w:rsid w:val="00C37DCA"/>
    <w:rsid w:val="00C4255D"/>
    <w:rsid w:val="00C75B6D"/>
    <w:rsid w:val="00C805A8"/>
    <w:rsid w:val="00C85935"/>
    <w:rsid w:val="00CA488A"/>
    <w:rsid w:val="00CB1444"/>
    <w:rsid w:val="00CD3AA9"/>
    <w:rsid w:val="00CE4061"/>
    <w:rsid w:val="00CE5603"/>
    <w:rsid w:val="00D1374A"/>
    <w:rsid w:val="00D13A25"/>
    <w:rsid w:val="00D155F2"/>
    <w:rsid w:val="00D21CF9"/>
    <w:rsid w:val="00D2611D"/>
    <w:rsid w:val="00D27303"/>
    <w:rsid w:val="00D348C4"/>
    <w:rsid w:val="00D42407"/>
    <w:rsid w:val="00D445C9"/>
    <w:rsid w:val="00D95F36"/>
    <w:rsid w:val="00D97BEC"/>
    <w:rsid w:val="00DB07E5"/>
    <w:rsid w:val="00DB10B3"/>
    <w:rsid w:val="00DB32BA"/>
    <w:rsid w:val="00DD3161"/>
    <w:rsid w:val="00DD39F3"/>
    <w:rsid w:val="00DF597D"/>
    <w:rsid w:val="00E110FC"/>
    <w:rsid w:val="00E23D22"/>
    <w:rsid w:val="00E25A68"/>
    <w:rsid w:val="00E318FE"/>
    <w:rsid w:val="00E34154"/>
    <w:rsid w:val="00E40A95"/>
    <w:rsid w:val="00E449CA"/>
    <w:rsid w:val="00E80E74"/>
    <w:rsid w:val="00EB4D1B"/>
    <w:rsid w:val="00ED6F4C"/>
    <w:rsid w:val="00F15558"/>
    <w:rsid w:val="00F26239"/>
    <w:rsid w:val="00F522D1"/>
    <w:rsid w:val="00F7079C"/>
    <w:rsid w:val="00FA048F"/>
    <w:rsid w:val="00FA74E4"/>
    <w:rsid w:val="00FC273E"/>
    <w:rsid w:val="00FE1CE2"/>
    <w:rsid w:val="00FE74E0"/>
    <w:rsid w:val="00FF0502"/>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7E5"/>
    <w:pPr>
      <w:widowControl w:val="0"/>
      <w:suppressAutoHyphens/>
    </w:pPr>
    <w:rPr>
      <w:rFonts w:eastAsia="Arial Unicode MS" w:cs="Arial Unicode MS"/>
      <w:kern w:val="1"/>
      <w:sz w:val="24"/>
      <w:szCs w:val="24"/>
      <w:lang w:val="en-US" w:eastAsia="hi-IN" w:bidi="hi-IN"/>
    </w:rPr>
  </w:style>
  <w:style w:type="paragraph" w:styleId="Ttulo1">
    <w:name w:val="heading 1"/>
    <w:basedOn w:val="Heading"/>
    <w:next w:val="Textoindependiente"/>
    <w:qFormat/>
    <w:rsid w:val="006D76E7"/>
    <w:pPr>
      <w:outlineLvl w:val="0"/>
    </w:pPr>
    <w:rPr>
      <w:b/>
      <w:bCs/>
      <w:sz w:val="32"/>
      <w:szCs w:val="32"/>
    </w:rPr>
  </w:style>
  <w:style w:type="paragraph" w:styleId="Ttulo2">
    <w:name w:val="heading 2"/>
    <w:basedOn w:val="Normal"/>
    <w:next w:val="Normal"/>
    <w:link w:val="Ttulo2Car"/>
    <w:uiPriority w:val="9"/>
    <w:semiHidden/>
    <w:unhideWhenUsed/>
    <w:qFormat/>
    <w:rsid w:val="00226C77"/>
    <w:pPr>
      <w:keepNext/>
      <w:spacing w:before="240" w:after="60"/>
      <w:outlineLvl w:val="1"/>
    </w:pPr>
    <w:rPr>
      <w:rFonts w:ascii="Cambria" w:eastAsia="Times New Roman" w:hAnsi="Cambria" w:cs="Mangal"/>
      <w:b/>
      <w:bCs/>
      <w:i/>
      <w:iCs/>
      <w:sz w:val="28"/>
      <w:szCs w:val="25"/>
    </w:rPr>
  </w:style>
  <w:style w:type="paragraph" w:styleId="Ttulo3">
    <w:name w:val="heading 3"/>
    <w:basedOn w:val="Heading"/>
    <w:next w:val="Textoindependiente"/>
    <w:qFormat/>
    <w:rsid w:val="00DB07E5"/>
    <w:pPr>
      <w:numPr>
        <w:ilvl w:val="2"/>
        <w:numId w:val="1"/>
      </w:numPr>
      <w:outlineLvl w:val="2"/>
    </w:pPr>
    <w:rPr>
      <w:b/>
      <w:bCs/>
    </w:rPr>
  </w:style>
  <w:style w:type="paragraph" w:styleId="Ttulo4">
    <w:name w:val="heading 4"/>
    <w:basedOn w:val="Heading"/>
    <w:next w:val="Textoindependiente"/>
    <w:qFormat/>
    <w:rsid w:val="00DB07E5"/>
    <w:pPr>
      <w:numPr>
        <w:ilvl w:val="3"/>
        <w:numId w:val="1"/>
      </w:numPr>
      <w:outlineLvl w:val="3"/>
    </w:pPr>
    <w:rPr>
      <w:b/>
      <w:bCs/>
      <w:i/>
      <w:iCs/>
      <w:sz w:val="24"/>
      <w:szCs w:val="24"/>
    </w:rPr>
  </w:style>
  <w:style w:type="paragraph" w:styleId="Ttulo5">
    <w:name w:val="heading 5"/>
    <w:basedOn w:val="Heading"/>
    <w:next w:val="Textoindependiente"/>
    <w:qFormat/>
    <w:rsid w:val="00DB07E5"/>
    <w:pPr>
      <w:numPr>
        <w:ilvl w:val="4"/>
        <w:numId w:val="1"/>
      </w:numPr>
      <w:outlineLvl w:val="4"/>
    </w:pPr>
    <w:rPr>
      <w:b/>
      <w:bCs/>
      <w:sz w:val="24"/>
      <w:szCs w:val="24"/>
    </w:rPr>
  </w:style>
  <w:style w:type="paragraph" w:styleId="Ttulo6">
    <w:name w:val="heading 6"/>
    <w:basedOn w:val="Heading"/>
    <w:next w:val="Textoindependiente"/>
    <w:qFormat/>
    <w:rsid w:val="00DB07E5"/>
    <w:pPr>
      <w:numPr>
        <w:ilvl w:val="5"/>
        <w:numId w:val="1"/>
      </w:numPr>
      <w:outlineLvl w:val="5"/>
    </w:pPr>
    <w:rPr>
      <w:b/>
      <w:bCs/>
      <w:sz w:val="21"/>
      <w:szCs w:val="21"/>
    </w:rPr>
  </w:style>
  <w:style w:type="paragraph" w:styleId="Ttulo7">
    <w:name w:val="heading 7"/>
    <w:basedOn w:val="Heading"/>
    <w:next w:val="Textoindependiente"/>
    <w:qFormat/>
    <w:rsid w:val="00DB07E5"/>
    <w:pPr>
      <w:numPr>
        <w:ilvl w:val="6"/>
        <w:numId w:val="1"/>
      </w:numPr>
      <w:outlineLvl w:val="6"/>
    </w:pPr>
    <w:rPr>
      <w:b/>
      <w:bCs/>
      <w:sz w:val="21"/>
      <w:szCs w:val="21"/>
    </w:rPr>
  </w:style>
  <w:style w:type="paragraph" w:styleId="Ttulo8">
    <w:name w:val="heading 8"/>
    <w:basedOn w:val="Heading"/>
    <w:next w:val="Textoindependiente"/>
    <w:qFormat/>
    <w:rsid w:val="00DB07E5"/>
    <w:pPr>
      <w:numPr>
        <w:ilvl w:val="7"/>
        <w:numId w:val="1"/>
      </w:numPr>
      <w:outlineLvl w:val="7"/>
    </w:pPr>
    <w:rPr>
      <w:b/>
      <w:bCs/>
      <w:sz w:val="21"/>
      <w:szCs w:val="21"/>
    </w:rPr>
  </w:style>
  <w:style w:type="paragraph" w:styleId="Ttulo9">
    <w:name w:val="heading 9"/>
    <w:basedOn w:val="Heading"/>
    <w:next w:val="Textoindependiente"/>
    <w:qFormat/>
    <w:rsid w:val="00DB07E5"/>
    <w:pPr>
      <w:numPr>
        <w:ilvl w:val="8"/>
        <w:numId w:val="1"/>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DB07E5"/>
  </w:style>
  <w:style w:type="character" w:customStyle="1" w:styleId="WW8Num1z1">
    <w:name w:val="WW8Num1z1"/>
    <w:rsid w:val="00DB07E5"/>
  </w:style>
  <w:style w:type="character" w:customStyle="1" w:styleId="WW8Num1z2">
    <w:name w:val="WW8Num1z2"/>
    <w:rsid w:val="00DB07E5"/>
  </w:style>
  <w:style w:type="character" w:customStyle="1" w:styleId="WW8Num1z3">
    <w:name w:val="WW8Num1z3"/>
    <w:rsid w:val="00DB07E5"/>
  </w:style>
  <w:style w:type="character" w:customStyle="1" w:styleId="WW8Num1z4">
    <w:name w:val="WW8Num1z4"/>
    <w:rsid w:val="00DB07E5"/>
  </w:style>
  <w:style w:type="character" w:customStyle="1" w:styleId="WW8Num1z5">
    <w:name w:val="WW8Num1z5"/>
    <w:rsid w:val="00DB07E5"/>
  </w:style>
  <w:style w:type="character" w:customStyle="1" w:styleId="WW8Num1z6">
    <w:name w:val="WW8Num1z6"/>
    <w:rsid w:val="00DB07E5"/>
  </w:style>
  <w:style w:type="character" w:customStyle="1" w:styleId="WW8Num1z7">
    <w:name w:val="WW8Num1z7"/>
    <w:rsid w:val="00DB07E5"/>
  </w:style>
  <w:style w:type="character" w:customStyle="1" w:styleId="WW8Num1z8">
    <w:name w:val="WW8Num1z8"/>
    <w:rsid w:val="00DB07E5"/>
  </w:style>
  <w:style w:type="character" w:customStyle="1" w:styleId="WW8Num2z0">
    <w:name w:val="WW8Num2z0"/>
    <w:rsid w:val="00DB07E5"/>
    <w:rPr>
      <w:rFonts w:ascii="Calibri" w:hAnsi="Calibri" w:cs="Calibri"/>
      <w:b w:val="0"/>
      <w:i/>
      <w:strike w:val="0"/>
      <w:dstrike w:val="0"/>
      <w:color w:val="000000"/>
      <w:position w:val="0"/>
      <w:sz w:val="24"/>
      <w:szCs w:val="24"/>
      <w:u w:val="none"/>
      <w:vertAlign w:val="baseline"/>
      <w:lang w:val="es-ES"/>
    </w:rPr>
  </w:style>
  <w:style w:type="character" w:customStyle="1" w:styleId="WW8Num3z0">
    <w:name w:val="WW8Num3z0"/>
    <w:rsid w:val="00DB07E5"/>
    <w:rPr>
      <w:rFonts w:ascii="Calibri" w:hAnsi="Calibri" w:cs="Calibri"/>
      <w:b w:val="0"/>
      <w:i/>
      <w:strike w:val="0"/>
      <w:dstrike w:val="0"/>
      <w:color w:val="000000"/>
      <w:position w:val="0"/>
      <w:sz w:val="24"/>
      <w:szCs w:val="24"/>
      <w:u w:val="none"/>
      <w:vertAlign w:val="baseline"/>
    </w:rPr>
  </w:style>
  <w:style w:type="character" w:customStyle="1" w:styleId="ListLabel1">
    <w:name w:val="ListLabel 1"/>
    <w:rsid w:val="00DB07E5"/>
    <w:rPr>
      <w:rFonts w:eastAsia="Calibri" w:cs="Calibri"/>
      <w:b w:val="0"/>
      <w:i/>
      <w:strike w:val="0"/>
      <w:dstrike w:val="0"/>
      <w:color w:val="000000"/>
      <w:position w:val="0"/>
      <w:sz w:val="24"/>
      <w:szCs w:val="24"/>
      <w:u w:val="none"/>
      <w:vertAlign w:val="baseline"/>
    </w:rPr>
  </w:style>
  <w:style w:type="paragraph" w:customStyle="1" w:styleId="Heading">
    <w:name w:val="Heading"/>
    <w:basedOn w:val="Normal"/>
    <w:next w:val="Textoindependiente"/>
    <w:rsid w:val="00DB07E5"/>
    <w:pPr>
      <w:keepNext/>
      <w:spacing w:before="240" w:after="120"/>
    </w:pPr>
    <w:rPr>
      <w:rFonts w:ascii="Arial" w:hAnsi="Arial"/>
      <w:sz w:val="28"/>
      <w:szCs w:val="28"/>
    </w:rPr>
  </w:style>
  <w:style w:type="paragraph" w:styleId="Textoindependiente">
    <w:name w:val="Body Text"/>
    <w:basedOn w:val="Normal"/>
    <w:rsid w:val="00DB07E5"/>
    <w:pPr>
      <w:spacing w:after="120"/>
    </w:pPr>
  </w:style>
  <w:style w:type="paragraph" w:styleId="Lista">
    <w:name w:val="List"/>
    <w:basedOn w:val="Textoindependiente"/>
    <w:rsid w:val="00DB07E5"/>
  </w:style>
  <w:style w:type="paragraph" w:customStyle="1" w:styleId="Caption">
    <w:name w:val="Caption"/>
    <w:basedOn w:val="Normal"/>
    <w:rsid w:val="00DB07E5"/>
    <w:pPr>
      <w:suppressLineNumbers/>
      <w:spacing w:before="120" w:after="120"/>
    </w:pPr>
    <w:rPr>
      <w:i/>
      <w:iCs/>
    </w:rPr>
  </w:style>
  <w:style w:type="paragraph" w:customStyle="1" w:styleId="Index">
    <w:name w:val="Index"/>
    <w:basedOn w:val="Normal"/>
    <w:rsid w:val="00DB07E5"/>
    <w:pPr>
      <w:suppressLineNumbers/>
    </w:pPr>
  </w:style>
  <w:style w:type="paragraph" w:customStyle="1" w:styleId="Heading10">
    <w:name w:val="Heading 10"/>
    <w:basedOn w:val="Heading"/>
    <w:next w:val="Textoindependiente"/>
    <w:rsid w:val="00DB07E5"/>
    <w:pPr>
      <w:numPr>
        <w:numId w:val="2"/>
      </w:numPr>
    </w:pPr>
    <w:rPr>
      <w:b/>
      <w:bCs/>
      <w:sz w:val="21"/>
      <w:szCs w:val="21"/>
    </w:rPr>
  </w:style>
  <w:style w:type="paragraph" w:styleId="NormalWeb">
    <w:name w:val="Normal (Web)"/>
    <w:basedOn w:val="Normal"/>
    <w:uiPriority w:val="99"/>
    <w:unhideWhenUsed/>
    <w:rsid w:val="00DB32BA"/>
    <w:pPr>
      <w:widowControl/>
      <w:suppressAutoHyphens w:val="0"/>
      <w:spacing w:before="100" w:beforeAutospacing="1" w:after="100" w:afterAutospacing="1"/>
    </w:pPr>
    <w:rPr>
      <w:rFonts w:eastAsia="Times New Roman" w:cs="Times New Roman"/>
      <w:kern w:val="0"/>
      <w:lang w:val="es-ES_tradnl" w:eastAsia="es-ES_tradnl" w:bidi="ar-SA"/>
    </w:rPr>
  </w:style>
  <w:style w:type="paragraph" w:customStyle="1" w:styleId="cdt4ke">
    <w:name w:val="cdt4ke"/>
    <w:basedOn w:val="Normal"/>
    <w:rsid w:val="009C4B96"/>
    <w:pPr>
      <w:widowControl/>
      <w:suppressAutoHyphens w:val="0"/>
      <w:spacing w:before="100" w:beforeAutospacing="1" w:after="100" w:afterAutospacing="1"/>
    </w:pPr>
    <w:rPr>
      <w:rFonts w:eastAsia="Times New Roman" w:cs="Times New Roman"/>
      <w:kern w:val="0"/>
      <w:lang w:val="es-ES_tradnl" w:eastAsia="es-ES_tradnl" w:bidi="ar-SA"/>
    </w:rPr>
  </w:style>
  <w:style w:type="character" w:customStyle="1" w:styleId="Ttulo2Car">
    <w:name w:val="Título 2 Car"/>
    <w:basedOn w:val="Fuentedeprrafopredeter"/>
    <w:link w:val="Ttulo2"/>
    <w:uiPriority w:val="9"/>
    <w:semiHidden/>
    <w:rsid w:val="00226C77"/>
    <w:rPr>
      <w:rFonts w:ascii="Cambria" w:eastAsia="Times New Roman" w:hAnsi="Cambria" w:cs="Mangal"/>
      <w:b/>
      <w:bCs/>
      <w:i/>
      <w:iCs/>
      <w:kern w:val="1"/>
      <w:sz w:val="28"/>
      <w:szCs w:val="25"/>
      <w:lang w:val="en-US" w:eastAsia="hi-IN" w:bidi="hi-IN"/>
    </w:rPr>
  </w:style>
  <w:style w:type="character" w:styleId="Hipervnculo">
    <w:name w:val="Hyperlink"/>
    <w:basedOn w:val="Fuentedeprrafopredeter"/>
    <w:uiPriority w:val="99"/>
    <w:semiHidden/>
    <w:unhideWhenUsed/>
    <w:rsid w:val="00226C77"/>
    <w:rPr>
      <w:color w:val="0000FF"/>
      <w:u w:val="single"/>
    </w:rPr>
  </w:style>
  <w:style w:type="paragraph" w:styleId="Ttulo">
    <w:name w:val="Title"/>
    <w:basedOn w:val="Normal"/>
    <w:next w:val="Normal"/>
    <w:link w:val="TtuloCar"/>
    <w:uiPriority w:val="10"/>
    <w:qFormat/>
    <w:rsid w:val="00B60DAB"/>
    <w:pPr>
      <w:spacing w:before="240" w:after="60"/>
      <w:jc w:val="center"/>
      <w:outlineLvl w:val="0"/>
    </w:pPr>
    <w:rPr>
      <w:rFonts w:ascii="Cambria" w:eastAsia="Times New Roman" w:hAnsi="Cambria" w:cs="Mangal"/>
      <w:b/>
      <w:bCs/>
      <w:kern w:val="28"/>
      <w:sz w:val="32"/>
      <w:szCs w:val="29"/>
    </w:rPr>
  </w:style>
  <w:style w:type="character" w:customStyle="1" w:styleId="TtuloCar">
    <w:name w:val="Título Car"/>
    <w:basedOn w:val="Fuentedeprrafopredeter"/>
    <w:link w:val="Ttulo"/>
    <w:uiPriority w:val="10"/>
    <w:rsid w:val="00B60DAB"/>
    <w:rPr>
      <w:rFonts w:ascii="Cambria" w:eastAsia="Times New Roman" w:hAnsi="Cambria" w:cs="Mangal"/>
      <w:b/>
      <w:bCs/>
      <w:kern w:val="28"/>
      <w:sz w:val="32"/>
      <w:szCs w:val="29"/>
      <w:lang w:val="en-US" w:eastAsia="hi-IN" w:bidi="hi-IN"/>
    </w:rPr>
  </w:style>
  <w:style w:type="paragraph" w:styleId="Textodeglobo">
    <w:name w:val="Balloon Text"/>
    <w:basedOn w:val="Normal"/>
    <w:link w:val="TextodegloboCar"/>
    <w:uiPriority w:val="99"/>
    <w:semiHidden/>
    <w:unhideWhenUsed/>
    <w:rsid w:val="00710149"/>
    <w:rPr>
      <w:rFonts w:ascii="Tahoma" w:hAnsi="Tahoma" w:cs="Mangal"/>
      <w:sz w:val="16"/>
      <w:szCs w:val="14"/>
    </w:rPr>
  </w:style>
  <w:style w:type="character" w:customStyle="1" w:styleId="TextodegloboCar">
    <w:name w:val="Texto de globo Car"/>
    <w:basedOn w:val="Fuentedeprrafopredeter"/>
    <w:link w:val="Textodeglobo"/>
    <w:uiPriority w:val="99"/>
    <w:semiHidden/>
    <w:rsid w:val="00710149"/>
    <w:rPr>
      <w:rFonts w:ascii="Tahoma" w:eastAsia="Arial Unicode MS" w:hAnsi="Tahoma" w:cs="Mangal"/>
      <w:kern w:val="1"/>
      <w:sz w:val="16"/>
      <w:szCs w:val="14"/>
      <w:lang w:val="en-US" w:eastAsia="hi-IN" w:bidi="hi-IN"/>
    </w:rPr>
  </w:style>
</w:styles>
</file>

<file path=word/webSettings.xml><?xml version="1.0" encoding="utf-8"?>
<w:webSettings xmlns:r="http://schemas.openxmlformats.org/officeDocument/2006/relationships" xmlns:w="http://schemas.openxmlformats.org/wordprocessingml/2006/main">
  <w:divs>
    <w:div w:id="466817729">
      <w:bodyDiv w:val="1"/>
      <w:marLeft w:val="0"/>
      <w:marRight w:val="0"/>
      <w:marTop w:val="0"/>
      <w:marBottom w:val="0"/>
      <w:divBdr>
        <w:top w:val="none" w:sz="0" w:space="0" w:color="auto"/>
        <w:left w:val="none" w:sz="0" w:space="0" w:color="auto"/>
        <w:bottom w:val="none" w:sz="0" w:space="0" w:color="auto"/>
        <w:right w:val="none" w:sz="0" w:space="0" w:color="auto"/>
      </w:divBdr>
    </w:div>
    <w:div w:id="872500789">
      <w:bodyDiv w:val="1"/>
      <w:marLeft w:val="0"/>
      <w:marRight w:val="0"/>
      <w:marTop w:val="0"/>
      <w:marBottom w:val="0"/>
      <w:divBdr>
        <w:top w:val="none" w:sz="0" w:space="0" w:color="auto"/>
        <w:left w:val="none" w:sz="0" w:space="0" w:color="auto"/>
        <w:bottom w:val="none" w:sz="0" w:space="0" w:color="auto"/>
        <w:right w:val="none" w:sz="0" w:space="0" w:color="auto"/>
      </w:divBdr>
    </w:div>
    <w:div w:id="1174153166">
      <w:bodyDiv w:val="1"/>
      <w:marLeft w:val="0"/>
      <w:marRight w:val="0"/>
      <w:marTop w:val="0"/>
      <w:marBottom w:val="0"/>
      <w:divBdr>
        <w:top w:val="none" w:sz="0" w:space="0" w:color="auto"/>
        <w:left w:val="none" w:sz="0" w:space="0" w:color="auto"/>
        <w:bottom w:val="none" w:sz="0" w:space="0" w:color="auto"/>
        <w:right w:val="none" w:sz="0" w:space="0" w:color="auto"/>
      </w:divBdr>
      <w:divsChild>
        <w:div w:id="1046029803">
          <w:marLeft w:val="0"/>
          <w:marRight w:val="0"/>
          <w:marTop w:val="0"/>
          <w:marBottom w:val="0"/>
          <w:divBdr>
            <w:top w:val="none" w:sz="0" w:space="0" w:color="auto"/>
            <w:left w:val="none" w:sz="0" w:space="0" w:color="auto"/>
            <w:bottom w:val="none" w:sz="0" w:space="0" w:color="auto"/>
            <w:right w:val="none" w:sz="0" w:space="0" w:color="auto"/>
          </w:divBdr>
          <w:divsChild>
            <w:div w:id="1225022899">
              <w:marLeft w:val="0"/>
              <w:marRight w:val="0"/>
              <w:marTop w:val="0"/>
              <w:marBottom w:val="0"/>
              <w:divBdr>
                <w:top w:val="none" w:sz="0" w:space="0" w:color="auto"/>
                <w:left w:val="none" w:sz="0" w:space="0" w:color="auto"/>
                <w:bottom w:val="none" w:sz="0" w:space="0" w:color="auto"/>
                <w:right w:val="none" w:sz="0" w:space="0" w:color="auto"/>
              </w:divBdr>
              <w:divsChild>
                <w:div w:id="32465425">
                  <w:marLeft w:val="0"/>
                  <w:marRight w:val="0"/>
                  <w:marTop w:val="0"/>
                  <w:marBottom w:val="0"/>
                  <w:divBdr>
                    <w:top w:val="none" w:sz="0" w:space="0" w:color="auto"/>
                    <w:left w:val="none" w:sz="0" w:space="0" w:color="auto"/>
                    <w:bottom w:val="none" w:sz="0" w:space="0" w:color="auto"/>
                    <w:right w:val="none" w:sz="0" w:space="0" w:color="auto"/>
                  </w:divBdr>
                  <w:divsChild>
                    <w:div w:id="810945687">
                      <w:marLeft w:val="0"/>
                      <w:marRight w:val="0"/>
                      <w:marTop w:val="0"/>
                      <w:marBottom w:val="0"/>
                      <w:divBdr>
                        <w:top w:val="none" w:sz="0" w:space="0" w:color="auto"/>
                        <w:left w:val="none" w:sz="0" w:space="0" w:color="auto"/>
                        <w:bottom w:val="none" w:sz="0" w:space="0" w:color="auto"/>
                        <w:right w:val="none" w:sz="0" w:space="0" w:color="auto"/>
                      </w:divBdr>
                      <w:divsChild>
                        <w:div w:id="779497944">
                          <w:marLeft w:val="0"/>
                          <w:marRight w:val="0"/>
                          <w:marTop w:val="0"/>
                          <w:marBottom w:val="0"/>
                          <w:divBdr>
                            <w:top w:val="none" w:sz="0" w:space="0" w:color="auto"/>
                            <w:left w:val="none" w:sz="0" w:space="0" w:color="auto"/>
                            <w:bottom w:val="none" w:sz="0" w:space="0" w:color="auto"/>
                            <w:right w:val="none" w:sz="0" w:space="0" w:color="auto"/>
                          </w:divBdr>
                          <w:divsChild>
                            <w:div w:id="1268660176">
                              <w:marLeft w:val="0"/>
                              <w:marRight w:val="0"/>
                              <w:marTop w:val="0"/>
                              <w:marBottom w:val="0"/>
                              <w:divBdr>
                                <w:top w:val="none" w:sz="0" w:space="0" w:color="auto"/>
                                <w:left w:val="none" w:sz="0" w:space="0" w:color="auto"/>
                                <w:bottom w:val="none" w:sz="0" w:space="0" w:color="auto"/>
                                <w:right w:val="none" w:sz="0" w:space="0" w:color="auto"/>
                              </w:divBdr>
                              <w:divsChild>
                                <w:div w:id="759451939">
                                  <w:marLeft w:val="0"/>
                                  <w:marRight w:val="0"/>
                                  <w:marTop w:val="0"/>
                                  <w:marBottom w:val="0"/>
                                  <w:divBdr>
                                    <w:top w:val="none" w:sz="0" w:space="0" w:color="auto"/>
                                    <w:left w:val="none" w:sz="0" w:space="0" w:color="auto"/>
                                    <w:bottom w:val="none" w:sz="0" w:space="0" w:color="auto"/>
                                    <w:right w:val="none" w:sz="0" w:space="0" w:color="auto"/>
                                  </w:divBdr>
                                  <w:divsChild>
                                    <w:div w:id="1369909619">
                                      <w:marLeft w:val="0"/>
                                      <w:marRight w:val="0"/>
                                      <w:marTop w:val="0"/>
                                      <w:marBottom w:val="0"/>
                                      <w:divBdr>
                                        <w:top w:val="none" w:sz="0" w:space="0" w:color="auto"/>
                                        <w:left w:val="none" w:sz="0" w:space="0" w:color="auto"/>
                                        <w:bottom w:val="none" w:sz="0" w:space="0" w:color="auto"/>
                                        <w:right w:val="none" w:sz="0" w:space="0" w:color="auto"/>
                                      </w:divBdr>
                                      <w:divsChild>
                                        <w:div w:id="16728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325456">
      <w:bodyDiv w:val="1"/>
      <w:marLeft w:val="0"/>
      <w:marRight w:val="0"/>
      <w:marTop w:val="0"/>
      <w:marBottom w:val="0"/>
      <w:divBdr>
        <w:top w:val="none" w:sz="0" w:space="0" w:color="auto"/>
        <w:left w:val="none" w:sz="0" w:space="0" w:color="auto"/>
        <w:bottom w:val="none" w:sz="0" w:space="0" w:color="auto"/>
        <w:right w:val="none" w:sz="0" w:space="0" w:color="auto"/>
      </w:divBdr>
    </w:div>
    <w:div w:id="1833137347">
      <w:bodyDiv w:val="1"/>
      <w:marLeft w:val="0"/>
      <w:marRight w:val="0"/>
      <w:marTop w:val="0"/>
      <w:marBottom w:val="0"/>
      <w:divBdr>
        <w:top w:val="none" w:sz="0" w:space="0" w:color="auto"/>
        <w:left w:val="none" w:sz="0" w:space="0" w:color="auto"/>
        <w:bottom w:val="none" w:sz="0" w:space="0" w:color="auto"/>
        <w:right w:val="none" w:sz="0" w:space="0" w:color="auto"/>
      </w:divBdr>
    </w:div>
    <w:div w:id="2126382889">
      <w:bodyDiv w:val="1"/>
      <w:marLeft w:val="0"/>
      <w:marRight w:val="0"/>
      <w:marTop w:val="0"/>
      <w:marBottom w:val="0"/>
      <w:divBdr>
        <w:top w:val="none" w:sz="0" w:space="0" w:color="auto"/>
        <w:left w:val="none" w:sz="0" w:space="0" w:color="auto"/>
        <w:bottom w:val="none" w:sz="0" w:space="0" w:color="auto"/>
        <w:right w:val="none" w:sz="0" w:space="0" w:color="auto"/>
      </w:divBdr>
      <w:divsChild>
        <w:div w:id="12877689">
          <w:marLeft w:val="0"/>
          <w:marRight w:val="0"/>
          <w:marTop w:val="0"/>
          <w:marBottom w:val="0"/>
          <w:divBdr>
            <w:top w:val="none" w:sz="0" w:space="0" w:color="auto"/>
            <w:left w:val="none" w:sz="0" w:space="0" w:color="auto"/>
            <w:bottom w:val="none" w:sz="0" w:space="0" w:color="auto"/>
            <w:right w:val="none" w:sz="0" w:space="0" w:color="auto"/>
          </w:divBdr>
          <w:divsChild>
            <w:div w:id="1876188103">
              <w:marLeft w:val="0"/>
              <w:marRight w:val="0"/>
              <w:marTop w:val="0"/>
              <w:marBottom w:val="0"/>
              <w:divBdr>
                <w:top w:val="none" w:sz="0" w:space="0" w:color="auto"/>
                <w:left w:val="none" w:sz="0" w:space="0" w:color="auto"/>
                <w:bottom w:val="none" w:sz="0" w:space="0" w:color="auto"/>
                <w:right w:val="none" w:sz="0" w:space="0" w:color="auto"/>
              </w:divBdr>
            </w:div>
          </w:divsChild>
        </w:div>
        <w:div w:id="263653387">
          <w:marLeft w:val="0"/>
          <w:marRight w:val="0"/>
          <w:marTop w:val="0"/>
          <w:marBottom w:val="0"/>
          <w:divBdr>
            <w:top w:val="none" w:sz="0" w:space="0" w:color="auto"/>
            <w:left w:val="none" w:sz="0" w:space="0" w:color="auto"/>
            <w:bottom w:val="none" w:sz="0" w:space="0" w:color="auto"/>
            <w:right w:val="none" w:sz="0" w:space="0" w:color="auto"/>
          </w:divBdr>
        </w:div>
        <w:div w:id="704675186">
          <w:marLeft w:val="0"/>
          <w:marRight w:val="0"/>
          <w:marTop w:val="0"/>
          <w:marBottom w:val="0"/>
          <w:divBdr>
            <w:top w:val="none" w:sz="0" w:space="0" w:color="auto"/>
            <w:left w:val="none" w:sz="0" w:space="0" w:color="auto"/>
            <w:bottom w:val="none" w:sz="0" w:space="0" w:color="auto"/>
            <w:right w:val="none" w:sz="0" w:space="0" w:color="auto"/>
          </w:divBdr>
          <w:divsChild>
            <w:div w:id="944577699">
              <w:marLeft w:val="0"/>
              <w:marRight w:val="0"/>
              <w:marTop w:val="0"/>
              <w:marBottom w:val="0"/>
              <w:divBdr>
                <w:top w:val="none" w:sz="0" w:space="0" w:color="auto"/>
                <w:left w:val="none" w:sz="0" w:space="0" w:color="auto"/>
                <w:bottom w:val="none" w:sz="0" w:space="0" w:color="auto"/>
                <w:right w:val="none" w:sz="0" w:space="0" w:color="auto"/>
              </w:divBdr>
            </w:div>
          </w:divsChild>
        </w:div>
        <w:div w:id="986206715">
          <w:marLeft w:val="0"/>
          <w:marRight w:val="0"/>
          <w:marTop w:val="0"/>
          <w:marBottom w:val="0"/>
          <w:divBdr>
            <w:top w:val="none" w:sz="0" w:space="0" w:color="auto"/>
            <w:left w:val="none" w:sz="0" w:space="0" w:color="auto"/>
            <w:bottom w:val="none" w:sz="0" w:space="0" w:color="auto"/>
            <w:right w:val="none" w:sz="0" w:space="0" w:color="auto"/>
          </w:divBdr>
          <w:divsChild>
            <w:div w:id="392889893">
              <w:marLeft w:val="0"/>
              <w:marRight w:val="0"/>
              <w:marTop w:val="0"/>
              <w:marBottom w:val="0"/>
              <w:divBdr>
                <w:top w:val="none" w:sz="0" w:space="0" w:color="auto"/>
                <w:left w:val="none" w:sz="0" w:space="0" w:color="auto"/>
                <w:bottom w:val="none" w:sz="0" w:space="0" w:color="auto"/>
                <w:right w:val="none" w:sz="0" w:space="0" w:color="auto"/>
              </w:divBdr>
            </w:div>
          </w:divsChild>
        </w:div>
        <w:div w:id="1488060525">
          <w:marLeft w:val="0"/>
          <w:marRight w:val="0"/>
          <w:marTop w:val="0"/>
          <w:marBottom w:val="0"/>
          <w:divBdr>
            <w:top w:val="none" w:sz="0" w:space="0" w:color="auto"/>
            <w:left w:val="none" w:sz="0" w:space="0" w:color="auto"/>
            <w:bottom w:val="none" w:sz="0" w:space="0" w:color="auto"/>
            <w:right w:val="none" w:sz="0" w:space="0" w:color="auto"/>
          </w:divBdr>
          <w:divsChild>
            <w:div w:id="10360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7292DE-0B28-48A6-B6B9-D9B7AC036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21</Pages>
  <Words>4313</Words>
  <Characters>23725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27983</CharactersWithSpaces>
  <SharedDoc>false</SharedDoc>
  <HLinks>
    <vt:vector size="24" baseType="variant">
      <vt:variant>
        <vt:i4>3342460</vt:i4>
      </vt:variant>
      <vt:variant>
        <vt:i4>9</vt:i4>
      </vt:variant>
      <vt:variant>
        <vt:i4>0</vt:i4>
      </vt:variant>
      <vt:variant>
        <vt:i4>5</vt:i4>
      </vt:variant>
      <vt:variant>
        <vt:lpwstr>https://sites.google.com/site/5esrdes/monstruos</vt:lpwstr>
      </vt:variant>
      <vt:variant>
        <vt:lpwstr>h.p_ID_230</vt:lpwstr>
      </vt:variant>
      <vt:variant>
        <vt:i4>3211389</vt:i4>
      </vt:variant>
      <vt:variant>
        <vt:i4>6</vt:i4>
      </vt:variant>
      <vt:variant>
        <vt:i4>0</vt:i4>
      </vt:variant>
      <vt:variant>
        <vt:i4>5</vt:i4>
      </vt:variant>
      <vt:variant>
        <vt:lpwstr>https://sites.google.com/site/5esrdes/monstruos</vt:lpwstr>
      </vt:variant>
      <vt:variant>
        <vt:lpwstr>h.p_ID_222</vt:lpwstr>
      </vt:variant>
      <vt:variant>
        <vt:i4>3473534</vt:i4>
      </vt:variant>
      <vt:variant>
        <vt:i4>3</vt:i4>
      </vt:variant>
      <vt:variant>
        <vt:i4>0</vt:i4>
      </vt:variant>
      <vt:variant>
        <vt:i4>5</vt:i4>
      </vt:variant>
      <vt:variant>
        <vt:lpwstr>https://sites.google.com/site/5esrdes/monstruos</vt:lpwstr>
      </vt:variant>
      <vt:variant>
        <vt:lpwstr>h.p_ID_216</vt:lpwstr>
      </vt:variant>
      <vt:variant>
        <vt:i4>3866751</vt:i4>
      </vt:variant>
      <vt:variant>
        <vt:i4>0</vt:i4>
      </vt:variant>
      <vt:variant>
        <vt:i4>0</vt:i4>
      </vt:variant>
      <vt:variant>
        <vt:i4>5</vt:i4>
      </vt:variant>
      <vt:variant>
        <vt:lpwstr>https://sites.google.com/site/5esrdes/monstruos</vt:lpwstr>
      </vt:variant>
      <vt:variant>
        <vt:lpwstr>h.p_ID_208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pakito gonzalez</dc:creator>
  <cp:lastModifiedBy>francisco gonzalez gonzalez</cp:lastModifiedBy>
  <cp:revision>7</cp:revision>
  <cp:lastPrinted>1601-01-01T00:00:00Z</cp:lastPrinted>
  <dcterms:created xsi:type="dcterms:W3CDTF">2024-04-25T09:47:00Z</dcterms:created>
  <dcterms:modified xsi:type="dcterms:W3CDTF">2024-04-26T13:16:00Z</dcterms:modified>
</cp:coreProperties>
</file>